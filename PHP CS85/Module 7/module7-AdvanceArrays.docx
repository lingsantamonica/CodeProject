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Sz w:w="12240" w:h="15840"/>
          <w:pgMar w:top="1480" w:bottom="280" w:left="1720" w:right="52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pict>
          <v:group style="position:absolute;margin-left:388.56pt;margin-top:15.72pt;width:206.16pt;height:760.08pt;mso-position-horizontal-relative:page;mso-position-vertical-relative:page;z-index:-1223" coordorigin="7771,314" coordsize="4123,15202">
            <v:shape style="position:absolute;left:7771;top:314;width:4123;height:15202" coordorigin="7771,314" coordsize="4123,15202" path="m7771,15516l11894,15516,11894,314,7771,314,7771,15516xe" filled="t" fillcolor="#44536A" stroked="f">
              <v:path arrowok="t"/>
              <v:fill/>
            </v:shape>
            <w10:wrap type="none"/>
          </v:group>
        </w:pict>
      </w:r>
      <w:r>
        <w:pict>
          <v:group style="position:absolute;margin-left:12pt;margin-top:15.72pt;width:369pt;height:760.08pt;mso-position-horizontal-relative:page;mso-position-vertical-relative:page;z-index:-1224" coordorigin="240,314" coordsize="7380,15202">
            <v:shape style="position:absolute;left:240;top:314;width:7380;height:15202" coordorigin="240,314" coordsize="7380,15202" path="m240,15516l7620,15516,7620,314,240,314,240,15516xe" filled="t" fillcolor="#5B9BD4" stroked="f">
              <v:path arrowok="t"/>
              <v:fill/>
            </v:shape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52"/>
          <w:szCs w:val="52"/>
        </w:rPr>
        <w:jc w:val="left"/>
        <w:ind w:left="272"/>
      </w:pPr>
      <w:r>
        <w:rPr>
          <w:rFonts w:cs="Calibri" w:hAnsi="Calibri" w:eastAsia="Calibri" w:ascii="Calibri"/>
          <w:color w:val="FFFFFF"/>
          <w:sz w:val="52"/>
          <w:szCs w:val="52"/>
        </w:rPr>
        <w:t>Module 7: Arrays</w:t>
      </w:r>
      <w:r>
        <w:rPr>
          <w:rFonts w:cs="Calibri" w:hAnsi="Calibri" w:eastAsia="Calibri" w:ascii="Calibri"/>
          <w:color w:val="000000"/>
          <w:sz w:val="52"/>
          <w:szCs w:val="52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lineRule="auto" w:line="474"/>
        <w:ind w:left="3852" w:right="1" w:firstLine="34"/>
      </w:pPr>
      <w:r>
        <w:rPr>
          <w:rFonts w:cs="Calibri" w:hAnsi="Calibri" w:eastAsia="Calibri" w:ascii="Calibri"/>
          <w:color w:val="FFFFFF"/>
          <w:sz w:val="22"/>
          <w:szCs w:val="22"/>
        </w:rPr>
        <w:t>Manipulate array</w:t>
      </w:r>
      <w:r>
        <w:rPr>
          <w:rFonts w:cs="Calibri" w:hAnsi="Calibri" w:eastAsia="Calibri" w:ascii="Calibri"/>
          <w:color w:val="FFFFFF"/>
          <w:sz w:val="22"/>
          <w:szCs w:val="22"/>
        </w:rPr>
        <w:t> associative arrays</w:t>
      </w:r>
      <w:r>
        <w:rPr>
          <w:rFonts w:cs="Calibri" w:hAnsi="Calibri" w:eastAsia="Calibri" w:ascii="Calibri"/>
          <w:color w:val="FFFFFF"/>
          <w:sz w:val="22"/>
          <w:szCs w:val="22"/>
        </w:rPr>
        <w:t> Search Arrays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44"/>
        <w:ind w:right="1"/>
      </w:pPr>
      <w:r>
        <w:rPr>
          <w:rFonts w:cs="Calibri" w:hAnsi="Calibri" w:eastAsia="Calibri" w:ascii="Calibri"/>
          <w:color w:val="FFFFFF"/>
          <w:sz w:val="22"/>
          <w:szCs w:val="22"/>
        </w:rPr>
        <w:t>Sort, Merge Arrays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</w:pPr>
      <w:r>
        <w:rPr>
          <w:rFonts w:cs="Calibri" w:hAnsi="Calibri" w:eastAsia="Calibri" w:ascii="Calibri"/>
          <w:color w:val="FFFFFF"/>
          <w:sz w:val="22"/>
          <w:szCs w:val="22"/>
        </w:rPr>
        <w:t>Multidimensional arrays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36"/>
          <w:szCs w:val="36"/>
        </w:rPr>
        <w:jc w:val="left"/>
        <w:spacing w:before="13" w:lineRule="exact" w:line="380"/>
        <w:ind w:left="629" w:right="44" w:firstLine="2062"/>
      </w:pPr>
      <w:r>
        <w:br w:type="column"/>
      </w:r>
      <w:r>
        <w:rPr>
          <w:rFonts w:cs="Calibri" w:hAnsi="Calibri" w:eastAsia="Calibri" w:ascii="Calibri"/>
          <w:color w:val="FFFFFF"/>
          <w:sz w:val="36"/>
          <w:szCs w:val="36"/>
        </w:rPr>
        <w:t>CS 85:</w:t>
      </w:r>
      <w:r>
        <w:rPr>
          <w:rFonts w:cs="Calibri" w:hAnsi="Calibri" w:eastAsia="Calibri" w:ascii="Calibri"/>
          <w:color w:val="FFFFFF"/>
          <w:sz w:val="36"/>
          <w:szCs w:val="36"/>
        </w:rPr>
        <w:t> PHP PROGRAMMING</w:t>
      </w:r>
      <w:r>
        <w:rPr>
          <w:rFonts w:cs="Calibri" w:hAnsi="Calibri" w:eastAsia="Calibri" w:ascii="Calibri"/>
          <w:color w:val="0000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259"/>
        <w:ind w:right="446"/>
        <w:sectPr>
          <w:type w:val="continuous"/>
          <w:pgSz w:w="12240" w:h="15840"/>
          <w:pgMar w:top="1480" w:bottom="280" w:left="1720" w:right="520"/>
          <w:cols w:num="2" w:equalWidth="off">
            <w:col w:w="5472" w:space="878"/>
            <w:col w:w="3650"/>
          </w:cols>
        </w:sectPr>
      </w:pPr>
      <w:r>
        <w:rPr>
          <w:rFonts w:cs="Calibri" w:hAnsi="Calibri" w:eastAsia="Calibri" w:ascii="Calibri"/>
          <w:color w:val="FFFFFF"/>
          <w:sz w:val="36"/>
          <w:szCs w:val="36"/>
        </w:rPr>
        <w:t>Santa Monica College</w:t>
      </w:r>
      <w:r>
        <w:rPr>
          <w:rFonts w:cs="Calibri" w:hAnsi="Calibri" w:eastAsia="Calibri" w:ascii="Calibri"/>
          <w:color w:val="FFFFFF"/>
          <w:sz w:val="36"/>
          <w:szCs w:val="36"/>
        </w:rPr>
        <w:t> </w:t>
      </w:r>
      <w:r>
        <w:rPr>
          <w:rFonts w:cs="Calibri" w:hAnsi="Calibri" w:eastAsia="Calibri" w:ascii="Calibri"/>
          <w:color w:val="FFFFFF"/>
          <w:sz w:val="28"/>
          <w:szCs w:val="28"/>
        </w:rPr>
        <w:t>Computer Science &amp;</w:t>
      </w:r>
      <w:r>
        <w:rPr>
          <w:rFonts w:cs="Calibri" w:hAnsi="Calibri" w:eastAsia="Calibri" w:ascii="Calibri"/>
          <w:color w:val="FFFFFF"/>
          <w:sz w:val="28"/>
          <w:szCs w:val="28"/>
        </w:rPr>
        <w:t> Information Systems Dept.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 w:lineRule="auto" w:line="258"/>
        <w:ind w:left="100" w:right="63"/>
      </w:pPr>
      <w:r>
        <w:rPr>
          <w:rFonts w:cs="Calibri" w:hAnsi="Calibri" w:eastAsia="Calibri" w:ascii="Calibri"/>
          <w:sz w:val="22"/>
          <w:szCs w:val="22"/>
        </w:rPr>
        <w:t>This week module will focus on Advance Arrays concepts. As a refresher, arrays are sets of data that can</w:t>
      </w:r>
      <w:r>
        <w:rPr>
          <w:rFonts w:cs="Calibri" w:hAnsi="Calibri" w:eastAsia="Calibri" w:ascii="Calibri"/>
          <w:sz w:val="22"/>
          <w:szCs w:val="22"/>
        </w:rPr>
        <w:t> be defined in a PHP script using a key/value pair. Array are essentially a variable that can store multiple</w:t>
      </w:r>
      <w:r>
        <w:rPr>
          <w:rFonts w:cs="Calibri" w:hAnsi="Calibri" w:eastAsia="Calibri" w:ascii="Calibri"/>
          <w:sz w:val="22"/>
          <w:szCs w:val="22"/>
        </w:rPr>
        <w:t> values. A value in an Array can be accessed by referencing their key/index within the array variable.</w:t>
      </w:r>
      <w:r>
        <w:rPr>
          <w:rFonts w:cs="Calibri" w:hAnsi="Calibri" w:eastAsia="Calibri" w:ascii="Calibri"/>
          <w:sz w:val="22"/>
          <w:szCs w:val="22"/>
        </w:rPr>
        <w:t> Arrays can also contain other arrays inside of them without any restriction (hence building</w:t>
      </w:r>
      <w:r>
        <w:rPr>
          <w:rFonts w:cs="Calibri" w:hAnsi="Calibri" w:eastAsia="Calibri" w:ascii="Calibri"/>
          <w:sz w:val="22"/>
          <w:szCs w:val="22"/>
        </w:rPr>
        <w:t> multidimensional arrays). As you program with arrays, there will be a need to manipulate your array,</w:t>
      </w:r>
      <w:r>
        <w:rPr>
          <w:rFonts w:cs="Calibri" w:hAnsi="Calibri" w:eastAsia="Calibri" w:ascii="Calibri"/>
          <w:sz w:val="22"/>
          <w:szCs w:val="22"/>
        </w:rPr>
        <w:t> either remove elements in the array, move around elements in an array, add new elements to an array.</w:t>
      </w:r>
      <w:r>
        <w:rPr>
          <w:rFonts w:cs="Calibri" w:hAnsi="Calibri" w:eastAsia="Calibri" w:ascii="Calibri"/>
          <w:sz w:val="22"/>
          <w:szCs w:val="22"/>
        </w:rPr>
        <w:t> There is wide range of ways to manipulate elements in an array. That is what we will be studying this</w:t>
      </w:r>
      <w:r>
        <w:rPr>
          <w:rFonts w:cs="Calibri" w:hAnsi="Calibri" w:eastAsia="Calibri" w:ascii="Calibri"/>
          <w:sz w:val="22"/>
          <w:szCs w:val="22"/>
        </w:rPr>
        <w:t> week.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100" w:right="83"/>
      </w:pPr>
      <w:r>
        <w:rPr>
          <w:rFonts w:cs="Calibri" w:hAnsi="Calibri" w:eastAsia="Calibri" w:ascii="Calibri"/>
          <w:sz w:val="22"/>
          <w:szCs w:val="22"/>
        </w:rPr>
        <w:t>From a real world perspective, when a user is visiting an ecommerce website they may add and remove</w:t>
      </w:r>
      <w:r>
        <w:rPr>
          <w:rFonts w:cs="Calibri" w:hAnsi="Calibri" w:eastAsia="Calibri" w:ascii="Calibri"/>
          <w:sz w:val="22"/>
          <w:szCs w:val="22"/>
        </w:rPr>
        <w:t> item from their shopping cart. As items are being added to the shopping cart, the backend PHP code will</w:t>
      </w:r>
      <w:r>
        <w:rPr>
          <w:rFonts w:cs="Calibri" w:hAnsi="Calibri" w:eastAsia="Calibri" w:ascii="Calibri"/>
          <w:sz w:val="22"/>
          <w:szCs w:val="22"/>
        </w:rPr>
        <w:t> add and remove the user selected items from an array.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PHP has three types of arrays: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Indexed arrays - Arrays with a numeric index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Associative arrays - Arrays with named keys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Multidimensional arrays - Arrays containing one or more arrays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sz w:val="22"/>
          <w:szCs w:val="22"/>
        </w:rPr>
        <w:t>Syntax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0" w:right="126"/>
      </w:pPr>
      <w:r>
        <w:rPr>
          <w:rFonts w:cs="Calibri" w:hAnsi="Calibri" w:eastAsia="Calibri" w:ascii="Calibri"/>
          <w:sz w:val="22"/>
          <w:szCs w:val="22"/>
        </w:rPr>
        <w:t>Arrays can be created in two ways. The first involves using the function array. The second involves using</w:t>
      </w:r>
      <w:r>
        <w:rPr>
          <w:rFonts w:cs="Calibri" w:hAnsi="Calibri" w:eastAsia="Calibri" w:ascii="Calibri"/>
          <w:sz w:val="22"/>
          <w:szCs w:val="22"/>
        </w:rPr>
        <w:t> square brackets.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sz w:val="22"/>
          <w:szCs w:val="22"/>
        </w:rPr>
        <w:t>The array function method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In the </w:t>
      </w:r>
      <w:r>
        <w:rPr>
          <w:rFonts w:cs="Calibri" w:hAnsi="Calibri" w:eastAsia="Calibri" w:ascii="Calibri"/>
          <w:i/>
          <w:sz w:val="22"/>
          <w:szCs w:val="22"/>
        </w:rPr>
        <w:t>array </w:t>
      </w:r>
      <w:r>
        <w:rPr>
          <w:rFonts w:cs="Calibri" w:hAnsi="Calibri" w:eastAsia="Calibri" w:ascii="Calibri"/>
          <w:sz w:val="22"/>
          <w:szCs w:val="22"/>
        </w:rPr>
        <w:t>function method, you create an array in the scheme of $aArray = array();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For example, to set up the array to make the keys sequential numbers (Example: "0, 1, 2, 3"), you use: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364"/>
      </w:pPr>
      <w:r>
        <w:pict>
          <v:group style="position:absolute;margin-left:84.724pt;margin-top:-0.582285pt;width:185.816pt;height:13.6pt;mso-position-horizontal-relative:page;mso-position-vertical-relative:paragraph;z-index:-1222" coordorigin="1694,-12" coordsize="3716,272">
            <v:shape style="position:absolute;left:1704;top:-2;width:924;height:252" coordorigin="1704,-2" coordsize="924,252" path="m1704,250l2628,250,2628,-2,1704,-2,1704,250xe" filled="t" fillcolor="#FFE3FF" stroked="f">
              <v:path arrowok="t"/>
              <v:fill/>
            </v:shape>
            <v:shape style="position:absolute;left:2628;top:-2;width:2772;height:252" coordorigin="2628,-2" coordsize="2772,252" path="m2628,250l5401,250,5401,-2,2628,-2,2628,25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$foobar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This would produce the array like this: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$foobar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$foobar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00"/>
      </w:pPr>
      <w:r>
        <w:pict>
          <v:group style="position:absolute;margin-left:71.524pt;margin-top:-25.1632pt;width:119.8pt;height:25.36pt;mso-position-horizontal-relative:page;mso-position-vertical-relative:paragraph;z-index:-1221" coordorigin="1430,-503" coordsize="2396,507">
            <v:shape style="position:absolute;left:1440;top:-493;width:2376;height:238" coordorigin="1440,-493" coordsize="2376,238" path="m1440,-256l3816,-256,3816,-493,1440,-493,1440,-256xe" filled="t" fillcolor="#F7F9FF" stroked="f">
              <v:path arrowok="t"/>
              <v:fill/>
            </v:shape>
            <v:shape style="position:absolute;left:1440;top:-244;width:2376;height:238" coordorigin="1440,-244" coordsize="2376,238" path="m1440,-6l3816,-6,3816,-244,1440,-244,1440,-6xe" filled="t" fillcolor="#F7F9FF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Notice how indexed arrays will start with the numerical value 0. Index always start with an index of zero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00"/>
      </w:pPr>
      <w:r>
        <w:rPr>
          <w:rFonts w:cs="Calibri" w:hAnsi="Calibri" w:eastAsia="Calibri" w:ascii="Calibri"/>
          <w:sz w:val="22"/>
          <w:szCs w:val="22"/>
        </w:rPr>
        <w:t>for the first array entry.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0" w:right="117"/>
      </w:pPr>
      <w:r>
        <w:rPr>
          <w:rFonts w:cs="Calibri" w:hAnsi="Calibri" w:eastAsia="Calibri" w:ascii="Calibri"/>
          <w:sz w:val="22"/>
          <w:szCs w:val="22"/>
        </w:rPr>
        <w:t>It is also possible to define the key value known as an Associative array where the index is now a named</w:t>
      </w:r>
      <w:r>
        <w:rPr>
          <w:rFonts w:cs="Calibri" w:hAnsi="Calibri" w:eastAsia="Calibri" w:ascii="Calibri"/>
          <w:sz w:val="22"/>
          <w:szCs w:val="22"/>
        </w:rPr>
        <w:t> key such as foo or bar: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$foobar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'foo'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'bar'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pict>
          <v:group style="position:absolute;margin-left:71.524pt;margin-top:-13.0432pt;width:304.646pt;height:13.6pt;mso-position-horizontal-relative:page;mso-position-vertical-relative:paragraph;z-index:-1220" coordorigin="1430,-261" coordsize="6093,272">
            <v:shape style="position:absolute;left:1440;top:-251;width:924;height:252" coordorigin="1440,-251" coordsize="924,252" path="m1440,1l2364,1,2364,-251,1440,-251,1440,1xe" filled="t" fillcolor="#FFE3FF" stroked="f">
              <v:path arrowok="t"/>
              <v:fill/>
            </v:shape>
            <v:shape style="position:absolute;left:2364;top:-251;width:5149;height:252" coordorigin="2364,-251" coordsize="5149,252" path="m2364,1l7513,1,7513,-251,2364,-251,2364,1xe" filled="t" fillcolor="#F7F9FF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This would set the array like this: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0.586285pt;width:146.22pt;height:26.08pt;mso-position-horizontal-relative:page;mso-position-vertical-relative:paragraph;z-index:-1219" coordorigin="1430,-12" coordsize="2924,522">
            <v:shape style="position:absolute;left:1440;top:-2;width:924;height:252" coordorigin="1440,-2" coordsize="924,252" path="m1440,250l2364,250,2364,-2,1440,-2,1440,250xe" filled="t" fillcolor="#FFE3FF" stroked="f">
              <v:path arrowok="t"/>
              <v:fill/>
            </v:shape>
            <v:shape style="position:absolute;left:2364;top:-2;width:1980;height:252" coordorigin="2364,-2" coordsize="1980,252" path="m2364,250l4345,250,4345,-2,2364,-2,2364,250xe" filled="t" fillcolor="#F7F9FF" stroked="f">
              <v:path arrowok="t"/>
              <v:fill/>
            </v:shape>
            <v:shape style="position:absolute;left:1440;top:248;width:924;height:252" coordorigin="1440,248" coordsize="924,252" path="m1440,500l2364,500,2364,248,1440,248,1440,500xe" filled="t" fillcolor="#FFE3FF" stroked="f">
              <v:path arrowok="t"/>
              <v:fill/>
            </v:shape>
            <v:shape style="position:absolute;left:2364;top:248;width:1980;height:252" coordorigin="2364,248" coordsize="1980,252" path="m2364,500l4345,500,4345,248,2364,248,2364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'foo'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  <w:sectPr>
          <w:pgSz w:w="12240" w:h="15840"/>
          <w:pgMar w:top="1380" w:bottom="280" w:left="1340" w:right="1360"/>
        </w:sectPr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$foobar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'bar'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rPr>
          <w:rFonts w:cs="Calibri" w:hAnsi="Calibri" w:eastAsia="Calibri" w:ascii="Calibri"/>
          <w:b/>
          <w:sz w:val="22"/>
          <w:szCs w:val="22"/>
        </w:rPr>
        <w:t>The square brackets method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The square brackets method allows you to set up by directly setting the values. For example, to make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00"/>
      </w:pPr>
      <w:r>
        <w:rPr>
          <w:rFonts w:cs="Calibri" w:hAnsi="Calibri" w:eastAsia="Calibri" w:ascii="Calibri"/>
          <w:sz w:val="22"/>
          <w:szCs w:val="22"/>
        </w:rPr>
        <w:t>$foobar[1] = $foo, all you need to do is: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$foobar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100"/>
      </w:pPr>
      <w:r>
        <w:pict>
          <v:group style="position:absolute;margin-left:72.024pt;margin-top:-12.1832pt;width:118.8pt;height:11.88pt;mso-position-horizontal-relative:page;mso-position-vertical-relative:paragraph;z-index:-1218" coordorigin="1440,-244" coordsize="2376,238">
            <v:shape style="position:absolute;left:1440;top:-244;width:2376;height:238" coordorigin="1440,-244" coordsize="2376,238" path="m1440,-6l3816,-6,3816,-244,1440,-244,1440,-6xe" filled="t" fillcolor="#F7F9FF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The same applies for setting the key value foo: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2.024pt;margin-top:-0.0822852pt;width:145.22pt;height:12.6pt;mso-position-horizontal-relative:page;mso-position-vertical-relative:paragraph;z-index:-1217" coordorigin="1440,-2" coordsize="2904,252">
            <v:shape style="position:absolute;left:1440;top:-2;width:2904;height:252" coordorigin="1440,-2" coordsize="2904,252" path="m1440,250l4345,250,4345,-2,1440,-2,1440,25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$foobar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'foo'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$foo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Examples of arrays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00"/>
      </w:pPr>
      <w:r>
        <w:rPr>
          <w:rFonts w:cs="Calibri" w:hAnsi="Calibri" w:eastAsia="Calibri" w:ascii="Calibri"/>
          <w:b/>
          <w:sz w:val="22"/>
          <w:szCs w:val="22"/>
        </w:rPr>
        <w:t>Example #1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This example sets and prints arrays.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424" w:right="8014"/>
      </w:pPr>
      <w:r>
        <w:rPr>
          <w:rFonts w:cs="Calibri" w:hAnsi="Calibri" w:eastAsia="Calibri" w:ascii="Calibri"/>
          <w:b/>
          <w:sz w:val="22"/>
          <w:szCs w:val="22"/>
        </w:rPr>
        <w:t>PHP Code: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6"/>
        <w:ind w:left="100"/>
      </w:pPr>
      <w:r>
        <w:rPr>
          <w:rFonts w:cs="Courier New" w:hAnsi="Courier New" w:eastAsia="Courier New" w:ascii="Courier New"/>
          <w:sz w:val="22"/>
          <w:szCs w:val="22"/>
        </w:rPr>
        <w:t>&lt;?</w:t>
      </w:r>
      <w:r>
        <w:rPr>
          <w:rFonts w:cs="Courier New" w:hAnsi="Courier New" w:eastAsia="Courier New" w:ascii="Courier New"/>
          <w:b/>
          <w:i/>
          <w:color w:val="660D79"/>
          <w:sz w:val="22"/>
          <w:szCs w:val="22"/>
        </w:rPr>
        <w:t>php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0" w:lineRule="auto" w:line="236"/>
        <w:ind w:left="100" w:right="81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"name"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"type"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"Celica"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"colour"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"manufacture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 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"1991"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pict>
          <v:group style="position:absolute;margin-left:71.524pt;margin-top:-50.5603pt;width:463.07pt;height:125.92pt;mso-position-horizontal-relative:page;mso-position-vertical-relative:paragraph;z-index:-1216" coordorigin="1430,-1011" coordsize="9261,2518">
            <v:shape style="position:absolute;left:1440;top:-1001;width:660;height:254" coordorigin="1440,-1001" coordsize="660,254" path="m1440,-747l2100,-747,2100,-1001,1440,-1001,1440,-747xe" filled="t" fillcolor="#F7F9FF" stroked="f">
              <v:path arrowok="t"/>
              <v:fill/>
            </v:shape>
            <v:shape style="position:absolute;left:1440;top:-735;width:1056;height:238" coordorigin="1440,-735" coordsize="1056,238" path="m1440,-497l2496,-497,2496,-735,1440,-735,1440,-497xe" filled="t" fillcolor="#F7F9FF" stroked="f">
              <v:path arrowok="t"/>
              <v:fill/>
            </v:shape>
            <v:shape style="position:absolute;left:1440;top:-500;width:9241;height:252" coordorigin="1440,-500" coordsize="9241,252" path="m1440,-248l10682,-248,10682,-500,1440,-500,1440,-248xe" filled="t" fillcolor="#F7F9FF" stroked="f">
              <v:path arrowok="t"/>
              <v:fill/>
            </v:shape>
            <v:shape style="position:absolute;left:1440;top:-250;width:1584;height:252" coordorigin="1440,-250" coordsize="1584,252" path="m1440,2l3024,2,3024,-250,1440,-250,1440,2xe" filled="t" fillcolor="#F7F9FF" stroked="f">
              <v:path arrowok="t"/>
              <v:fill/>
            </v:shape>
            <v:shape style="position:absolute;left:1440;top:-3;width:6601;height:252" coordorigin="1440,-3" coordsize="6601,252" path="m1440,249l8041,249,8041,-3,1440,-3,1440,249xe" filled="t" fillcolor="#F7F9FF" stroked="f">
              <v:path arrowok="t"/>
              <v:fill/>
            </v:shape>
            <v:shape style="position:absolute;left:1440;top:247;width:8977;height:252" coordorigin="1440,247" coordsize="8977,252" path="m1440,499l10418,499,10418,247,1440,247,1440,499xe" filled="t" fillcolor="#F7F9FF" stroked="f">
              <v:path arrowok="t"/>
              <v:fill/>
            </v:shape>
            <v:shape style="position:absolute;left:1440;top:504;width:2112;height:245" coordorigin="1440,504" coordsize="2112,245" path="m1440,748l3552,748,3552,504,1440,504,1440,748xe" filled="t" fillcolor="#F7F9FF" stroked="f">
              <v:path arrowok="t"/>
              <v:fill/>
            </v:shape>
            <v:shape style="position:absolute;left:1440;top:753;width:2244;height:245" coordorigin="1440,753" coordsize="2244,245" path="m1440,998l3684,998,3684,753,1440,753,1440,998xe" filled="t" fillcolor="#F7F9FF" stroked="f">
              <v:path arrowok="t"/>
              <v:fill/>
            </v:shape>
            <v:shape style="position:absolute;left:1440;top:1003;width:2244;height:245" coordorigin="1440,1003" coordsize="2244,245" path="m1440,1248l3684,1248,3684,1003,1440,1003,1440,1248xe" filled="t" fillcolor="#F7F9FF" stroked="f">
              <v:path arrowok="t"/>
              <v:fill/>
            </v:shape>
            <v:shape style="position:absolute;left:1440;top:1245;width:264;height:252" coordorigin="1440,1245" coordsize="264,252" path="m1440,1497l1704,1497,1704,1245,1440,1245,1440,1497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$array2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"Celica"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"1991"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$array3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"name"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"Celica"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"colour"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"1991"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 w:right="7078"/>
      </w:pPr>
      <w:r>
        <w:rPr>
          <w:rFonts w:cs="Courier New" w:hAnsi="Courier New" w:eastAsia="Courier New" w:ascii="Courier New"/>
          <w:i/>
          <w:sz w:val="22"/>
          <w:szCs w:val="22"/>
        </w:rPr>
        <w:t>print_r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print_r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print_r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820"/>
      </w:pPr>
      <w:r>
        <w:rPr>
          <w:rFonts w:cs="Calibri" w:hAnsi="Calibri" w:eastAsia="Calibri" w:ascii="Calibri"/>
          <w:b/>
          <w:sz w:val="22"/>
          <w:szCs w:val="22"/>
        </w:rPr>
        <w:t>PHP Output: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561"/>
      </w:pPr>
      <w:r>
        <w:rPr>
          <w:rFonts w:cs="Calibri" w:hAnsi="Calibri" w:eastAsia="Calibri" w:ascii="Calibri"/>
          <w:sz w:val="22"/>
          <w:szCs w:val="22"/>
        </w:rPr>
        <w:t>Array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561"/>
      </w:pPr>
      <w:r>
        <w:rPr>
          <w:rFonts w:cs="Calibri" w:hAnsi="Calibri" w:eastAsia="Calibri" w:ascii="Calibri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8"/>
        <w:ind w:left="662" w:right="7182"/>
      </w:pPr>
      <w:r>
        <w:rPr>
          <w:rFonts w:cs="Calibri" w:hAnsi="Calibri" w:eastAsia="Calibri" w:ascii="Calibri"/>
          <w:sz w:val="22"/>
          <w:szCs w:val="22"/>
        </w:rPr>
        <w:t>[name] =&gt; Toyota</w:t>
      </w:r>
      <w:r>
        <w:rPr>
          <w:rFonts w:cs="Calibri" w:hAnsi="Calibri" w:eastAsia="Calibri" w:ascii="Calibri"/>
          <w:sz w:val="22"/>
          <w:szCs w:val="22"/>
        </w:rPr>
        <w:t> [type] =&gt; Celica</w:t>
      </w:r>
      <w:r>
        <w:rPr>
          <w:rFonts w:cs="Calibri" w:hAnsi="Calibri" w:eastAsia="Calibri" w:ascii="Calibri"/>
          <w:sz w:val="22"/>
          <w:szCs w:val="22"/>
        </w:rPr>
        <w:t> [colour] =&gt; black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"/>
        <w:ind w:left="662"/>
      </w:pPr>
      <w:r>
        <w:rPr>
          <w:rFonts w:cs="Calibri" w:hAnsi="Calibri" w:eastAsia="Calibri" w:ascii="Calibri"/>
          <w:sz w:val="22"/>
          <w:szCs w:val="22"/>
        </w:rPr>
        <w:t>[manufactured] =&gt; 1991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561"/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561"/>
      </w:pPr>
      <w:r>
        <w:rPr>
          <w:rFonts w:cs="Calibri" w:hAnsi="Calibri" w:eastAsia="Calibri" w:ascii="Calibri"/>
          <w:sz w:val="22"/>
          <w:szCs w:val="22"/>
        </w:rPr>
        <w:t>Array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561"/>
      </w:pPr>
      <w:r>
        <w:rPr>
          <w:rFonts w:cs="Calibri" w:hAnsi="Calibri" w:eastAsia="Calibri" w:ascii="Calibri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8"/>
        <w:ind w:left="662" w:right="7575"/>
      </w:pPr>
      <w:r>
        <w:rPr>
          <w:rFonts w:cs="Calibri" w:hAnsi="Calibri" w:eastAsia="Calibri" w:ascii="Calibri"/>
          <w:sz w:val="22"/>
          <w:szCs w:val="22"/>
        </w:rPr>
        <w:t>[0] =&gt; Toyota</w:t>
      </w:r>
      <w:r>
        <w:rPr>
          <w:rFonts w:cs="Calibri" w:hAnsi="Calibri" w:eastAsia="Calibri" w:ascii="Calibri"/>
          <w:sz w:val="22"/>
          <w:szCs w:val="22"/>
        </w:rPr>
        <w:t> [1] =&gt; Celica</w:t>
      </w:r>
      <w:r>
        <w:rPr>
          <w:rFonts w:cs="Calibri" w:hAnsi="Calibri" w:eastAsia="Calibri" w:ascii="Calibri"/>
          <w:sz w:val="22"/>
          <w:szCs w:val="22"/>
        </w:rPr>
        <w:t> [2] =&gt; black</w:t>
      </w:r>
      <w:r>
        <w:rPr>
          <w:rFonts w:cs="Calibri" w:hAnsi="Calibri" w:eastAsia="Calibri" w:ascii="Calibri"/>
          <w:sz w:val="22"/>
          <w:szCs w:val="22"/>
        </w:rPr>
        <w:t> [3] =&gt; 1991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"/>
        <w:ind w:left="561"/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561"/>
      </w:pPr>
      <w:r>
        <w:rPr>
          <w:rFonts w:cs="Calibri" w:hAnsi="Calibri" w:eastAsia="Calibri" w:ascii="Calibri"/>
          <w:sz w:val="22"/>
          <w:szCs w:val="22"/>
        </w:rPr>
        <w:t>Array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561"/>
      </w:pPr>
      <w:r>
        <w:rPr>
          <w:rFonts w:cs="Calibri" w:hAnsi="Calibri" w:eastAsia="Calibri" w:ascii="Calibri"/>
          <w:sz w:val="22"/>
          <w:szCs w:val="22"/>
        </w:rPr>
        <w:t>(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 w:lineRule="auto" w:line="259"/>
        <w:ind w:left="662" w:right="7182"/>
      </w:pPr>
      <w:r>
        <w:rPr>
          <w:rFonts w:cs="Calibri" w:hAnsi="Calibri" w:eastAsia="Calibri" w:ascii="Calibri"/>
          <w:sz w:val="22"/>
          <w:szCs w:val="22"/>
        </w:rPr>
        <w:t>[name] =&gt; Toyota</w:t>
      </w:r>
      <w:r>
        <w:rPr>
          <w:rFonts w:cs="Calibri" w:hAnsi="Calibri" w:eastAsia="Calibri" w:ascii="Calibri"/>
          <w:sz w:val="22"/>
          <w:szCs w:val="22"/>
        </w:rPr>
        <w:t> [0] =&gt; Celica</w:t>
      </w:r>
      <w:r>
        <w:rPr>
          <w:rFonts w:cs="Calibri" w:hAnsi="Calibri" w:eastAsia="Calibri" w:ascii="Calibri"/>
          <w:sz w:val="22"/>
          <w:szCs w:val="22"/>
        </w:rPr>
        <w:t> [colour] =&gt; black</w:t>
      </w:r>
      <w:r>
        <w:rPr>
          <w:rFonts w:cs="Calibri" w:hAnsi="Calibri" w:eastAsia="Calibri" w:ascii="Calibri"/>
          <w:sz w:val="22"/>
          <w:szCs w:val="22"/>
        </w:rPr>
        <w:t> [1] =&gt; 1991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561"/>
        <w:sectPr>
          <w:pgSz w:w="12240" w:h="15840"/>
          <w:pgMar w:top="1380" w:bottom="280" w:left="1340" w:right="1440"/>
        </w:sectPr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/>
      </w:pPr>
      <w:r>
        <w:rPr>
          <w:rFonts w:cs="Calibri" w:hAnsi="Calibri" w:eastAsia="Calibri" w:ascii="Calibri"/>
          <w:b/>
          <w:sz w:val="22"/>
          <w:szCs w:val="22"/>
        </w:rPr>
        <w:t>HTML Render: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0" w:right="67"/>
      </w:pPr>
      <w:r>
        <w:rPr>
          <w:rFonts w:cs="Calibri" w:hAnsi="Calibri" w:eastAsia="Calibri" w:ascii="Calibri"/>
          <w:sz w:val="22"/>
          <w:szCs w:val="22"/>
        </w:rPr>
        <w:t>Array ( [name] =&gt; Toyota [type] =&gt; Celica [colour] =&gt; black [manufactured] =&gt; 1991 ) Array ( [0] =&gt;</w:t>
      </w:r>
      <w:r>
        <w:rPr>
          <w:rFonts w:cs="Calibri" w:hAnsi="Calibri" w:eastAsia="Calibri" w:ascii="Calibri"/>
          <w:sz w:val="22"/>
          <w:szCs w:val="22"/>
        </w:rPr>
        <w:t> Toyota [1] =&gt; Celica [2] =&gt; black [3] =&gt; 1991 ) Array ( [name] =&gt; Toyota [0] =&gt; Celica [colour] =&gt; black [1]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/>
        <w:ind w:left="100"/>
      </w:pPr>
      <w:r>
        <w:rPr>
          <w:rFonts w:cs="Calibri" w:hAnsi="Calibri" w:eastAsia="Calibri" w:ascii="Calibri"/>
          <w:sz w:val="22"/>
          <w:szCs w:val="22"/>
        </w:rPr>
        <w:t>=&gt; 1991 )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sz w:val="22"/>
          <w:szCs w:val="22"/>
        </w:rPr>
        <w:t>Example #2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The following example will output the identical text as Example #1: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&lt;?php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'name'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25.5423pt;width:212.22pt;height:63.43pt;mso-position-horizontal-relative:page;mso-position-vertical-relative:paragraph;z-index:-1215" coordorigin="1430,-511" coordsize="4244,1269">
            <v:shape style="position:absolute;left:1440;top:-501;width:660;height:252" coordorigin="1440,-501" coordsize="660,252" path="m1440,-249l2100,-249,2100,-501,1440,-501,1440,-249xe" filled="t" fillcolor="#F7F9FF" stroked="f">
              <v:path arrowok="t"/>
              <v:fill/>
            </v:shape>
            <v:shape style="position:absolute;left:1440;top:-251;width:3432;height:252" coordorigin="1440,-251" coordsize="3432,252" path="m1440,1l4873,1,4873,-251,1440,-251,1440,1xe" filled="t" fillcolor="#F7F9FF" stroked="f">
              <v:path arrowok="t"/>
              <v:fill/>
            </v:shape>
            <v:shape style="position:absolute;left:1440;top:-2;width:3432;height:252" coordorigin="1440,-2" coordsize="3432,252" path="m1440,250l4873,250,4873,-2,1440,-2,1440,250xe" filled="t" fillcolor="#F7F9FF" stroked="f">
              <v:path arrowok="t"/>
              <v:fill/>
            </v:shape>
            <v:shape style="position:absolute;left:1440;top:246;width:3564;height:252" coordorigin="1440,246" coordsize="3564,252" path="m1440,498l5005,498,5005,246,1440,246,1440,498xe" filled="t" fillcolor="#F7F9FF" stroked="f">
              <v:path arrowok="t"/>
              <v:fill/>
            </v:shape>
            <v:shape style="position:absolute;left:1440;top:496;width:4224;height:252" coordorigin="1440,496" coordsize="4224,252" path="m1440,748l5665,748,5665,496,1440,496,1440,74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'type'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"Celica"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'colour'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 = 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" w:lineRule="exact" w:line="240"/>
        <w:ind w:left="100"/>
      </w:pP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'manufactured'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] =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"1991"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[] 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[] 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"Celica"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[] 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38.0223pt;width:185.82pt;height:100.84pt;mso-position-horizontal-relative:page;mso-position-vertical-relative:paragraph;z-index:-1214" coordorigin="1430,-760" coordsize="3716,2017">
            <v:shape style="position:absolute;left:1440;top:-750;width:2772;height:252" coordorigin="1440,-750" coordsize="2772,252" path="m1440,-498l4213,-498,4213,-750,1440,-750,1440,-498xe" filled="t" fillcolor="#F7F9FF" stroked="f">
              <v:path arrowok="t"/>
              <v:fill/>
            </v:shape>
            <v:shape style="position:absolute;left:1440;top:-501;width:2772;height:252" coordorigin="1440,-501" coordsize="2772,252" path="m1440,-249l4213,-249,4213,-501,1440,-501,1440,-249xe" filled="t" fillcolor="#F7F9FF" stroked="f">
              <v:path arrowok="t"/>
              <v:fill/>
            </v:shape>
            <v:shape style="position:absolute;left:1440;top:-251;width:2640;height:252" coordorigin="1440,-251" coordsize="2640,252" path="m1440,1l4081,1,4081,-251,1440,-251,1440,1xe" filled="t" fillcolor="#F7F9FF" stroked="f">
              <v:path arrowok="t"/>
              <v:fill/>
            </v:shape>
            <v:shape style="position:absolute;left:1440;top:-2;width:2508;height:252" coordorigin="1440,-2" coordsize="2508,252" path="m1440,250l3949,250,3949,-2,1440,-2,1440,250xe" filled="t" fillcolor="#F7F9FF" stroked="f">
              <v:path arrowok="t"/>
              <v:fill/>
            </v:shape>
            <v:shape style="position:absolute;left:1440;top:246;width:3564;height:252" coordorigin="1440,246" coordsize="3564,252" path="m1440,498l5005,498,5005,246,1440,246,1440,498xe" filled="t" fillcolor="#F7F9FF" stroked="f">
              <v:path arrowok="t"/>
              <v:fill/>
            </v:shape>
            <v:shape style="position:absolute;left:1440;top:495;width:2772;height:252" coordorigin="1440,495" coordsize="2772,252" path="m1440,747l4213,747,4213,495,1440,495,1440,747xe" filled="t" fillcolor="#F7F9FF" stroked="f">
              <v:path arrowok="t"/>
              <v:fill/>
            </v:shape>
            <v:shape style="position:absolute;left:1440;top:745;width:3696;height:252" coordorigin="1440,745" coordsize="3696,252" path="m1440,997l5137,997,5137,745,1440,745,1440,997xe" filled="t" fillcolor="#F7F9FF" stroked="f">
              <v:path arrowok="t"/>
              <v:fill/>
            </v:shape>
            <v:shape style="position:absolute;left:1440;top:994;width:2508;height:252" coordorigin="1440,994" coordsize="2508,252" path="m1440,1246l3949,1246,3949,994,1440,994,1440,124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[] 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"1991"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$array3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'name'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 = 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[] 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"Celica"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'colour'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$array3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[] =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"1991"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 w:right="7098"/>
      </w:pPr>
      <w:r>
        <w:pict>
          <v:group style="position:absolute;margin-left:71.524pt;margin-top:1.34024pt;width:113.2pt;height:50.58pt;mso-position-horizontal-relative:page;mso-position-vertical-relative:paragraph;z-index:-1213" coordorigin="1430,27" coordsize="2264,1012">
            <v:shape style="position:absolute;left:1440;top:37;width:2112;height:245" coordorigin="1440,37" coordsize="2112,245" path="m1440,282l3552,282,3552,37,1440,37,1440,282xe" filled="t" fillcolor="#F7F9FF" stroked="f">
              <v:path arrowok="t"/>
              <v:fill/>
            </v:shape>
            <v:shape style="position:absolute;left:1440;top:284;width:2244;height:245" coordorigin="1440,284" coordsize="2244,245" path="m1440,529l3684,529,3684,284,1440,284,1440,529xe" filled="t" fillcolor="#F7F9FF" stroked="f">
              <v:path arrowok="t"/>
              <v:fill/>
            </v:shape>
            <v:shape style="position:absolute;left:1440;top:534;width:2244;height:245" coordorigin="1440,534" coordsize="2244,245" path="m1440,779l3684,779,3684,534,1440,534,1440,779xe" filled="t" fillcolor="#F7F9FF" stroked="f">
              <v:path arrowok="t"/>
              <v:fill/>
            </v:shape>
            <v:shape style="position:absolute;left:1440;top:776;width:264;height:252" coordorigin="1440,776" coordsize="264,252" path="m1440,1028l1704,1028,1704,776,1440,776,1440,102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2"/>
          <w:szCs w:val="22"/>
        </w:rPr>
        <w:t>print_r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print_r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print_r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b/>
          <w:sz w:val="22"/>
          <w:szCs w:val="22"/>
        </w:rPr>
        <w:t>Example #3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0" w:right="252"/>
      </w:pPr>
      <w:r>
        <w:rPr>
          <w:rFonts w:cs="Calibri" w:hAnsi="Calibri" w:eastAsia="Calibri" w:ascii="Calibri"/>
          <w:sz w:val="22"/>
          <w:szCs w:val="22"/>
        </w:rPr>
        <w:t>Using the </w:t>
      </w:r>
      <w:r>
        <w:rPr>
          <w:rFonts w:cs="Calibri" w:hAnsi="Calibri" w:eastAsia="Calibri" w:ascii="Calibri"/>
          <w:i/>
          <w:sz w:val="22"/>
          <w:szCs w:val="22"/>
        </w:rPr>
        <w:t>Example #1 </w:t>
      </w:r>
      <w:r>
        <w:rPr>
          <w:rFonts w:cs="Calibri" w:hAnsi="Calibri" w:eastAsia="Calibri" w:ascii="Calibri"/>
          <w:sz w:val="22"/>
          <w:szCs w:val="22"/>
        </w:rPr>
        <w:t>and </w:t>
      </w:r>
      <w:r>
        <w:rPr>
          <w:rFonts w:cs="Calibri" w:hAnsi="Calibri" w:eastAsia="Calibri" w:ascii="Calibri"/>
          <w:i/>
          <w:sz w:val="22"/>
          <w:szCs w:val="22"/>
        </w:rPr>
        <w:t>Example #2 </w:t>
      </w:r>
      <w:r>
        <w:rPr>
          <w:rFonts w:cs="Calibri" w:hAnsi="Calibri" w:eastAsia="Calibri" w:ascii="Calibri"/>
          <w:sz w:val="22"/>
          <w:szCs w:val="22"/>
        </w:rPr>
        <w:t>above, now you can try and use arrays the same way as normal</w:t>
      </w:r>
      <w:r>
        <w:rPr>
          <w:rFonts w:cs="Calibri" w:hAnsi="Calibri" w:eastAsia="Calibri" w:ascii="Calibri"/>
          <w:sz w:val="22"/>
          <w:szCs w:val="22"/>
        </w:rPr>
        <w:t> variables: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sz w:val="22"/>
          <w:szCs w:val="22"/>
        </w:rPr>
        <w:t>PHP Code: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&lt;?php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"Manufacturer: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{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'name'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]}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\n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"Brand: &amp;lt;b&amp;gt;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{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'1'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]}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&amp;lt;/b&amp;gt;&amp;lt;br /&amp;gt;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\n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38.0223pt;width:463.07pt;height:88.39pt;mso-position-horizontal-relative:page;mso-position-vertical-relative:paragraph;z-index:-1212" coordorigin="1430,-760" coordsize="9261,1768">
            <v:shape style="position:absolute;left:1440;top:-750;width:660;height:252" coordorigin="1440,-750" coordsize="660,252" path="m1440,-498l2100,-498,2100,-750,1440,-750,1440,-498xe" filled="t" fillcolor="#F7F9FF" stroked="f">
              <v:path arrowok="t"/>
              <v:fill/>
            </v:shape>
            <v:shape style="position:absolute;left:1440;top:-501;width:5413;height:252" coordorigin="1440,-501" coordsize="5413,252" path="m1440,-249l6853,-249,6853,-501,1440,-501,1440,-249xe" filled="t" fillcolor="#F7F9FF" stroked="f">
              <v:path arrowok="t"/>
              <v:fill/>
            </v:shape>
            <v:shape style="position:absolute;left:1440;top:-251;width:8185;height:252" coordorigin="1440,-251" coordsize="8185,252" path="m1440,1l9626,1,9626,-251,1440,-251,1440,1xe" filled="t" fillcolor="#F7F9FF" stroked="f">
              <v:path arrowok="t"/>
              <v:fill/>
            </v:shape>
            <v:shape style="position:absolute;left:1440;top:-2;width:9241;height:252" coordorigin="1440,-2" coordsize="9241,252" path="m1440,250l10682,250,10682,-2,1440,-2,1440,250xe" filled="t" fillcolor="#F7F9FF" stroked="f">
              <v:path arrowok="t"/>
              <v:fill/>
            </v:shape>
            <v:shape style="position:absolute;left:1440;top:248;width:8449;height:252" coordorigin="1440,248" coordsize="8449,252" path="m1440,501l9890,501,9890,248,1440,248,1440,501xe" filled="t" fillcolor="#F7F9FF" stroked="f">
              <v:path arrowok="t"/>
              <v:fill/>
            </v:shape>
            <v:shape style="position:absolute;left:1440;top:498;width:1056;height:252" coordorigin="1440,498" coordsize="1056,252" path="m1440,750l2496,750,2496,498,1440,498,1440,750xe" filled="t" fillcolor="#F7F9FF" stroked="f">
              <v:path arrowok="t"/>
              <v:fill/>
            </v:shape>
            <v:shape style="position:absolute;left:1440;top:745;width:264;height:252" coordorigin="1440,745" coordsize="264,252" path="m1440,997l1704,997,1704,745,1440,745,1440,997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"Colour: &amp;lt;b&amp;gt;"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'colour'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"&amp;lt;/b&amp;gt;&amp;lt;br /&amp;gt;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\n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"Year Manufactured: &amp;lt;b&amp;gt;"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"&amp;lt;/b&amp;gt;&amp;lt;br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/&amp;gt;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\n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b/>
          <w:sz w:val="22"/>
          <w:szCs w:val="22"/>
        </w:rPr>
        <w:t>PHP Output: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7"/>
        <w:ind w:left="100" w:right="6068"/>
      </w:pPr>
      <w:r>
        <w:rPr>
          <w:rFonts w:cs="Calibri" w:hAnsi="Calibri" w:eastAsia="Calibri" w:ascii="Calibri"/>
          <w:sz w:val="22"/>
          <w:szCs w:val="22"/>
        </w:rPr>
        <w:t>Manufacturer: &lt;b&gt;Toyota&lt;/b&gt;&lt;br /&gt;</w:t>
      </w:r>
      <w:r>
        <w:rPr>
          <w:rFonts w:cs="Calibri" w:hAnsi="Calibri" w:eastAsia="Calibri" w:ascii="Calibri"/>
          <w:sz w:val="22"/>
          <w:szCs w:val="22"/>
        </w:rPr>
        <w:t> Brand: &lt;b&gt;Celica&lt;/b&gt;&lt;br /&gt;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"/>
        <w:ind w:left="100"/>
      </w:pPr>
      <w:r>
        <w:rPr>
          <w:rFonts w:cs="Calibri" w:hAnsi="Calibri" w:eastAsia="Calibri" w:ascii="Calibri"/>
          <w:sz w:val="22"/>
          <w:szCs w:val="22"/>
        </w:rPr>
        <w:t>Colour: &lt;b&gt;black&lt;/b&gt;&lt;br /&gt;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00"/>
        <w:sectPr>
          <w:pgSz w:w="12240" w:h="15840"/>
          <w:pgMar w:top="1480" w:bottom="280" w:left="1340" w:right="1420"/>
        </w:sectPr>
      </w:pPr>
      <w:r>
        <w:rPr>
          <w:rFonts w:cs="Calibri" w:hAnsi="Calibri" w:eastAsia="Calibri" w:ascii="Calibri"/>
          <w:sz w:val="22"/>
          <w:szCs w:val="22"/>
        </w:rPr>
        <w:t>Year Manufactured: &lt;b&gt;1991&lt;/b&gt;&lt;br /&gt;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/>
        <w:ind w:left="100"/>
      </w:pPr>
      <w:r>
        <w:rPr>
          <w:rFonts w:cs="Calibri" w:hAnsi="Calibri" w:eastAsia="Calibri" w:ascii="Calibri"/>
          <w:b/>
          <w:sz w:val="22"/>
          <w:szCs w:val="22"/>
        </w:rPr>
        <w:t>HTML Render: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51"/>
      </w:pPr>
      <w:r>
        <w:rPr>
          <w:rFonts w:cs="Calibri" w:hAnsi="Calibri" w:eastAsia="Calibri" w:ascii="Calibri"/>
          <w:sz w:val="22"/>
          <w:szCs w:val="22"/>
        </w:rPr>
        <w:t>Manufacturer: </w:t>
      </w:r>
      <w:r>
        <w:rPr>
          <w:rFonts w:cs="Calibri" w:hAnsi="Calibri" w:eastAsia="Calibri" w:ascii="Calibri"/>
          <w:b/>
          <w:sz w:val="22"/>
          <w:szCs w:val="22"/>
        </w:rPr>
        <w:t>Toyota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"/>
      </w:pPr>
      <w:r>
        <w:rPr>
          <w:rFonts w:cs="Calibri" w:hAnsi="Calibri" w:eastAsia="Calibri" w:ascii="Calibri"/>
          <w:sz w:val="22"/>
          <w:szCs w:val="22"/>
        </w:rPr>
        <w:t>Brand: </w:t>
      </w:r>
      <w:r>
        <w:rPr>
          <w:rFonts w:cs="Calibri" w:hAnsi="Calibri" w:eastAsia="Calibri" w:ascii="Calibri"/>
          <w:b/>
          <w:sz w:val="22"/>
          <w:szCs w:val="22"/>
        </w:rPr>
        <w:t>Celica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"/>
      </w:pPr>
      <w:r>
        <w:rPr>
          <w:rFonts w:cs="Calibri" w:hAnsi="Calibri" w:eastAsia="Calibri" w:ascii="Calibri"/>
          <w:sz w:val="22"/>
          <w:szCs w:val="22"/>
        </w:rPr>
        <w:t>Colour: </w:t>
      </w:r>
      <w:r>
        <w:rPr>
          <w:rFonts w:cs="Calibri" w:hAnsi="Calibri" w:eastAsia="Calibri" w:ascii="Calibri"/>
          <w:b/>
          <w:sz w:val="22"/>
          <w:szCs w:val="22"/>
        </w:rPr>
        <w:t>black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"/>
      </w:pPr>
      <w:r>
        <w:rPr>
          <w:rFonts w:cs="Calibri" w:hAnsi="Calibri" w:eastAsia="Calibri" w:ascii="Calibri"/>
          <w:sz w:val="22"/>
          <w:szCs w:val="22"/>
        </w:rPr>
        <w:t>Year Manufactured: </w:t>
      </w:r>
      <w:r>
        <w:rPr>
          <w:rFonts w:cs="Calibri" w:hAnsi="Calibri" w:eastAsia="Calibri" w:ascii="Calibri"/>
          <w:b/>
          <w:sz w:val="22"/>
          <w:szCs w:val="22"/>
        </w:rPr>
        <w:t>1991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Code: echo each element in a array using the a for loop.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z w:val="22"/>
          <w:szCs w:val="22"/>
        </w:rPr>
        <w:t>&lt;!DOCTYPE </w:t>
      </w:r>
      <w:r>
        <w:rPr>
          <w:rFonts w:cs="Courier New" w:hAnsi="Courier New" w:eastAsia="Courier New" w:ascii="Courier New"/>
          <w:b/>
          <w:color w:val="0000FF"/>
          <w:sz w:val="22"/>
          <w:szCs w:val="22"/>
        </w:rPr>
        <w:t>html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100pt;height:38.56pt;mso-position-horizontal-relative:page;mso-position-vertical-relative:paragraph;z-index:-1211" coordorigin="1430,-261" coordsize="2000,771">
            <v:shape style="position:absolute;left:1440;top:-251;width:1980;height:252" coordorigin="1440,-251" coordsize="1980,252" path="m1440,1l3420,1,3420,-251,1440,-251,1440,1xe" filled="t" fillcolor="#EEEEEE" stroked="f">
              <v:path arrowok="t"/>
              <v:fill/>
            </v:shape>
            <v:shape style="position:absolute;left:1440;top:-2;width:792;height:252" coordorigin="1440,-2" coordsize="792,252" path="m1440,250l2232,250,2232,-2,1440,-2,1440,250xe" filled="t" fillcolor="#EEEEEE" stroked="f">
              <v:path arrowok="t"/>
              <v:fill/>
            </v:shape>
            <v:shape style="position:absolute;left:1440;top:248;width:792;height:252" coordorigin="1440,248" coordsize="792,252" path="m1440,500l2232,500,2232,248,1440,248,1440,500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2"/>
          <w:szCs w:val="22"/>
        </w:rPr>
        <w:t>&lt;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html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&lt;</w: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body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&lt;?php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265.05pt;height:38.56pt;mso-position-horizontal-relative:page;mso-position-vertical-relative:paragraph;z-index:-1210" coordorigin="1430,-261" coordsize="5301,771">
            <v:shape style="position:absolute;left:1440;top:-251;width:660;height:252" coordorigin="1440,-251" coordsize="660,252" path="m1440,1l2100,1,2100,-251,1440,-251,1440,1xe" filled="t" fillcolor="#F7F9FF" stroked="f">
              <v:path arrowok="t"/>
              <v:fill/>
            </v:shape>
            <v:shape style="position:absolute;left:1440;top:-2;width:5281;height:252" coordorigin="1440,-2" coordsize="5281,252" path="m1440,250l6721,250,6721,-2,1440,-2,1440,250xe" filled="t" fillcolor="#F7F9FF" stroked="f">
              <v:path arrowok="t"/>
              <v:fill/>
            </v:shape>
            <v:shape style="position:absolute;left:1440;top:255;width:3432;height:245" coordorigin="1440,255" coordsize="3432,245" path="m1440,500l4873,500,4873,255,1440,255,1440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"Volvo"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"BMW"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$arrlength 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 </w:t>
      </w:r>
      <w:r>
        <w:rPr>
          <w:rFonts w:cs="Courier New" w:hAnsi="Courier New" w:eastAsia="Courier New" w:ascii="Courier New"/>
          <w:i/>
          <w:color w:val="000000"/>
          <w:position w:val="1"/>
          <w:sz w:val="22"/>
          <w:szCs w:val="22"/>
        </w:rPr>
        <w:t>count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for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&lt;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$arrlength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++) {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</w:pPr>
      <w:r>
        <w:pict>
          <v:group style="position:absolute;margin-left:71.524pt;margin-top:-25.5423pt;width:238.62pt;height:63.4pt;mso-position-horizontal-relative:page;mso-position-vertical-relative:paragraph;z-index:-1209" coordorigin="1430,-511" coordsize="4772,1268">
            <v:shape style="position:absolute;left:1440;top:-501;width:4752;height:252" coordorigin="1440,-501" coordsize="4752,252" path="m1440,-249l6193,-249,6193,-501,1440,-501,1440,-249xe" filled="t" fillcolor="#F7F9FF" stroked="f">
              <v:path arrowok="t"/>
              <v:fill/>
            </v:shape>
            <v:shape style="position:absolute;left:1440;top:-251;width:2508;height:252" coordorigin="1440,-251" coordsize="2508,252" path="m1440,1l3949,1,3949,-251,1440,-251,1440,1xe" filled="t" fillcolor="#F7F9FF" stroked="f">
              <v:path arrowok="t"/>
              <v:fill/>
            </v:shape>
            <v:shape style="position:absolute;left:1440;top:-2;width:2112;height:252" coordorigin="1440,-2" coordsize="2112,252" path="m1440,250l3552,250,3552,-2,1440,-2,1440,250xe" filled="t" fillcolor="#F7F9FF" stroked="f">
              <v:path arrowok="t"/>
              <v:fill/>
            </v:shape>
            <v:shape style="position:absolute;left:1440;top:260;width:132;height:238" coordorigin="1440,260" coordsize="132,238" path="m1440,498l1572,498,1572,260,1440,260,1440,498xe" filled="t" fillcolor="#F7F9FF" stroked="f">
              <v:path arrowok="t"/>
              <v:fill/>
            </v:shape>
            <v:shape style="position:absolute;left:1440;top:495;width:264;height:252" coordorigin="1440,495" coordsize="264,252" path="m1440,747l1704,747,1704,495,1440,495,1440,747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"&lt;br&gt;"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2"/>
        <w:ind w:left="100"/>
      </w:pPr>
      <w:r>
        <w:rPr>
          <w:rFonts w:cs="Courier New" w:hAnsi="Courier New" w:eastAsia="Courier New" w:ascii="Courier New"/>
          <w:sz w:val="22"/>
          <w:szCs w:val="22"/>
        </w:rPr>
        <w:t>}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spacing w:before="39"/>
        <w:ind w:left="100" w:right="8522"/>
      </w:pPr>
      <w:r>
        <w:pict>
          <v:group style="position:absolute;margin-left:71.524pt;margin-top:1.36771pt;width:47.2pt;height:26.08pt;mso-position-horizontal-relative:page;mso-position-vertical-relative:paragraph;z-index:-1208" coordorigin="1430,27" coordsize="944,522">
            <v:shape style="position:absolute;left:1440;top:37;width:924;height:252" coordorigin="1440,37" coordsize="924,252" path="m1440,289l2364,289,2364,37,1440,37,1440,289xe" filled="t" fillcolor="#EEEEEE" stroked="f">
              <v:path arrowok="t"/>
              <v:fill/>
            </v:shape>
            <v:shape style="position:absolute;left:1440;top:287;width:924;height:252" coordorigin="1440,287" coordsize="924,252" path="m1440,539l2364,539,2364,287,1440,287,1440,539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2"/>
          <w:szCs w:val="22"/>
        </w:rPr>
        <w:t>&lt;/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body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ind w:left="100" w:right="8522"/>
      </w:pPr>
      <w:r>
        <w:rPr>
          <w:rFonts w:cs="Courier New" w:hAnsi="Courier New" w:eastAsia="Courier New" w:ascii="Courier New"/>
          <w:sz w:val="22"/>
          <w:szCs w:val="22"/>
        </w:rPr>
        <w:t>&lt;/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html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&gt;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6448"/>
      </w:pPr>
      <w:r>
        <w:rPr>
          <w:rFonts w:cs="Calibri" w:hAnsi="Calibri" w:eastAsia="Calibri" w:ascii="Calibri"/>
          <w:sz w:val="22"/>
          <w:szCs w:val="22"/>
        </w:rPr>
        <w:t>Add and Remove Element to Array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259"/>
        <w:ind w:left="100" w:right="77"/>
      </w:pPr>
      <w:r>
        <w:rPr>
          <w:rFonts w:cs="Calibri" w:hAnsi="Calibri" w:eastAsia="Calibri" w:ascii="Calibri"/>
          <w:sz w:val="22"/>
          <w:szCs w:val="22"/>
        </w:rPr>
        <w:t>PHP  has  many  built-in  functions  to  control  the  elements  in  the  array.  There  is  array_shift()  and</w:t>
      </w:r>
      <w:r>
        <w:rPr>
          <w:rFonts w:cs="Calibri" w:hAnsi="Calibri" w:eastAsia="Calibri" w:ascii="Calibri"/>
          <w:sz w:val="22"/>
          <w:szCs w:val="22"/>
        </w:rPr>
        <w:t> array_unshift()  function  that  will  allow  the  developer  to  either  use  array_shift()  to  remove  the  first</w:t>
      </w:r>
      <w:r>
        <w:rPr>
          <w:rFonts w:cs="Calibri" w:hAnsi="Calibri" w:eastAsia="Calibri" w:ascii="Calibri"/>
          <w:sz w:val="22"/>
          <w:szCs w:val="22"/>
        </w:rPr>
        <w:t> element in the array or the use the function array_unshift() to add an element to the beginning of the a</w:t>
      </w:r>
      <w:r>
        <w:rPr>
          <w:rFonts w:cs="Calibri" w:hAnsi="Calibri" w:eastAsia="Calibri" w:ascii="Calibri"/>
          <w:sz w:val="22"/>
          <w:szCs w:val="22"/>
        </w:rPr>
        <w:t> array. A possible use a company has an array of inventory to track and process. When new inventory</w:t>
      </w:r>
      <w:r>
        <w:rPr>
          <w:rFonts w:cs="Calibri" w:hAnsi="Calibri" w:eastAsia="Calibri" w:ascii="Calibri"/>
          <w:sz w:val="22"/>
          <w:szCs w:val="22"/>
        </w:rPr>
        <w:t> comes in and it is being processed, use the array_unshift() function to add a new elements to the top of</w:t>
      </w:r>
      <w:r>
        <w:rPr>
          <w:rFonts w:cs="Calibri" w:hAnsi="Calibri" w:eastAsia="Calibri" w:ascii="Calibri"/>
          <w:sz w:val="22"/>
          <w:szCs w:val="22"/>
        </w:rPr>
        <w:t> the inventory array.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7053"/>
      </w:pPr>
      <w:r>
        <w:rPr>
          <w:rFonts w:cs="Calibri" w:hAnsi="Calibri" w:eastAsia="Calibri" w:ascii="Calibri"/>
          <w:sz w:val="22"/>
          <w:szCs w:val="22"/>
        </w:rPr>
        <w:t>Syntax: shift($arrayName);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ind w:left="100" w:right="1921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$stack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"orange"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"banana"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"apple"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"raspberry"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spacing w:before="7"/>
        <w:ind w:left="100" w:right="5746"/>
      </w:pPr>
      <w:r>
        <w:pict>
          <v:group style="position:absolute;margin-left:71.524pt;margin-top:-13.0723pt;width:377.246pt;height:38.47pt;mso-position-horizontal-relative:page;mso-position-vertical-relative:paragraph;z-index:-1207" coordorigin="1430,-261" coordsize="7545,769">
            <v:shape style="position:absolute;left:1440;top:-251;width:792;height:252" coordorigin="1440,-251" coordsize="792,252" path="m1440,1l2232,1,2232,-251,1440,-251,1440,1xe" filled="t" fillcolor="#FFE3FF" stroked="f">
              <v:path arrowok="t"/>
              <v:fill/>
            </v:shape>
            <v:shape style="position:absolute;left:2232;top:-251;width:6733;height:252" coordorigin="2232,-251" coordsize="6733,252" path="m2232,1l8965,1,8965,-251,2232,-251,2232,1xe" filled="t" fillcolor="#F7F9FF" stroked="f">
              <v:path arrowok="t"/>
              <v:fill/>
            </v:shape>
            <v:shape style="position:absolute;left:1440;top:13;width:2640;height:238" coordorigin="1440,13" coordsize="2640,238" path="m1440,250l4081,250,4081,13,1440,13,1440,250xe" filled="t" fillcolor="#F7F9FF" stroked="f">
              <v:path arrowok="t"/>
              <v:fill/>
            </v:shape>
            <v:shape style="position:absolute;left:4081;top:13;width:792;height:238" coordorigin="4081,13" coordsize="792,238" path="m4081,250l4873,250,4873,13,4081,13,4081,250xe" filled="t" fillcolor="#E3E3FF" stroked="f">
              <v:path arrowok="t"/>
              <v:fill/>
            </v:shape>
            <v:shape style="position:absolute;left:4873;top:13;width:264;height:238" coordorigin="4873,13" coordsize="264,238" path="m4873,250l5137,250,5137,13,4873,13,4873,250xe" filled="t" fillcolor="#F7F9FF" stroked="f">
              <v:path arrowok="t"/>
              <v:fill/>
            </v:shape>
            <v:shape style="position:absolute;left:1440;top:253;width:1056;height:245" coordorigin="1440,253" coordsize="1056,245" path="m1440,498l2496,498,2496,253,1440,253,1440,498xe" filled="t" fillcolor="#F7F9FF" stroked="f">
              <v:path arrowok="t"/>
              <v:fill/>
            </v:shape>
            <v:shape style="position:absolute;left:2496;top:253;width:792;height:245" coordorigin="2496,253" coordsize="792,245" path="m2496,498l3288,498,3288,253,2496,253,2496,498xe" filled="t" fillcolor="#E3E3FF" stroked="f">
              <v:path arrowok="t"/>
              <v:fill/>
            </v:shape>
            <v:shape style="position:absolute;left:3288;top:253;width:264;height:245" coordorigin="3288,253" coordsize="264,245" path="m3288,498l3552,498,3552,253,3288,253,3288,49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$fruit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array_shft(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$stack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spacing w:lineRule="exact" w:line="240"/>
        <w:ind w:left="100" w:right="7334"/>
      </w:pPr>
      <w:r>
        <w:rPr>
          <w:rFonts w:cs="Courier New" w:hAnsi="Courier New" w:eastAsia="Courier New" w:ascii="Courier New"/>
          <w:i/>
          <w:position w:val="2"/>
          <w:sz w:val="22"/>
          <w:szCs w:val="22"/>
        </w:rPr>
        <w:t>print_r</w:t>
      </w:r>
      <w:r>
        <w:rPr>
          <w:rFonts w:cs="Courier New" w:hAnsi="Courier New" w:eastAsia="Courier New" w:ascii="Courier New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$stack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8743"/>
      </w:pPr>
      <w:r>
        <w:rPr>
          <w:rFonts w:cs="Calibri" w:hAnsi="Calibri" w:eastAsia="Calibri" w:ascii="Calibri"/>
          <w:sz w:val="22"/>
          <w:szCs w:val="22"/>
        </w:rPr>
        <w:t>Output: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ind w:left="100" w:right="8782"/>
      </w:pPr>
      <w:r>
        <w:rPr>
          <w:rFonts w:cs="Courier New" w:hAnsi="Courier New" w:eastAsia="Courier New" w:ascii="Courier New"/>
          <w:color w:val="333333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spacing w:lineRule="exact" w:line="240"/>
        <w:ind w:left="100" w:right="9314"/>
      </w:pPr>
      <w:r>
        <w:rPr>
          <w:rFonts w:cs="Courier New" w:hAnsi="Courier New" w:eastAsia="Courier New" w:ascii="Courier New"/>
          <w:color w:val="333333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8"/>
        <w:ind w:left="628"/>
      </w:pPr>
      <w:r>
        <w:rPr>
          <w:rFonts w:cs="Courier New" w:hAnsi="Courier New" w:eastAsia="Courier New" w:ascii="Courier New"/>
          <w:color w:val="333333"/>
          <w:sz w:val="22"/>
          <w:szCs w:val="22"/>
        </w:rPr>
        <w:t>[0] =&gt; banana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color w:val="333333"/>
          <w:sz w:val="22"/>
          <w:szCs w:val="22"/>
        </w:rPr>
        <w:t>[1] =&gt; apple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  <w:sectPr>
          <w:pgSz w:w="12240" w:h="15840"/>
          <w:pgMar w:top="1380" w:bottom="280" w:left="1340" w:right="1320"/>
        </w:sectPr>
      </w:pPr>
      <w:r>
        <w:rPr>
          <w:rFonts w:cs="Courier New" w:hAnsi="Courier New" w:eastAsia="Courier New" w:ascii="Courier New"/>
          <w:color w:val="333333"/>
          <w:position w:val="2"/>
          <w:sz w:val="22"/>
          <w:szCs w:val="22"/>
        </w:rPr>
        <w:t>[2] =&gt; raspberry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84" w:lineRule="exact" w:line="240"/>
        <w:ind w:left="100"/>
      </w:pPr>
      <w:r>
        <w:rPr>
          <w:rFonts w:cs="Courier New" w:hAnsi="Courier New" w:eastAsia="Courier New" w:ascii="Courier New"/>
          <w:color w:val="333333"/>
          <w:position w:val="1"/>
          <w:sz w:val="22"/>
          <w:szCs w:val="22"/>
        </w:rPr>
        <w:t>)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304.65pt;height:38.56pt;mso-position-horizontal-relative:page;mso-position-vertical-relative:paragraph;z-index:-1206" coordorigin="1430,-261" coordsize="6093,771">
            <v:shape style="position:absolute;left:1440;top:-251;width:264;height:252" coordorigin="1440,-251" coordsize="264,252" path="m1440,1l1704,1,1704,-251,1440,-251,1440,1xe" filled="t" fillcolor="#FFE3FF" stroked="f">
              <v:path arrowok="t"/>
              <v:fill/>
            </v:shape>
            <v:shape style="position:absolute;left:1704;top:-251;width:5809;height:252" coordorigin="1704,-251" coordsize="5809,252" path="m1704,1l7513,1,7513,-251,1704,-251,1704,1xe" filled="t" fillcolor="#F7F9FF" stroked="f">
              <v:path arrowok="t"/>
              <v:fill/>
            </v:shape>
            <v:shape style="position:absolute;left:1440;top:-2;width:2244;height:252" coordorigin="1440,-2" coordsize="2244,252" path="m1440,250l3684,250,3684,-2,1440,-2,1440,250xe" filled="t" fillcolor="#F7F9FF" stroked="f">
              <v:path arrowok="t"/>
              <v:fill/>
            </v:shape>
            <v:shape style="position:absolute;left:3684;top:-2;width:264;height:252" coordorigin="3684,-2" coordsize="264,252" path="m3684,250l3949,250,3949,-2,3684,-2,3684,250xe" filled="t" fillcolor="#FFE3FF" stroked="f">
              <v:path arrowok="t"/>
              <v:fill/>
            </v:shape>
            <v:shape style="position:absolute;left:3949;top:-2;width:1188;height:252" coordorigin="3949,-2" coordsize="1188,252" path="m3949,250l5137,250,5137,-2,3949,-2,3949,250xe" filled="t" fillcolor="#F7F9FF" stroked="f">
              <v:path arrowok="t"/>
              <v:fill/>
            </v:shape>
            <v:shape style="position:absolute;left:1440;top:255;width:1188;height:245" coordorigin="1440,255" coordsize="1188,245" path="m1440,500l2628,500,2628,255,1440,255,1440,500xe" filled="t" fillcolor="#F7F9FF" stroked="f">
              <v:path arrowok="t"/>
              <v:fill/>
            </v:shape>
            <v:shape style="position:absolute;left:2628;top:255;width:264;height:245" coordorigin="2628,255" coordsize="264,245" path="m2628,500l2892,500,2892,255,2628,255,2628,500xe" filled="t" fillcolor="#E3E3FF" stroked="f">
              <v:path arrowok="t"/>
              <v:fill/>
            </v:shape>
            <v:shape style="position:absolute;left:2892;top:255;width:264;height:245" coordorigin="2892,255" coordsize="264,245" path="m2892,500l3156,500,3156,255,2892,255,2892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array_shift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"&lt;br&gt;"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rPr>
          <w:rFonts w:cs="Courier New" w:hAnsi="Courier New" w:eastAsia="Courier New" w:ascii="Courier New"/>
          <w:i/>
          <w:sz w:val="22"/>
          <w:szCs w:val="22"/>
        </w:rPr>
        <w:t>print_r 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Output: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red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7"/>
        <w:ind w:left="100"/>
      </w:pPr>
      <w:r>
        <w:rPr>
          <w:rFonts w:cs="Courier New" w:hAnsi="Courier New" w:eastAsia="Courier New" w:ascii="Courier New"/>
          <w:sz w:val="22"/>
          <w:szCs w:val="22"/>
        </w:rPr>
        <w:t>Array ( [b] =&gt; green [c] =&gt; blue 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00" w:right="64"/>
      </w:pPr>
      <w:r>
        <w:rPr>
          <w:rFonts w:cs="Calibri" w:hAnsi="Calibri" w:eastAsia="Calibri" w:ascii="Calibri"/>
          <w:sz w:val="22"/>
          <w:szCs w:val="22"/>
        </w:rPr>
        <w:t>To remove array elements from the end of an array use the PHP built in function array_pop() and</w:t>
      </w:r>
      <w:r>
        <w:rPr>
          <w:rFonts w:cs="Calibri" w:hAnsi="Calibri" w:eastAsia="Calibri" w:ascii="Calibri"/>
          <w:sz w:val="22"/>
          <w:szCs w:val="22"/>
        </w:rPr>
        <w:t> array_push(). To remove the last element in the array, use the array_pop() function. To add an element</w:t>
      </w:r>
      <w:r>
        <w:rPr>
          <w:rFonts w:cs="Calibri" w:hAnsi="Calibri" w:eastAsia="Calibri" w:ascii="Calibri"/>
          <w:sz w:val="22"/>
          <w:szCs w:val="22"/>
        </w:rPr>
        <w:t> to the end of an array, use the array_push() function.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Syntax: array_pop($arrayName);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$stack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"orange"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"banana"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"apple"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"raspberry"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pict>
          <v:group style="position:absolute;margin-left:71.524pt;margin-top:-13.0723pt;width:377.246pt;height:38.56pt;mso-position-horizontal-relative:page;mso-position-vertical-relative:paragraph;z-index:-1205" coordorigin="1430,-261" coordsize="7545,771">
            <v:shape style="position:absolute;left:1440;top:-251;width:792;height:252" coordorigin="1440,-251" coordsize="792,252" path="m1440,1l2232,1,2232,-251,1440,-251,1440,1xe" filled="t" fillcolor="#FFE3FF" stroked="f">
              <v:path arrowok="t"/>
              <v:fill/>
            </v:shape>
            <v:shape style="position:absolute;left:2232;top:-251;width:6733;height:252" coordorigin="2232,-251" coordsize="6733,252" path="m2232,1l8965,1,8965,-251,2232,-251,2232,1xe" filled="t" fillcolor="#F7F9FF" stroked="f">
              <v:path arrowok="t"/>
              <v:fill/>
            </v:shape>
            <v:shape style="position:absolute;left:1440;top:5;width:2508;height:245" coordorigin="1440,5" coordsize="2508,245" path="m1440,250l3949,250,3949,5,1440,5,1440,250xe" filled="t" fillcolor="#F7F9FF" stroked="f">
              <v:path arrowok="t"/>
              <v:fill/>
            </v:shape>
            <v:shape style="position:absolute;left:3949;top:5;width:792;height:245" coordorigin="3949,5" coordsize="792,245" path="m3949,250l4741,250,4741,5,3949,5,3949,250xe" filled="t" fillcolor="#FFE3FF" stroked="f">
              <v:path arrowok="t"/>
              <v:fill/>
            </v:shape>
            <v:shape style="position:absolute;left:4741;top:5;width:264;height:245" coordorigin="4741,5" coordsize="264,245" path="m4741,250l5005,250,5005,5,4741,5,4741,250xe" filled="t" fillcolor="#F7F9FF" stroked="f">
              <v:path arrowok="t"/>
              <v:fill/>
            </v:shape>
            <v:shape style="position:absolute;left:1440;top:255;width:1056;height:245" coordorigin="1440,255" coordsize="1056,245" path="m1440,500l2496,500,2496,255,1440,255,1440,500xe" filled="t" fillcolor="#F7F9FF" stroked="f">
              <v:path arrowok="t"/>
              <v:fill/>
            </v:shape>
            <v:shape style="position:absolute;left:2496;top:255;width:792;height:245" coordorigin="2496,255" coordsize="792,245" path="m2496,500l3288,500,3288,255,2496,255,2496,500xe" filled="t" fillcolor="#E3E3FF" stroked="f">
              <v:path arrowok="t"/>
              <v:fill/>
            </v:shape>
            <v:shape style="position:absolute;left:3288;top:255;width:264;height:245" coordorigin="3288,255" coordsize="264,245" path="m3288,500l3552,500,3552,255,3288,255,3288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$fruit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array_pop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$stack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i/>
          <w:sz w:val="22"/>
          <w:szCs w:val="22"/>
        </w:rPr>
        <w:t>print_r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$stack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Output: </w:t>
      </w:r>
      <w:r>
        <w:rPr>
          <w:rFonts w:cs="Courier New" w:hAnsi="Courier New" w:eastAsia="Courier New" w:ascii="Courier New"/>
          <w:color w:val="333333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333333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spacing w:before="8"/>
        <w:ind w:left="628" w:right="7058"/>
      </w:pPr>
      <w:r>
        <w:rPr>
          <w:rFonts w:cs="Courier New" w:hAnsi="Courier New" w:eastAsia="Courier New" w:ascii="Courier New"/>
          <w:color w:val="333333"/>
          <w:sz w:val="22"/>
          <w:szCs w:val="22"/>
        </w:rPr>
        <w:t>[0] =&gt; orange</w:t>
      </w:r>
      <w:r>
        <w:rPr>
          <w:rFonts w:cs="Courier New" w:hAnsi="Courier New" w:eastAsia="Courier New" w:ascii="Courier New"/>
          <w:color w:val="333333"/>
          <w:sz w:val="22"/>
          <w:szCs w:val="22"/>
        </w:rPr>
        <w:t> [1] =&gt; banana</w:t>
      </w:r>
      <w:r>
        <w:rPr>
          <w:rFonts w:cs="Courier New" w:hAnsi="Courier New" w:eastAsia="Courier New" w:ascii="Courier New"/>
          <w:color w:val="333333"/>
          <w:sz w:val="22"/>
          <w:szCs w:val="22"/>
        </w:rPr>
        <w:t> [2] =&gt; apple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20"/>
        <w:ind w:left="100"/>
      </w:pPr>
      <w:r>
        <w:rPr>
          <w:rFonts w:cs="Courier New" w:hAnsi="Courier New" w:eastAsia="Courier New" w:ascii="Courier New"/>
          <w:color w:val="333333"/>
          <w:position w:val="1"/>
          <w:sz w:val="22"/>
          <w:szCs w:val="22"/>
        </w:rPr>
        <w:t>)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/>
      </w:pPr>
      <w:r>
        <w:rPr>
          <w:rFonts w:cs="Calibri" w:hAnsi="Calibri" w:eastAsia="Calibri" w:ascii="Calibri"/>
          <w:sz w:val="22"/>
          <w:szCs w:val="22"/>
        </w:rPr>
        <w:t>Syntax: array_push($arrayName);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0" w:right="168"/>
      </w:pPr>
      <w:r>
        <w:rPr>
          <w:rFonts w:cs="Calibri" w:hAnsi="Calibri" w:eastAsia="Calibri" w:ascii="Calibri"/>
          <w:sz w:val="22"/>
          <w:szCs w:val="22"/>
        </w:rPr>
        <w:t>array_push() treats array as a stack, and pushes the passed variables onto the end of array. The length</w:t>
      </w:r>
      <w:r>
        <w:rPr>
          <w:rFonts w:cs="Calibri" w:hAnsi="Calibri" w:eastAsia="Calibri" w:ascii="Calibri"/>
          <w:sz w:val="22"/>
          <w:szCs w:val="22"/>
        </w:rPr>
        <w:t> of array increases by the number of variables pushed.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auto" w:line="243"/>
        <w:ind w:left="100" w:right="3889"/>
      </w:pPr>
      <w:r>
        <w:pict>
          <v:group style="position:absolute;margin-left:71.524pt;margin-top:-0.582285pt;width:271.646pt;height:38.56pt;mso-position-horizontal-relative:page;mso-position-vertical-relative:paragraph;z-index:-1204" coordorigin="1430,-12" coordsize="5433,771">
            <v:shape style="position:absolute;left:1440;top:-2;width:792;height:252" coordorigin="1440,-2" coordsize="792,252" path="m1440,250l2232,250,2232,-2,1440,-2,1440,250xe" filled="t" fillcolor="#FFE3FF" stroked="f">
              <v:path arrowok="t"/>
              <v:fill/>
            </v:shape>
            <v:shape style="position:absolute;left:2232;top:-2;width:3828;height:252" coordorigin="2232,-2" coordsize="3828,252" path="m2232,250l6061,250,6061,-2,2232,-2,2232,250xe" filled="t" fillcolor="#F7F9FF" stroked="f">
              <v:path arrowok="t"/>
              <v:fill/>
            </v:shape>
            <v:shape style="position:absolute;left:1440;top:248;width:1452;height:252" coordorigin="1440,248" coordsize="1452,252" path="m1440,500l2892,500,2892,248,1440,248,1440,500xe" filled="t" fillcolor="#F7F9FF" stroked="f">
              <v:path arrowok="t"/>
              <v:fill/>
            </v:shape>
            <v:shape style="position:absolute;left:2892;top:248;width:792;height:252" coordorigin="2892,248" coordsize="792,252" path="m2892,500l3684,500,3684,248,2892,248,2892,500xe" filled="t" fillcolor="#FFE3FF" stroked="f">
              <v:path arrowok="t"/>
              <v:fill/>
            </v:shape>
            <v:shape style="position:absolute;left:3684;top:248;width:3169;height:252" coordorigin="3684,248" coordsize="3169,252" path="m3684,500l6853,500,6853,248,3684,248,3684,500xe" filled="t" fillcolor="#F7F9FF" stroked="f">
              <v:path arrowok="t"/>
              <v:fill/>
            </v:shape>
            <v:shape style="position:absolute;left:1440;top:505;width:1056;height:245" coordorigin="1440,505" coordsize="1056,245" path="m1440,750l2496,750,2496,505,1440,505,1440,750xe" filled="t" fillcolor="#F7F9FF" stroked="f">
              <v:path arrowok="t"/>
              <v:fill/>
            </v:shape>
            <v:shape style="position:absolute;left:2496;top:505;width:792;height:245" coordorigin="2496,505" coordsize="792,245" path="m2496,750l3288,750,3288,505,2496,505,2496,750xe" filled="t" fillcolor="#E3E3FF" stroked="f">
              <v:path arrowok="t"/>
              <v:fill/>
            </v:shape>
            <v:shape style="position:absolute;left:3288;top:505;width:264;height:245" coordorigin="3288,505" coordsize="264,245" path="m3288,750l3552,750,3552,505,3288,505,3288,75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$stack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"orange"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"banana"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array_push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$stack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"apple"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"raspberry"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print_r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$stack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Output: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333333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333333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spacing w:before="8"/>
        <w:ind w:left="628" w:right="7058"/>
      </w:pPr>
      <w:r>
        <w:rPr>
          <w:rFonts w:cs="Courier New" w:hAnsi="Courier New" w:eastAsia="Courier New" w:ascii="Courier New"/>
          <w:color w:val="333333"/>
          <w:sz w:val="22"/>
          <w:szCs w:val="22"/>
        </w:rPr>
        <w:t>[0] =&gt; orange</w:t>
      </w:r>
      <w:r>
        <w:rPr>
          <w:rFonts w:cs="Courier New" w:hAnsi="Courier New" w:eastAsia="Courier New" w:ascii="Courier New"/>
          <w:color w:val="333333"/>
          <w:sz w:val="22"/>
          <w:szCs w:val="22"/>
        </w:rPr>
        <w:t> [1] =&gt; banana</w:t>
      </w:r>
      <w:r>
        <w:rPr>
          <w:rFonts w:cs="Courier New" w:hAnsi="Courier New" w:eastAsia="Courier New" w:ascii="Courier New"/>
          <w:color w:val="333333"/>
          <w:sz w:val="22"/>
          <w:szCs w:val="22"/>
        </w:rPr>
        <w:t> [2] =&gt; apple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both"/>
        <w:ind w:left="628" w:right="6666"/>
      </w:pPr>
      <w:r>
        <w:rPr>
          <w:rFonts w:cs="Courier New" w:hAnsi="Courier New" w:eastAsia="Courier New" w:ascii="Courier New"/>
          <w:color w:val="333333"/>
          <w:sz w:val="22"/>
          <w:szCs w:val="22"/>
        </w:rPr>
        <w:t>[3] =&gt; raspberry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  <w:sectPr>
          <w:pgSz w:w="12240" w:h="15840"/>
          <w:pgMar w:top="1360" w:bottom="280" w:left="1340" w:right="1460"/>
        </w:sectPr>
      </w:pPr>
      <w:r>
        <w:rPr>
          <w:rFonts w:cs="Courier New" w:hAnsi="Courier New" w:eastAsia="Courier New" w:ascii="Courier New"/>
          <w:color w:val="333333"/>
          <w:sz w:val="22"/>
          <w:szCs w:val="22"/>
        </w:rPr>
        <w:t>)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 w:lineRule="auto" w:line="259"/>
        <w:ind w:left="100" w:right="807"/>
      </w:pPr>
      <w:r>
        <w:rPr>
          <w:rFonts w:cs="Calibri" w:hAnsi="Calibri" w:eastAsia="Calibri" w:ascii="Calibri"/>
          <w:sz w:val="22"/>
          <w:szCs w:val="22"/>
        </w:rPr>
        <w:t>The syntax below will have the same effect as the array_push() function. A new element will</w:t>
      </w:r>
      <w:r>
        <w:rPr>
          <w:rFonts w:cs="Calibri" w:hAnsi="Calibri" w:eastAsia="Calibri" w:ascii="Calibri"/>
          <w:sz w:val="22"/>
          <w:szCs w:val="22"/>
        </w:rPr>
        <w:t> automatically be placed at the end of the array.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&lt;?php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9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[] = 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$var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7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?&gt;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Adding and Removing Elements Within an Array  -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58"/>
        <w:ind w:left="100" w:right="578"/>
      </w:pPr>
      <w:r>
        <w:rPr>
          <w:rFonts w:cs="Calibri" w:hAnsi="Calibri" w:eastAsia="Calibri" w:ascii="Calibri"/>
          <w:sz w:val="22"/>
          <w:szCs w:val="22"/>
        </w:rPr>
        <w:t>Modifying the order or elements in middle of the array will at times be required. By using the</w:t>
      </w:r>
      <w:r>
        <w:rPr>
          <w:rFonts w:cs="Calibri" w:hAnsi="Calibri" w:eastAsia="Calibri" w:ascii="Calibri"/>
          <w:sz w:val="22"/>
          <w:szCs w:val="22"/>
        </w:rPr>
        <w:t> array_splice() function it will remove selected elements from an array and replaces it with new</w:t>
      </w:r>
      <w:r>
        <w:rPr>
          <w:rFonts w:cs="Calibri" w:hAnsi="Calibri" w:eastAsia="Calibri" w:ascii="Calibri"/>
          <w:sz w:val="22"/>
          <w:szCs w:val="22"/>
        </w:rPr>
        <w:t> elements. The function also returns an array with the removed elements.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Syntax: array_splice(array,start,length,array)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83.04pt;height:125.28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$input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pict>
          <v:group style="position:absolute;margin-left:71.524pt;margin-top:-13.0723pt;width:324.446pt;height:38.56pt;mso-position-horizontal-relative:page;mso-position-vertical-relative:paragraph;z-index:-1203" coordorigin="1430,-261" coordsize="6489,771">
            <v:shape style="position:absolute;left:1440;top:-251;width:792;height:252" coordorigin="1440,-251" coordsize="792,252" path="m1440,1l2232,1,2232,-251,1440,-251,1440,1xe" filled="t" fillcolor="#FFE3FF" stroked="f">
              <v:path arrowok="t"/>
              <v:fill/>
            </v:shape>
            <v:shape style="position:absolute;left:2232;top:-251;width:5677;height:252" coordorigin="2232,-251" coordsize="5677,252" path="m2232,1l7909,1,7909,-251,2232,-251,2232,1xe" filled="t" fillcolor="#F7F9FF" stroked="f">
              <v:path arrowok="t"/>
              <v:fill/>
            </v:shape>
            <v:shape style="position:absolute;left:1440;top:5;width:1716;height:245" coordorigin="1440,5" coordsize="1716,245" path="m1440,250l3156,250,3156,5,1440,5,1440,250xe" filled="t" fillcolor="#F7F9FF" stroked="f">
              <v:path arrowok="t"/>
              <v:fill/>
            </v:shape>
            <v:shape style="position:absolute;left:3156;top:5;width:792;height:245" coordorigin="3156,5" coordsize="792,245" path="m3156,250l3949,250,3949,5,3156,5,3156,250xe" filled="t" fillcolor="#FFE3FF" stroked="f">
              <v:path arrowok="t"/>
              <v:fill/>
            </v:shape>
            <v:shape style="position:absolute;left:3949;top:5;width:660;height:245" coordorigin="3949,5" coordsize="660,245" path="m3949,250l4609,250,4609,5,3949,5,3949,250xe" filled="t" fillcolor="#F7F9FF" stroked="f">
              <v:path arrowok="t"/>
              <v:fill/>
            </v:shape>
            <v:shape style="position:absolute;left:1440;top:255;width:5016;height:245" coordorigin="1440,255" coordsize="5016,245" path="m1440,500l6457,500,6457,255,1440,255,1440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2"/>
          <w:szCs w:val="22"/>
        </w:rPr>
        <w:t>array_splice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i/>
          <w:color w:val="808080"/>
          <w:position w:val="1"/>
          <w:sz w:val="22"/>
          <w:szCs w:val="22"/>
        </w:rPr>
        <w:t>// $input is now array("red", "green")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$input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5"/>
        <w:ind w:left="100"/>
      </w:pPr>
      <w:r>
        <w:pict>
          <v:group style="position:absolute;margin-left:71.524pt;margin-top:-13.0523pt;width:324.446pt;height:38.44pt;mso-position-horizontal-relative:page;mso-position-vertical-relative:paragraph;z-index:-1202" coordorigin="1430,-261" coordsize="6489,769">
            <v:shape style="position:absolute;left:1440;top:-251;width:792;height:252" coordorigin="1440,-251" coordsize="792,252" path="m1440,1l2232,1,2232,-251,1440,-251,1440,1xe" filled="t" fillcolor="#FFE3FF" stroked="f">
              <v:path arrowok="t"/>
              <v:fill/>
            </v:shape>
            <v:shape style="position:absolute;left:2232;top:-251;width:5677;height:252" coordorigin="2232,-251" coordsize="5677,252" path="m2232,1l7909,1,7909,-251,2232,-251,2232,1xe" filled="t" fillcolor="#F7F9FF" stroked="f">
              <v:path arrowok="t"/>
              <v:fill/>
            </v:shape>
            <v:shape style="position:absolute;left:1440;top:3;width:1716;height:245" coordorigin="1440,3" coordsize="1716,245" path="m1440,248l3156,248,3156,3,1440,3,1440,248xe" filled="t" fillcolor="#F7F9FF" stroked="f">
              <v:path arrowok="t"/>
              <v:fill/>
            </v:shape>
            <v:shape style="position:absolute;left:3156;top:3;width:792;height:245" coordorigin="3156,3" coordsize="792,245" path="m3156,248l3949,248,3949,3,3156,3,3156,248xe" filled="t" fillcolor="#FFE3FF" stroked="f">
              <v:path arrowok="t"/>
              <v:fill/>
            </v:shape>
            <v:shape style="position:absolute;left:3949;top:3;width:1188;height:245" coordorigin="3949,3" coordsize="1188,245" path="m3949,248l5137,248,5137,3,3949,3,3949,248xe" filled="t" fillcolor="#F7F9FF" stroked="f">
              <v:path arrowok="t"/>
              <v:fill/>
            </v:shape>
            <v:shape style="position:absolute;left:1440;top:253;width:5149;height:245" coordorigin="1440,253" coordsize="5149,245" path="m1440,498l6589,498,6589,253,1440,253,1440,49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2"/>
          <w:szCs w:val="22"/>
        </w:rPr>
        <w:t>array_splice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-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i/>
          <w:color w:val="808080"/>
          <w:position w:val="1"/>
          <w:sz w:val="22"/>
          <w:szCs w:val="22"/>
        </w:rPr>
        <w:t>// $input is now array("red", "yellow")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$input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324.45pt;height:38.56pt;mso-position-horizontal-relative:page;mso-position-vertical-relative:paragraph;z-index:-1201" coordorigin="1430,-261" coordsize="6489,771">
            <v:shape style="position:absolute;left:1440;top:-251;width:792;height:252" coordorigin="1440,-251" coordsize="792,252" path="m1440,1l2232,1,2232,-251,1440,-251,1440,1xe" filled="t" fillcolor="#FFE3FF" stroked="f">
              <v:path arrowok="t"/>
              <v:fill/>
            </v:shape>
            <v:shape style="position:absolute;left:2232;top:-251;width:5677;height:252" coordorigin="2232,-251" coordsize="5677,252" path="m2232,1l7909,1,7909,-251,2232,-251,2232,1xe" filled="t" fillcolor="#F7F9FF" stroked="f">
              <v:path arrowok="t"/>
              <v:fill/>
            </v:shape>
            <v:shape style="position:absolute;left:1440;top:-2;width:1716;height:252" coordorigin="1440,-2" coordsize="1716,252" path="m1440,250l3156,250,3156,-2,1440,-2,1440,250xe" filled="t" fillcolor="#F7F9FF" stroked="f">
              <v:path arrowok="t"/>
              <v:fill/>
            </v:shape>
            <v:shape style="position:absolute;left:3156;top:-2;width:792;height:252" coordorigin="3156,-2" coordsize="792,252" path="m3156,250l3949,250,3949,-2,3156,-2,3156,250xe" filled="t" fillcolor="#FFE3FF" stroked="f">
              <v:path arrowok="t"/>
              <v:fill/>
            </v:shape>
            <v:shape style="position:absolute;left:3949;top:-2;width:1452;height:252" coordorigin="3949,-2" coordsize="1452,252" path="m3949,250l5401,250,5401,-2,3949,-2,3949,250xe" filled="t" fillcolor="#F7F9FF" stroked="f">
              <v:path arrowok="t"/>
              <v:fill/>
            </v:shape>
            <v:shape style="position:absolute;left:5401;top:-2;width:792;height:252" coordorigin="5401,-2" coordsize="792,252" path="m5401,250l6193,250,6193,-2,5401,-2,5401,250xe" filled="t" fillcolor="#E3E3FF" stroked="f">
              <v:path arrowok="t"/>
              <v:fill/>
            </v:shape>
            <v:shape style="position:absolute;left:6193;top:-2;width:1716;height:252" coordorigin="6193,-2" coordsize="1716,252" path="m6193,250l7909,250,7909,-2,6193,-2,6193,250xe" filled="t" fillcolor="#F7F9FF" stroked="f">
              <v:path arrowok="t"/>
              <v:fill/>
            </v:shape>
            <v:shape style="position:absolute;left:1440;top:255;width:5149;height:245" coordorigin="1440,255" coordsize="5149,245" path="m1440,500l6589,500,6589,255,1440,255,1440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2"/>
          <w:szCs w:val="22"/>
        </w:rPr>
        <w:t>array_splice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count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"orange"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i/>
          <w:color w:val="808080"/>
          <w:position w:val="1"/>
          <w:sz w:val="22"/>
          <w:szCs w:val="22"/>
        </w:rPr>
        <w:t>// $input is now array("red", "orange")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$input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357.446pt;height:51.04pt;mso-position-horizontal-relative:page;mso-position-vertical-relative:paragraph;z-index:-1200" coordorigin="1430,-261" coordsize="7149,1021">
            <v:shape style="position:absolute;left:1440;top:-251;width:792;height:252" coordorigin="1440,-251" coordsize="792,252" path="m1440,1l2232,1,2232,-251,1440,-251,1440,1xe" filled="t" fillcolor="#FFE3FF" stroked="f">
              <v:path arrowok="t"/>
              <v:fill/>
            </v:shape>
            <v:shape style="position:absolute;left:2232;top:-251;width:5677;height:252" coordorigin="2232,-251" coordsize="5677,252" path="m2232,1l7909,1,7909,-251,2232,-251,2232,1xe" filled="t" fillcolor="#F7F9FF" stroked="f">
              <v:path arrowok="t"/>
              <v:fill/>
            </v:shape>
            <v:shape style="position:absolute;left:1440;top:-2;width:1716;height:252" coordorigin="1440,-2" coordsize="1716,252" path="m1440,250l3156,250,3156,-2,1440,-2,1440,250xe" filled="t" fillcolor="#F7F9FF" stroked="f">
              <v:path arrowok="t"/>
              <v:fill/>
            </v:shape>
            <v:shape style="position:absolute;left:3156;top:-2;width:792;height:252" coordorigin="3156,-2" coordsize="792,252" path="m3156,250l3949,250,3949,-2,3156,-2,3156,250xe" filled="t" fillcolor="#FFE3FF" stroked="f">
              <v:path arrowok="t"/>
              <v:fill/>
            </v:shape>
            <v:shape style="position:absolute;left:3949;top:-2;width:4620;height:252" coordorigin="3949,-2" coordsize="4620,252" path="m3949,250l8569,250,8569,-2,3949,-2,3949,250xe" filled="t" fillcolor="#F7F9FF" stroked="f">
              <v:path arrowok="t"/>
              <v:fill/>
            </v:shape>
            <v:shape style="position:absolute;left:1440;top:255;width:5016;height:245" coordorigin="1440,255" coordsize="5016,245" path="m1440,500l6457,500,6457,255,1440,255,1440,500xe" filled="t" fillcolor="#F7F9FF" stroked="f">
              <v:path arrowok="t"/>
              <v:fill/>
            </v:shape>
            <v:shape style="position:absolute;left:1440;top:505;width:5016;height:245" coordorigin="1440,505" coordsize="5016,245" path="m1440,750l6457,750,6457,505,1440,505,1440,75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2"/>
          <w:szCs w:val="22"/>
        </w:rPr>
        <w:t>array_splice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-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"maroon"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$input is now array("red", "green",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i/>
          <w:color w:val="808080"/>
          <w:position w:val="1"/>
          <w:sz w:val="22"/>
          <w:szCs w:val="22"/>
        </w:rPr>
        <w:t>//          "blue", "black", "maroon")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$input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pict>
          <v:group style="position:absolute;margin-left:71.524pt;margin-top:-13.0432pt;width:324.446pt;height:50.916pt;mso-position-horizontal-relative:page;mso-position-vertical-relative:paragraph;z-index:-1199" coordorigin="1430,-261" coordsize="6489,1018">
            <v:shape style="position:absolute;left:1440;top:-251;width:792;height:252" coordorigin="1440,-251" coordsize="792,252" path="m1440,1l2232,1,2232,-251,1440,-251,1440,1xe" filled="t" fillcolor="#FFE3FF" stroked="f">
              <v:path arrowok="t"/>
              <v:fill/>
            </v:shape>
            <v:shape style="position:absolute;left:2232;top:-251;width:5677;height:252" coordorigin="2232,-251" coordsize="5677,252" path="m2232,1l7909,1,7909,-251,2232,-251,2232,1xe" filled="t" fillcolor="#F7F9FF" stroked="f">
              <v:path arrowok="t"/>
              <v:fill/>
            </v:shape>
            <v:shape style="position:absolute;left:1440;top:-4;width:1716;height:252" coordorigin="1440,-4" coordsize="1716,252" path="m1440,248l3156,248,3156,-4,1440,-4,1440,248xe" filled="t" fillcolor="#F7F9FF" stroked="f">
              <v:path arrowok="t"/>
              <v:fill/>
            </v:shape>
            <v:shape style="position:absolute;left:3156;top:-4;width:792;height:252" coordorigin="3156,-4" coordsize="792,252" path="m3156,248l3949,248,3949,-4,3156,-4,3156,248xe" filled="t" fillcolor="#FFE3FF" stroked="f">
              <v:path arrowok="t"/>
              <v:fill/>
            </v:shape>
            <v:shape style="position:absolute;left:3949;top:-4;width:2376;height:252" coordorigin="3949,-4" coordsize="2376,252" path="m3949,248l6325,248,6325,-4,3949,-4,3949,248xe" filled="t" fillcolor="#F7F9FF" stroked="f">
              <v:path arrowok="t"/>
              <v:fill/>
            </v:shape>
            <v:shape style="position:absolute;left:1440;top:253;width:5016;height:245" coordorigin="1440,253" coordsize="5016,245" path="m1440,498l6457,498,6457,253,1440,253,1440,498xe" filled="t" fillcolor="#F7F9FF" stroked="f">
              <v:path arrowok="t"/>
              <v:fill/>
            </v:shape>
            <v:shape style="position:absolute;left:1440;top:503;width:5281;height:245" coordorigin="1440,503" coordsize="5281,245" path="m1440,747l6721,747,6721,503,1440,503,1440,747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position w:val="2"/>
          <w:sz w:val="22"/>
          <w:szCs w:val="22"/>
        </w:rPr>
        <w:t>array_splice</w:t>
      </w:r>
      <w:r>
        <w:rPr>
          <w:rFonts w:cs="Courier New" w:hAnsi="Courier New" w:eastAsia="Courier New" w:ascii="Courier New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3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"purple"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$input is now array("red", "green",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  <w:sectPr>
          <w:pgSz w:w="12240" w:h="15840"/>
          <w:pgMar w:top="1480" w:bottom="280" w:left="1340" w:right="1720"/>
        </w:sectPr>
      </w:pP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         "blue", "purple", "yellow");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/>
      </w:pPr>
      <w:r>
        <w:rPr>
          <w:rFonts w:cs="Calibri" w:hAnsi="Calibri" w:eastAsia="Calibri" w:ascii="Calibri"/>
          <w:sz w:val="22"/>
          <w:szCs w:val="22"/>
        </w:rPr>
        <w:t>Sample Code: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 w:right="5138"/>
      </w:pP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append two elements to $input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array_push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20"/>
        <w:ind w:left="100"/>
      </w:pPr>
      <w:r>
        <w:pict>
          <v:group style="position:absolute;margin-left:71.524pt;margin-top:-25.5481pt;width:357.45pt;height:38.2pt;mso-position-horizontal-relative:page;mso-position-vertical-relative:paragraph;z-index:-1198" coordorigin="1430,-511" coordsize="7149,764">
            <v:shape style="position:absolute;left:1440;top:-501;width:4224;height:245" coordorigin="1440,-501" coordsize="4224,245" path="m1440,-256l5665,-256,5665,-501,1440,-501,1440,-256xe" filled="t" fillcolor="#F7F9FF" stroked="f">
              <v:path arrowok="t"/>
              <v:fill/>
            </v:shape>
            <v:shape style="position:absolute;left:1440;top:-251;width:3564;height:245" coordorigin="1440,-251" coordsize="3564,245" path="m1440,-7l5005,-7,5005,-251,1440,-251,1440,-7xe" filled="t" fillcolor="#F7F9FF" stroked="f">
              <v:path arrowok="t"/>
              <v:fill/>
            </v:shape>
            <v:shape style="position:absolute;left:1440;top:-9;width:7129;height:252" coordorigin="1440,-9" coordsize="7129,252" path="m1440,243l8569,243,8569,-9,1440,-9,1440,243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position w:val="1"/>
          <w:sz w:val="22"/>
          <w:szCs w:val="22"/>
        </w:rPr>
        <w:t>array_splice</w:t>
      </w:r>
      <w:r>
        <w:rPr>
          <w:rFonts w:cs="Courier New" w:hAnsi="Courier New" w:eastAsia="Courier New" w:ascii="Courier New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i/>
          <w:color w:val="000000"/>
          <w:position w:val="1"/>
          <w:sz w:val="22"/>
          <w:szCs w:val="22"/>
        </w:rPr>
        <w:t>count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), </w:t>
      </w:r>
      <w:r>
        <w:rPr>
          <w:rFonts w:cs="Courier New" w:hAnsi="Courier New" w:eastAsia="Courier New" w:ascii="Courier New"/>
          <w:color w:val="0000FF"/>
          <w:position w:val="1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 w:right="4610"/>
      </w:pPr>
      <w:r>
        <w:pict>
          <v:group style="position:absolute;margin-left:71.524pt;margin-top:1.36771pt;width:238.62pt;height:38.2pt;mso-position-horizontal-relative:page;mso-position-vertical-relative:paragraph;z-index:-1197" coordorigin="1430,27" coordsize="4772,764">
            <v:shape style="position:absolute;left:1440;top:37;width:4752;height:245" coordorigin="1440,37" coordsize="4752,245" path="m1440,282l6193,282,6193,37,1440,37,1440,282xe" filled="t" fillcolor="#F7F9FF" stroked="f">
              <v:path arrowok="t"/>
              <v:fill/>
            </v:shape>
            <v:shape style="position:absolute;left:1440;top:287;width:2376;height:245" coordorigin="1440,287" coordsize="2376,245" path="m1440,532l3816,532,3816,287,1440,287,1440,532xe" filled="t" fillcolor="#F7F9FF" stroked="f">
              <v:path arrowok="t"/>
              <v:fill/>
            </v:shape>
            <v:shape style="position:absolute;left:1440;top:537;width:3300;height:245" coordorigin="1440,537" coordsize="3300,245" path="m1440,781l4741,781,4741,537,1440,537,1440,78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remove the last element of $input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array_pop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array_splice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-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 w:right="4478"/>
      </w:pPr>
      <w:r>
        <w:pict>
          <v:group style="position:absolute;margin-left:71.524pt;margin-top:1.34024pt;width:245.22pt;height:38.08pt;mso-position-horizontal-relative:page;mso-position-vertical-relative:paragraph;z-index:-1196" coordorigin="1430,27" coordsize="4904,762">
            <v:shape style="position:absolute;left:1440;top:37;width:4884;height:245" coordorigin="1440,37" coordsize="4884,245" path="m1440,282l6325,282,6325,37,1440,37,1440,282xe" filled="t" fillcolor="#F7F9FF" stroked="f">
              <v:path arrowok="t"/>
              <v:fill/>
            </v:shape>
            <v:shape style="position:absolute;left:1440;top:284;width:2640;height:245" coordorigin="1440,284" coordsize="2640,245" path="m1440,529l4081,529,4081,284,1440,284,1440,529xe" filled="t" fillcolor="#F7F9FF" stroked="f">
              <v:path arrowok="t"/>
              <v:fill/>
            </v:shape>
            <v:shape style="position:absolute;left:1440;top:534;width:3564;height:245" coordorigin="1440,534" coordsize="3564,245" path="m1440,778l5005,778,5005,534,1440,534,1440,77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remove the first element of $input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array_shift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array_splice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1" w:lineRule="auto" w:line="236"/>
        <w:ind w:left="100" w:right="3686"/>
      </w:pPr>
      <w:r>
        <w:pict>
          <v:group style="position:absolute;margin-left:71.524pt;margin-top:1.34866pt;width:284.85pt;height:38.2pt;mso-position-horizontal-relative:page;mso-position-vertical-relative:paragraph;z-index:-1195" coordorigin="1430,27" coordsize="5697,764">
            <v:shape style="position:absolute;left:1440;top:37;width:5677;height:245" coordorigin="1440,37" coordsize="5677,245" path="m1440,282l7117,282,7117,37,1440,37,1440,282xe" filled="t" fillcolor="#F7F9FF" stroked="f">
              <v:path arrowok="t"/>
              <v:fill/>
            </v:shape>
            <v:shape style="position:absolute;left:1440;top:287;width:3960;height:245" coordorigin="1440,287" coordsize="3960,245" path="m1440,531l5401,531,5401,287,1440,287,1440,531xe" filled="t" fillcolor="#F7F9FF" stroked="f">
              <v:path arrowok="t"/>
              <v:fill/>
            </v:shape>
            <v:shape style="position:absolute;left:1440;top:529;width:5545;height:252" coordorigin="1440,529" coordsize="5545,252" path="m1440,781l6985,781,6985,529,1440,529,1440,78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insert an element at the start of $input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array_unshift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array_splice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));</w:t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pict>
          <v:group style="position:absolute;margin-left:71.524pt;margin-top:1.36771pt;width:357.45pt;height:38.2pt;mso-position-horizontal-relative:page;mso-position-vertical-relative:paragraph;z-index:-1194" coordorigin="1430,27" coordsize="7149,764">
            <v:shape style="position:absolute;left:1440;top:37;width:5545;height:245" coordorigin="1440,37" coordsize="5545,245" path="m1440,282l6985,282,6985,37,1440,37,1440,282xe" filled="t" fillcolor="#F7F9FF" stroked="f">
              <v:path arrowok="t"/>
              <v:fill/>
            </v:shape>
            <v:shape style="position:absolute;left:1440;top:287;width:7129;height:245" coordorigin="1440,287" coordsize="7129,245" path="m1440,532l8569,532,8569,287,1440,287,1440,532xe" filled="t" fillcolor="#F7F9FF" stroked="f">
              <v:path arrowok="t"/>
              <v:fill/>
            </v:shape>
            <v:shape style="position:absolute;left:1440;top:537;width:4224;height:245" coordorigin="1440,537" coordsize="4224,245" path="m1440,781l5665,781,5665,537,1440,537,1440,78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replace the value in $input at index $x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 w:right="2234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=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 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for arrays where key equals offset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array_splice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$input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0" w:right="78"/>
      </w:pPr>
      <w:r>
        <w:rPr>
          <w:rFonts w:cs="Calibri" w:hAnsi="Calibri" w:eastAsia="Calibri" w:ascii="Calibri"/>
          <w:sz w:val="22"/>
          <w:szCs w:val="22"/>
        </w:rPr>
        <w:t>To add more than one element within an array, pass the array() construct as the fourth argument to the</w:t>
      </w:r>
      <w:r>
        <w:rPr>
          <w:rFonts w:cs="Calibri" w:hAnsi="Calibri" w:eastAsia="Calibri" w:ascii="Calibri"/>
          <w:sz w:val="22"/>
          <w:szCs w:val="22"/>
        </w:rPr>
        <w:t> array_splice() function. Within the array() construct, include the new element values separated by</w:t>
      </w:r>
      <w:r>
        <w:rPr>
          <w:rFonts w:cs="Calibri" w:hAnsi="Calibri" w:eastAsia="Calibri" w:ascii="Calibri"/>
          <w:sz w:val="22"/>
          <w:szCs w:val="22"/>
        </w:rPr>
        <w:t> commas, as if you were creating a new array. The following example shows how to add two new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sz w:val="22"/>
          <w:szCs w:val="22"/>
        </w:rPr>
        <w:t>elements, “rat” and “rabbit,” between the “</w:t>
      </w:r>
      <w:r>
        <w:rPr>
          <w:rFonts w:cs="Calibri" w:hAnsi="Calibri" w:eastAsia="Calibri" w:ascii="Calibri"/>
          <w:sz w:val="22"/>
          <w:szCs w:val="22"/>
        </w:rPr>
        <w:t>mouse</w:t>
      </w:r>
      <w:r>
        <w:rPr>
          <w:rFonts w:cs="Calibri" w:hAnsi="Calibri" w:eastAsia="Calibri" w:ascii="Calibri"/>
          <w:sz w:val="22"/>
          <w:szCs w:val="22"/>
        </w:rPr>
        <w:t>” and “</w:t>
      </w:r>
      <w:r>
        <w:rPr>
          <w:rFonts w:cs="Calibri" w:hAnsi="Calibri" w:eastAsia="Calibri" w:ascii="Calibri"/>
          <w:sz w:val="22"/>
          <w:szCs w:val="22"/>
        </w:rPr>
        <w:t>snake</w:t>
      </w:r>
      <w:r>
        <w:rPr>
          <w:rFonts w:cs="Calibri" w:hAnsi="Calibri" w:eastAsia="Calibri" w:ascii="Calibri"/>
          <w:sz w:val="22"/>
          <w:szCs w:val="22"/>
        </w:rPr>
        <w:t>” elements: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0.582285pt;width:232.02pt;height:63.4pt;mso-position-horizontal-relative:page;mso-position-vertical-relative:paragraph;z-index:-1193" coordorigin="1430,-12" coordsize="4640,1268">
            <v:shape style="position:absolute;left:1440;top:-2;width:660;height:252" coordorigin="1440,-2" coordsize="660,252" path="m1440,250l2100,250,2100,-2,1440,-2,1440,250xe" filled="t" fillcolor="#FFE3FF" stroked="f">
              <v:path arrowok="t"/>
              <v:fill/>
            </v:shape>
            <v:shape style="position:absolute;left:2100;top:-2;width:1188;height:252" coordorigin="2100,-2" coordsize="1188,252" path="m2100,250l3288,250,3288,-2,2100,-2,2100,250xe" filled="t" fillcolor="#F7F9FF" stroked="f">
              <v:path arrowok="t"/>
              <v:fill/>
            </v:shape>
            <v:shape style="position:absolute;left:1440;top:248;width:4224;height:252" coordorigin="1440,248" coordsize="4224,252" path="m1440,500l5665,500,5665,248,1440,248,1440,500xe" filled="t" fillcolor="#F7F9FF" stroked="f">
              <v:path arrowok="t"/>
              <v:fill/>
            </v:shape>
            <v:shape style="position:absolute;left:1440;top:498;width:4224;height:252" coordorigin="1440,498" coordsize="4224,252" path="m1440,750l5665,750,5665,498,1440,498,1440,750xe" filled="t" fillcolor="#F7F9FF" stroked="f">
              <v:path arrowok="t"/>
              <v:fill/>
            </v:shape>
            <v:shape style="position:absolute;left:1440;top:745;width:4356;height:252" coordorigin="1440,745" coordsize="4356,252" path="m1440,997l5797,997,5797,745,1440,745,1440,997xe" filled="t" fillcolor="#F7F9FF" stroked="f">
              <v:path arrowok="t"/>
              <v:fill/>
            </v:shape>
            <v:shape style="position:absolute;left:1440;top:994;width:4620;height:252" coordorigin="1440,994" coordsize="4620,252" path="m1440,1246l6061,1246,6061,994,1440,994,1440,124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$pets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 w:right="4742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"dog"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 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first element (0)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"cat"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second element (1)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"mouse"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third element (2)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"snake"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 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fourth element (3)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pict>
          <v:group style="position:absolute;margin-left:72.024pt;margin-top:1.86771pt;width:323.45pt;height:12.6pt;mso-position-horizontal-relative:page;mso-position-vertical-relative:paragraph;z-index:-1192" coordorigin="1440,37" coordsize="6469,252">
            <v:shape style="position:absolute;left:1440;top:37;width:6469;height:252" coordorigin="1440,37" coordsize="6469,252" path="m1440,289l7909,289,7909,37,1440,37,1440,28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2"/>
          <w:szCs w:val="22"/>
        </w:rPr>
        <w:t>array_splice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$pet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"rat"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"rabbit"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));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Unset function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59"/>
        <w:ind w:left="100" w:right="345"/>
      </w:pPr>
      <w:r>
        <w:rPr>
          <w:rFonts w:cs="Calibri" w:hAnsi="Calibri" w:eastAsia="Calibri" w:ascii="Calibri"/>
          <w:sz w:val="22"/>
          <w:szCs w:val="22"/>
        </w:rPr>
        <w:t>To remove an element in an array, another option is to use the built in unset() function. The unset()</w:t>
      </w:r>
      <w:r>
        <w:rPr>
          <w:rFonts w:cs="Calibri" w:hAnsi="Calibri" w:eastAsia="Calibri" w:ascii="Calibri"/>
          <w:sz w:val="22"/>
          <w:szCs w:val="22"/>
        </w:rPr>
        <w:t> function will remove an element anywhere in the array, but will move move and renumber the other</w:t>
      </w:r>
      <w:r>
        <w:rPr>
          <w:rFonts w:cs="Calibri" w:hAnsi="Calibri" w:eastAsia="Calibri" w:ascii="Calibri"/>
          <w:sz w:val="22"/>
          <w:szCs w:val="22"/>
        </w:rPr>
        <w:t> elements in the array. Leave an empty element in the array. The unset() function destroys a given</w:t>
      </w:r>
      <w:r>
        <w:rPr>
          <w:rFonts w:cs="Calibri" w:hAnsi="Calibri" w:eastAsia="Calibri" w:ascii="Calibri"/>
          <w:sz w:val="22"/>
          <w:szCs w:val="22"/>
        </w:rPr>
        <w:t> variable.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Syntax: unset ($varName )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function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foo()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pict>
          <v:group style="position:absolute;margin-left:71.524pt;margin-top:-13.0723pt;width:179.22pt;height:51.036pt;mso-position-horizontal-relative:page;mso-position-vertical-relative:paragraph;z-index:-1191" coordorigin="1430,-261" coordsize="3584,1021">
            <v:shape style="position:absolute;left:1440;top:-251;width:1848;height:252" coordorigin="1440,-251" coordsize="1848,252" path="m1440,1l3288,1,3288,-251,1440,-251,1440,1xe" filled="t" fillcolor="#F7F9FF" stroked="f">
              <v:path arrowok="t"/>
              <v:fill/>
            </v:shape>
            <v:shape style="position:absolute;left:1440;top:13;width:132;height:238" coordorigin="1440,13" coordsize="132,238" path="m1440,250l1572,250,1572,13,1440,13,1440,250xe" filled="t" fillcolor="#F7F9FF" stroked="f">
              <v:path arrowok="t"/>
              <v:fill/>
            </v:shape>
            <v:shape style="position:absolute;left:1440;top:248;width:3564;height:252" coordorigin="1440,248" coordsize="3564,252" path="m1440,500l5005,500,5005,248,1440,248,1440,500xe" filled="t" fillcolor="#F7F9FF" stroked="f">
              <v:path arrowok="t"/>
              <v:fill/>
            </v:shape>
            <v:shape style="position:absolute;left:1440;top:512;width:132;height:238" coordorigin="1440,512" coordsize="132,238" path="m1440,749l1572,749,1572,512,1440,512,1440,74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1"/>
          <w:sz w:val="22"/>
          <w:szCs w:val="22"/>
        </w:rPr>
        <w:t>{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unset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$GLOBALS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'bar'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  <w:sectPr>
          <w:pgSz w:w="12240" w:h="15840"/>
          <w:pgMar w:top="1480" w:bottom="280" w:left="1340" w:right="1400"/>
        </w:sectPr>
      </w:pPr>
      <w:r>
        <w:rPr>
          <w:rFonts w:cs="Courier New" w:hAnsi="Courier New" w:eastAsia="Courier New" w:ascii="Courier New"/>
          <w:sz w:val="22"/>
          <w:szCs w:val="22"/>
        </w:rPr>
        <w:t>}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pict>
          <v:group style="position:absolute;margin-left:71.524pt;margin-top:1.36771pt;width:126.42pt;height:26.08pt;mso-position-horizontal-relative:page;mso-position-vertical-relative:paragraph;z-index:-1190" coordorigin="1430,27" coordsize="2528,522">
            <v:shape style="position:absolute;left:1440;top:37;width:2508;height:252" coordorigin="1440,37" coordsize="2508,252" path="m1440,289l3949,289,3949,37,1440,37,1440,289xe" filled="t" fillcolor="#F7F9FF" stroked="f">
              <v:path arrowok="t"/>
              <v:fill/>
            </v:shape>
            <v:shape style="position:absolute;left:1440;top:301;width:792;height:238" coordorigin="1440,301" coordsize="792,238" path="m1440,539l2232,539,2232,301,1440,301,1440,53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$bar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"something"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rPr>
          <w:rFonts w:cs="Courier New" w:hAnsi="Courier New" w:eastAsia="Courier New" w:ascii="Courier New"/>
          <w:sz w:val="22"/>
          <w:szCs w:val="22"/>
        </w:rPr>
        <w:t>foo();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0" w:right="385"/>
      </w:pPr>
      <w:r>
        <w:rPr>
          <w:rFonts w:cs="Calibri" w:hAnsi="Calibri" w:eastAsia="Calibri" w:ascii="Calibri"/>
          <w:sz w:val="22"/>
          <w:szCs w:val="22"/>
        </w:rPr>
        <w:t>To renumber an array, to remove the empty element use the function array_values() and assignment</w:t>
      </w:r>
      <w:r>
        <w:rPr>
          <w:rFonts w:cs="Calibri" w:hAnsi="Calibri" w:eastAsia="Calibri" w:ascii="Calibri"/>
          <w:sz w:val="22"/>
          <w:szCs w:val="22"/>
        </w:rPr>
        <w:t> the return values to a new array without the empty element.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unset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$pet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]); //remove cat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pict>
          <v:group style="position:absolute;margin-left:71.524pt;margin-top:-13.0723pt;width:430.07pt;height:51.04pt;mso-position-horizontal-relative:page;mso-position-vertical-relative:paragraph;z-index:-1189" coordorigin="1430,-261" coordsize="8601,1021">
            <v:shape style="position:absolute;left:1440;top:-251;width:660;height:252" coordorigin="1440,-251" coordsize="660,252" path="m1440,1l2100,1,2100,-251,1440,-251,1440,1xe" filled="t" fillcolor="#E3E3FF" stroked="f">
              <v:path arrowok="t"/>
              <v:fill/>
            </v:shape>
            <v:shape style="position:absolute;left:2100;top:-251;width:3036;height:252" coordorigin="2100,-251" coordsize="3036,252" path="m2100,1l5137,1,5137,-251,2100,-251,2100,1xe" filled="t" fillcolor="#F7F9FF" stroked="f">
              <v:path arrowok="t"/>
              <v:fill/>
            </v:shape>
            <v:shape style="position:absolute;left:1440;top:5;width:3564;height:245" coordorigin="1440,5" coordsize="3564,245" path="m1440,250l5005,250,5005,5,1440,5,1440,250xe" filled="t" fillcolor="#F7F9FF" stroked="f">
              <v:path arrowok="t"/>
              <v:fill/>
            </v:shape>
            <v:shape style="position:absolute;left:1440;top:262;width:8581;height:238" coordorigin="1440,262" coordsize="8581,238" path="m1440,500l10022,500,10022,262,1440,262,1440,500xe" filled="t" fillcolor="#F7F9FF" stroked="f">
              <v:path arrowok="t"/>
              <v:fill/>
            </v:shape>
            <v:shape style="position:absolute;left:1440;top:512;width:660;height:238" coordorigin="1440,512" coordsize="660,238" path="m1440,749l2100,749,2100,512,1440,512,1440,74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$pet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array_values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$pets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 w:right="842"/>
      </w:pPr>
      <w:r>
        <w:rPr>
          <w:rFonts w:cs="Courier New" w:hAnsi="Courier New" w:eastAsia="Courier New" w:ascii="Courier New"/>
          <w:sz w:val="22"/>
          <w:szCs w:val="22"/>
        </w:rPr>
        <w:t>//assign a new array without the cat element to the same variable</w:t>
      </w:r>
      <w:r>
        <w:rPr>
          <w:rFonts w:cs="Courier New" w:hAnsi="Courier New" w:eastAsia="Courier New" w:ascii="Courier New"/>
          <w:sz w:val="22"/>
          <w:szCs w:val="22"/>
        </w:rPr>
        <w:t> name.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Removing Duplicate Elements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00"/>
      </w:pPr>
      <w:r>
        <w:rPr>
          <w:rFonts w:cs="Calibri" w:hAnsi="Calibri" w:eastAsia="Calibri" w:ascii="Calibri"/>
          <w:sz w:val="22"/>
          <w:szCs w:val="22"/>
        </w:rPr>
        <w:t>To remove duplicated elements in the array, to ensure all elements in the array are unique. For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8"/>
        <w:ind w:left="100" w:right="106"/>
      </w:pPr>
      <w:r>
        <w:rPr>
          <w:rFonts w:cs="Calibri" w:hAnsi="Calibri" w:eastAsia="Calibri" w:ascii="Calibri"/>
          <w:sz w:val="22"/>
          <w:szCs w:val="22"/>
        </w:rPr>
        <w:t>example, if your company wants to display a book listing, it would be unhelpful to repeat the same book</w:t>
      </w:r>
      <w:r>
        <w:rPr>
          <w:rFonts w:cs="Calibri" w:hAnsi="Calibri" w:eastAsia="Calibri" w:ascii="Calibri"/>
          <w:sz w:val="22"/>
          <w:szCs w:val="22"/>
        </w:rPr>
        <w:t> in multiple locations. The PHP built in function array_unique() will remove any duplicated elements in</w:t>
      </w:r>
      <w:r>
        <w:rPr>
          <w:rFonts w:cs="Calibri" w:hAnsi="Calibri" w:eastAsia="Calibri" w:ascii="Calibri"/>
          <w:sz w:val="22"/>
          <w:szCs w:val="22"/>
        </w:rPr>
        <w:t> the array. If two or more array values are the same, the first appearance will be kept and the other will</w:t>
      </w:r>
      <w:r>
        <w:rPr>
          <w:rFonts w:cs="Calibri" w:hAnsi="Calibri" w:eastAsia="Calibri" w:ascii="Calibri"/>
          <w:sz w:val="22"/>
          <w:szCs w:val="22"/>
        </w:rPr>
        <w:t> be removed.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Syntax: array_unique(array)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$a=</w:t>
      </w:r>
      <w:r>
        <w:rPr>
          <w:rFonts w:cs="Courier New" w:hAnsi="Courier New" w:eastAsia="Courier New" w:ascii="Courier New"/>
          <w:color w:val="0000CD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"b"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"c"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7"/>
        <w:ind w:left="100"/>
      </w:pPr>
      <w:r>
        <w:rPr>
          <w:rFonts w:cs="Courier New" w:hAnsi="Courier New" w:eastAsia="Courier New" w:ascii="Courier New"/>
          <w:sz w:val="22"/>
          <w:szCs w:val="22"/>
        </w:rPr>
        <w:t>print_r(array_unique($a));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Output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Array ( [a] =&gt; red [b] =&gt; green )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Associative Arrays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259"/>
        <w:ind w:left="100" w:right="69"/>
      </w:pPr>
      <w:r>
        <w:rPr>
          <w:rFonts w:cs="Calibri" w:hAnsi="Calibri" w:eastAsia="Calibri" w:ascii="Calibri"/>
          <w:sz w:val="22"/>
          <w:szCs w:val="22"/>
        </w:rPr>
        <w:t>Associative array uses a key value format instead of a basic array with an index integer value determined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sz w:val="22"/>
          <w:szCs w:val="22"/>
        </w:rPr>
        <w:t>by the placement in the array. A element value in array is reference it’s location by the key name instead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sz w:val="22"/>
          <w:szCs w:val="22"/>
        </w:rPr>
        <w:t>of a number value.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$arrayName = array(key1 =&gt; value2, </w:t>
      </w:r>
      <w:r>
        <w:rPr>
          <w:rFonts w:cs="Calibri" w:hAnsi="Calibri" w:eastAsia="Calibri" w:ascii="Calibri"/>
          <w:sz w:val="22"/>
          <w:szCs w:val="22"/>
        </w:rPr>
        <w:t>key2 =&gt; name2, …</w:t>
      </w:r>
      <w:r>
        <w:rPr>
          <w:rFonts w:cs="Calibri" w:hAnsi="Calibri" w:eastAsia="Calibri" w:ascii="Calibri"/>
          <w:sz w:val="22"/>
          <w:szCs w:val="22"/>
        </w:rPr>
        <w:t>);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$age = </w:t>
      </w:r>
      <w:r>
        <w:rPr>
          <w:rFonts w:cs="Courier New" w:hAnsi="Courier New" w:eastAsia="Courier New" w:ascii="Courier New"/>
          <w:color w:val="0000CD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"Peter"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"35"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"Ben"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"37"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"Joe"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"43"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7"/>
        <w:ind w:left="100"/>
      </w:pPr>
      <w:r>
        <w:rPr>
          <w:rFonts w:cs="Courier New" w:hAnsi="Courier New" w:eastAsia="Courier New" w:ascii="Courier New"/>
          <w:color w:val="0000CD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"Peter is 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 $age[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'Peter'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.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 years old."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//Alternative Syntax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$age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"Peter"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]=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"35"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126.424pt;height:38.56pt;mso-position-horizontal-relative:page;mso-position-vertical-relative:paragraph;z-index:-1188" coordorigin="1430,-261" coordsize="2528,771">
            <v:shape style="position:absolute;left:1440;top:-251;width:528;height:252" coordorigin="1440,-251" coordsize="528,252" path="m1440,1l1968,1,1968,-251,1440,-251,1440,1xe" filled="t" fillcolor="#FFE3FF" stroked="f">
              <v:path arrowok="t"/>
              <v:fill/>
            </v:shape>
            <v:shape style="position:absolute;left:1968;top:-251;width:1980;height:252" coordorigin="1968,-251" coordsize="1980,252" path="m1968,1l3949,1,3949,-251,1968,-251,1968,1xe" filled="t" fillcolor="#F7F9FF" stroked="f">
              <v:path arrowok="t"/>
              <v:fill/>
            </v:shape>
            <v:shape style="position:absolute;left:1440;top:-2;width:528;height:252" coordorigin="1440,-2" coordsize="528,252" path="m1440,250l1968,250,1968,-2,1440,-2,1440,250xe" filled="t" fillcolor="#FFE3FF" stroked="f">
              <v:path arrowok="t"/>
              <v:fill/>
            </v:shape>
            <v:shape style="position:absolute;left:1968;top:-2;width:1716;height:252" coordorigin="1968,-2" coordsize="1716,252" path="m1968,250l3684,250,3684,-2,1968,-2,1968,250xe" filled="t" fillcolor="#F7F9FF" stroked="f">
              <v:path arrowok="t"/>
              <v:fill/>
            </v:shape>
            <v:shape style="position:absolute;left:1440;top:248;width:528;height:252" coordorigin="1440,248" coordsize="528,252" path="m1440,500l1968,500,1968,248,1440,248,1440,500xe" filled="t" fillcolor="#FFE3FF" stroked="f">
              <v:path arrowok="t"/>
              <v:fill/>
            </v:shape>
            <v:shape style="position:absolute;left:1968;top:248;width:1584;height:252" coordorigin="1968,248" coordsize="1584,252" path="m1968,500l3552,500,3552,248,1968,248,1968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$age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]=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"37"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$age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"Joe"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]=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"43"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5"/>
        <w:ind w:left="100"/>
      </w:pPr>
      <w:r>
        <w:rPr>
          <w:rFonts w:cs="Courier New" w:hAnsi="Courier New" w:eastAsia="Courier New" w:ascii="Courier New"/>
          <w:color w:val="0000CD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"Peter is 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 $age[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'Peter'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.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 years old."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Array Pointer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59"/>
        <w:ind w:left="100" w:right="455"/>
        <w:sectPr>
          <w:pgSz w:w="12240" w:h="15840"/>
          <w:pgMar w:top="1480" w:bottom="280" w:left="1340" w:right="1340"/>
        </w:sectPr>
      </w:pPr>
      <w:r>
        <w:rPr>
          <w:rFonts w:cs="Calibri" w:hAnsi="Calibri" w:eastAsia="Calibri" w:ascii="Calibri"/>
          <w:sz w:val="22"/>
          <w:szCs w:val="22"/>
        </w:rPr>
        <w:t>An internal array pointer is a variable that points to the currently select element in an array. Internal</w:t>
      </w:r>
      <w:r>
        <w:rPr>
          <w:rFonts w:cs="Calibri" w:hAnsi="Calibri" w:eastAsia="Calibri" w:ascii="Calibri"/>
          <w:sz w:val="22"/>
          <w:szCs w:val="22"/>
        </w:rPr>
        <w:t> array pointers are useful when looping through each element in an array. By using the current()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3" w:lineRule="auto" w:line="259"/>
        <w:ind w:left="100" w:right="79"/>
      </w:pPr>
      <w:r>
        <w:rPr>
          <w:rFonts w:cs="Calibri" w:hAnsi="Calibri" w:eastAsia="Calibri" w:ascii="Calibri"/>
          <w:sz w:val="22"/>
          <w:szCs w:val="22"/>
        </w:rPr>
        <w:t>function, you can simply get a return value of the array element that's currently being pointed to by the</w:t>
      </w:r>
      <w:r>
        <w:rPr>
          <w:rFonts w:cs="Calibri" w:hAnsi="Calibri" w:eastAsia="Calibri" w:ascii="Calibri"/>
          <w:sz w:val="22"/>
          <w:szCs w:val="22"/>
        </w:rPr>
        <w:t> internal pointer. It does not move the pointer in any way. If the internal pointer points beyond the end</w:t>
      </w:r>
      <w:r>
        <w:rPr>
          <w:rFonts w:cs="Calibri" w:hAnsi="Calibri" w:eastAsia="Calibri" w:ascii="Calibri"/>
          <w:sz w:val="22"/>
          <w:szCs w:val="22"/>
        </w:rPr>
        <w:t> of the elements list or the array is empty, current() returns FALSE.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Related functions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orbel" w:hAnsi="Corbel" w:eastAsia="Corbel" w:ascii="Corbel"/>
          <w:sz w:val="22"/>
          <w:szCs w:val="22"/>
        </w:rPr>
        <w:jc w:val="left"/>
        <w:ind w:left="100"/>
      </w:pPr>
      <w:r>
        <w:rPr>
          <w:rFonts w:cs="Corbel" w:hAnsi="Corbel" w:eastAsia="Corbel" w:ascii="Corbel"/>
          <w:color w:val="0000FF"/>
          <w:sz w:val="22"/>
          <w:szCs w:val="22"/>
        </w:rPr>
      </w:r>
      <w:hyperlink r:id="rId5"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en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d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(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)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  <w:t> </w:t>
        </w:r>
        <w:r>
          <w:rPr>
            <w:rFonts w:cs="Corbel" w:hAnsi="Corbel" w:eastAsia="Corbel" w:ascii="Corbel"/>
            <w:color w:val="000000"/>
            <w:sz w:val="22"/>
            <w:szCs w:val="22"/>
          </w:rPr>
          <w:t>- moves the internal pointer to, and outputs, the last element in the array</w:t>
        </w:r>
      </w:hyperlink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15"/>
        <w:ind w:left="100"/>
      </w:pPr>
      <w:r>
        <w:rPr>
          <w:rFonts w:cs="Corbel" w:hAnsi="Corbel" w:eastAsia="Corbel" w:ascii="Corbel"/>
          <w:color w:val="0000FF"/>
          <w:sz w:val="22"/>
          <w:szCs w:val="22"/>
        </w:rPr>
      </w:r>
      <w:hyperlink r:id="rId6"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n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ex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t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(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)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  <w:t> </w:t>
        </w:r>
        <w:r>
          <w:rPr>
            <w:rFonts w:cs="Corbel" w:hAnsi="Corbel" w:eastAsia="Corbel" w:ascii="Corbel"/>
            <w:color w:val="000000"/>
            <w:sz w:val="22"/>
            <w:szCs w:val="22"/>
          </w:rPr>
          <w:t>- moves the internal pointer to, and outputs, the next element in the array</w:t>
        </w:r>
      </w:hyperlink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15"/>
        <w:ind w:left="100"/>
      </w:pPr>
      <w:r>
        <w:rPr>
          <w:rFonts w:cs="Corbel" w:hAnsi="Corbel" w:eastAsia="Corbel" w:ascii="Corbel"/>
          <w:color w:val="0000FF"/>
          <w:sz w:val="22"/>
          <w:szCs w:val="22"/>
        </w:rPr>
      </w:r>
      <w:hyperlink r:id="rId7"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pr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e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v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(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)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  <w:t> </w:t>
        </w:r>
        <w:r>
          <w:rPr>
            <w:rFonts w:cs="Corbel" w:hAnsi="Corbel" w:eastAsia="Corbel" w:ascii="Corbel"/>
            <w:color w:val="000000"/>
            <w:sz w:val="22"/>
            <w:szCs w:val="22"/>
          </w:rPr>
          <w:t>- moves the internal pointer to, and outputs, the previous element in the array</w:t>
        </w:r>
      </w:hyperlink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15"/>
        <w:ind w:left="100"/>
      </w:pPr>
      <w:r>
        <w:rPr>
          <w:rFonts w:cs="Corbel" w:hAnsi="Corbel" w:eastAsia="Corbel" w:ascii="Corbel"/>
          <w:color w:val="0000FF"/>
          <w:sz w:val="22"/>
          <w:szCs w:val="22"/>
        </w:rPr>
      </w:r>
      <w:hyperlink r:id="rId8"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re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set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(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)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  <w:t> </w:t>
        </w:r>
        <w:r>
          <w:rPr>
            <w:rFonts w:cs="Corbel" w:hAnsi="Corbel" w:eastAsia="Corbel" w:ascii="Corbel"/>
            <w:color w:val="000000"/>
            <w:sz w:val="22"/>
            <w:szCs w:val="22"/>
          </w:rPr>
          <w:t>- moves the internal pointer to the first element of the array</w:t>
        </w:r>
      </w:hyperlink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15"/>
        <w:ind w:left="100"/>
      </w:pPr>
      <w:r>
        <w:rPr>
          <w:rFonts w:cs="Corbel" w:hAnsi="Corbel" w:eastAsia="Corbel" w:ascii="Corbel"/>
          <w:color w:val="0000FF"/>
          <w:sz w:val="22"/>
          <w:szCs w:val="22"/>
        </w:rPr>
      </w:r>
      <w:hyperlink r:id="rId9"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each(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  <w:t>)</w:t>
        </w:r>
        <w:r>
          <w:rPr>
            <w:rFonts w:cs="Corbel" w:hAnsi="Corbel" w:eastAsia="Corbel" w:ascii="Corbel"/>
            <w:color w:val="0000FF"/>
            <w:sz w:val="22"/>
            <w:szCs w:val="22"/>
            <w:u w:val="single" w:color="0000FF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</w:r>
        <w:r>
          <w:rPr>
            <w:rFonts w:cs="Corbel" w:hAnsi="Corbel" w:eastAsia="Corbel" w:ascii="Corbel"/>
            <w:color w:val="0000FF"/>
            <w:sz w:val="22"/>
            <w:szCs w:val="22"/>
          </w:rPr>
          <w:t> </w:t>
        </w:r>
        <w:r>
          <w:rPr>
            <w:rFonts w:cs="Corbel" w:hAnsi="Corbel" w:eastAsia="Corbel" w:ascii="Corbel"/>
            <w:color w:val="000000"/>
            <w:sz w:val="22"/>
            <w:szCs w:val="22"/>
          </w:rPr>
          <w:t>- returns the current element key and value, and moves the internal pointer forward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9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&lt;?php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8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$transport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array(</w:t>
      </w:r>
      <w:r>
        <w:rPr>
          <w:rFonts w:cs="Courier New" w:hAnsi="Courier New" w:eastAsia="Courier New" w:ascii="Courier New"/>
          <w:color w:val="DD0000"/>
          <w:sz w:val="22"/>
          <w:szCs w:val="22"/>
        </w:rPr>
        <w:t>'foot'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DD0000"/>
          <w:sz w:val="22"/>
          <w:szCs w:val="22"/>
        </w:rPr>
        <w:t>'bike'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DD0000"/>
          <w:sz w:val="22"/>
          <w:szCs w:val="22"/>
        </w:rPr>
        <w:t>'car'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DD0000"/>
          <w:sz w:val="22"/>
          <w:szCs w:val="22"/>
        </w:rPr>
        <w:t>'plane'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50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$mode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current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$transport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); </w:t>
      </w:r>
      <w:r>
        <w:rPr>
          <w:rFonts w:cs="Courier New" w:hAnsi="Courier New" w:eastAsia="Courier New" w:ascii="Courier New"/>
          <w:color w:val="FF8000"/>
          <w:sz w:val="22"/>
          <w:szCs w:val="22"/>
        </w:rPr>
        <w:t>// $mode = 'foot';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8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$mode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next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$transport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);    </w:t>
      </w:r>
      <w:r>
        <w:rPr>
          <w:rFonts w:cs="Courier New" w:hAnsi="Courier New" w:eastAsia="Courier New" w:ascii="Courier New"/>
          <w:color w:val="FF8000"/>
          <w:sz w:val="22"/>
          <w:szCs w:val="22"/>
        </w:rPr>
        <w:t>// $mode = 'bike';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8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$mode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current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$transport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); </w:t>
      </w:r>
      <w:r>
        <w:rPr>
          <w:rFonts w:cs="Courier New" w:hAnsi="Courier New" w:eastAsia="Courier New" w:ascii="Courier New"/>
          <w:color w:val="FF8000"/>
          <w:sz w:val="22"/>
          <w:szCs w:val="22"/>
        </w:rPr>
        <w:t>// $mode = 'bike';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50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$mode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prev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$transport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);    </w:t>
      </w:r>
      <w:r>
        <w:rPr>
          <w:rFonts w:cs="Courier New" w:hAnsi="Courier New" w:eastAsia="Courier New" w:ascii="Courier New"/>
          <w:color w:val="FF8000"/>
          <w:sz w:val="22"/>
          <w:szCs w:val="22"/>
        </w:rPr>
        <w:t>// $mode = 'foot';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8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$mode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end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$transport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);     </w:t>
      </w:r>
      <w:r>
        <w:rPr>
          <w:rFonts w:cs="Courier New" w:hAnsi="Courier New" w:eastAsia="Courier New" w:ascii="Courier New"/>
          <w:color w:val="FF8000"/>
          <w:sz w:val="22"/>
          <w:szCs w:val="22"/>
        </w:rPr>
        <w:t>// $mode = 'plane';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8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$mode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current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$transport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); </w:t>
      </w:r>
      <w:r>
        <w:rPr>
          <w:rFonts w:cs="Courier New" w:hAnsi="Courier New" w:eastAsia="Courier New" w:ascii="Courier New"/>
          <w:color w:val="FF8000"/>
          <w:sz w:val="22"/>
          <w:szCs w:val="22"/>
        </w:rPr>
        <w:t>// $mode = 'plane';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$arr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array();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8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var_dump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current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$arr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)); </w:t>
      </w:r>
      <w:r>
        <w:rPr>
          <w:rFonts w:cs="Courier New" w:hAnsi="Courier New" w:eastAsia="Courier New" w:ascii="Courier New"/>
          <w:color w:val="FF8000"/>
          <w:sz w:val="22"/>
          <w:szCs w:val="22"/>
        </w:rPr>
        <w:t>// bool(false)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$arr 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= array(array());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8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var_dump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current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BA"/>
          <w:sz w:val="22"/>
          <w:szCs w:val="22"/>
        </w:rPr>
        <w:t>$arr</w:t>
      </w:r>
      <w:r>
        <w:rPr>
          <w:rFonts w:cs="Courier New" w:hAnsi="Courier New" w:eastAsia="Courier New" w:ascii="Courier New"/>
          <w:color w:val="007700"/>
          <w:sz w:val="22"/>
          <w:szCs w:val="22"/>
        </w:rPr>
        <w:t>)); </w:t>
      </w:r>
      <w:r>
        <w:rPr>
          <w:rFonts w:cs="Courier New" w:hAnsi="Courier New" w:eastAsia="Courier New" w:ascii="Courier New"/>
          <w:color w:val="FF8000"/>
          <w:sz w:val="22"/>
          <w:szCs w:val="22"/>
        </w:rPr>
        <w:t>// array(0) { }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50"/>
        <w:ind w:left="100"/>
      </w:pPr>
      <w:r>
        <w:rPr>
          <w:rFonts w:cs="Courier New" w:hAnsi="Courier New" w:eastAsia="Courier New" w:ascii="Courier New"/>
          <w:color w:val="0000BA"/>
          <w:sz w:val="22"/>
          <w:szCs w:val="22"/>
        </w:rPr>
        <w:t>?&gt;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Loop through Array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59"/>
        <w:ind w:left="100" w:right="126"/>
      </w:pPr>
      <w:r>
        <w:rPr>
          <w:rFonts w:cs="Calibri" w:hAnsi="Calibri" w:eastAsia="Calibri" w:ascii="Calibri"/>
          <w:sz w:val="22"/>
          <w:szCs w:val="22"/>
        </w:rPr>
        <w:t>The most efficient method to iterate through every element in an array is to use a loop. Normally the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z w:val="22"/>
          <w:szCs w:val="22"/>
        </w:rPr>
        <w:t>foreach </w:t>
      </w:r>
      <w:r>
        <w:rPr>
          <w:rFonts w:cs="Calibri" w:hAnsi="Calibri" w:eastAsia="Calibri" w:ascii="Calibri"/>
          <w:sz w:val="22"/>
          <w:szCs w:val="22"/>
        </w:rPr>
        <w:t>or </w:t>
      </w:r>
      <w:r>
        <w:rPr>
          <w:rFonts w:cs="Calibri" w:hAnsi="Calibri" w:eastAsia="Calibri" w:ascii="Calibri"/>
          <w:b/>
          <w:i/>
          <w:sz w:val="22"/>
          <w:szCs w:val="22"/>
        </w:rPr>
        <w:t>for </w:t>
      </w:r>
      <w:r>
        <w:rPr>
          <w:rFonts w:cs="Calibri" w:hAnsi="Calibri" w:eastAsia="Calibri" w:ascii="Calibri"/>
          <w:sz w:val="22"/>
          <w:szCs w:val="22"/>
        </w:rPr>
        <w:t>loop are the best options. Using the foreach loop does not move the internal array point</w:t>
      </w:r>
      <w:r>
        <w:rPr>
          <w:rFonts w:cs="Calibri" w:hAnsi="Calibri" w:eastAsia="Calibri" w:ascii="Calibri"/>
          <w:sz w:val="22"/>
          <w:szCs w:val="22"/>
        </w:rPr>
        <w:t> with each loop iteration. The next() function should be used to move the internal array pointer. Use the</w:t>
      </w:r>
      <w:r>
        <w:rPr>
          <w:rFonts w:cs="Calibri" w:hAnsi="Calibri" w:eastAsia="Calibri" w:ascii="Calibri"/>
          <w:sz w:val="22"/>
          <w:szCs w:val="22"/>
        </w:rPr>
        <w:t> next() function is most important when iterate through a associative array where you might need the</w:t>
      </w:r>
      <w:r>
        <w:rPr>
          <w:rFonts w:cs="Calibri" w:hAnsi="Calibri" w:eastAsia="Calibri" w:ascii="Calibri"/>
          <w:sz w:val="22"/>
          <w:szCs w:val="22"/>
        </w:rPr>
        <w:t> key string as well as the element value. By using a loop, with an if statement as seen in the sample code</w:t>
      </w:r>
      <w:r>
        <w:rPr>
          <w:rFonts w:cs="Calibri" w:hAnsi="Calibri" w:eastAsia="Calibri" w:ascii="Calibri"/>
          <w:sz w:val="22"/>
          <w:szCs w:val="22"/>
        </w:rPr>
        <w:t> below, elements can be found and extract from the array.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$array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'fruit1'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'apple'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pict>
          <v:group style="position:absolute;margin-left:71.524pt;margin-top:-25.5423pt;width:166.02pt;height:63.516pt;mso-position-horizontal-relative:page;mso-position-vertical-relative:paragraph;z-index:-1187" coordorigin="1430,-511" coordsize="3320,1270">
            <v:shape style="position:absolute;left:1440;top:-501;width:792;height:252" coordorigin="1440,-501" coordsize="792,252" path="m1440,-249l2232,-249,2232,-501,1440,-501,1440,-249xe" filled="t" fillcolor="#FFE3FF" stroked="f">
              <v:path arrowok="t"/>
              <v:fill/>
            </v:shape>
            <v:shape style="position:absolute;left:2232;top:-501;width:1188;height:252" coordorigin="2232,-501" coordsize="1188,252" path="m2232,-249l3420,-249,3420,-501,2232,-501,2232,-249xe" filled="t" fillcolor="#F7F9FF" stroked="f">
              <v:path arrowok="t"/>
              <v:fill/>
            </v:shape>
            <v:shape style="position:absolute;left:1440;top:-251;width:3168;height:252" coordorigin="1440,-251" coordsize="3168,252" path="m1440,1l4609,1,4609,-251,1440,-251,1440,1xe" filled="t" fillcolor="#F7F9FF" stroked="f">
              <v:path arrowok="t"/>
              <v:fill/>
            </v:shape>
            <v:shape style="position:absolute;left:1440;top:-2;width:3300;height:252" coordorigin="1440,-2" coordsize="3300,252" path="m1440,250l4741,250,4741,-2,1440,-2,1440,250xe" filled="t" fillcolor="#F7F9FF" stroked="f">
              <v:path arrowok="t"/>
              <v:fill/>
            </v:shape>
            <v:shape style="position:absolute;left:1440;top:248;width:3168;height:252" coordorigin="1440,248" coordsize="3168,252" path="m1440,500l4609,500,4609,248,1440,248,1440,500xe" filled="t" fillcolor="#F7F9FF" stroked="f">
              <v:path arrowok="t"/>
              <v:fill/>
            </v:shape>
            <v:shape style="position:absolute;left:1440;top:497;width:3168;height:252" coordorigin="1440,497" coordsize="3168,252" path="m1440,749l4609,749,4609,497,1440,497,1440,74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'fruit2'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'orange'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'fruit3'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'grape'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  <w:sectPr>
          <w:pgSz w:w="12240" w:h="15840"/>
          <w:pgMar w:top="1380" w:bottom="280" w:left="1340" w:right="1380"/>
        </w:sectPr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'fruit4'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'apple'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7" w:lineRule="exact" w:line="240"/>
        <w:ind w:left="628"/>
      </w:pPr>
      <w:r>
        <w:pict>
          <v:group style="position:absolute;margin-left:72.024pt;margin-top:3.76371pt;width:165.02pt;height:12.624pt;mso-position-horizontal-relative:page;mso-position-vertical-relative:paragraph;z-index:-1186" coordorigin="1440,75" coordsize="3300,252">
            <v:shape style="position:absolute;left:1440;top:75;width:3300;height:252" coordorigin="1440,75" coordsize="3300,252" path="m1440,328l4741,328,4741,75,1440,75,1440,32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'fruit5' 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'apple'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center"/>
        <w:spacing w:before="39"/>
        <w:ind w:left="64" w:right="3839"/>
      </w:pP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this cycle echoes all associative 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right"/>
        <w:spacing w:before="3" w:lineRule="auto" w:line="235"/>
        <w:ind w:left="63" w:right="5062"/>
      </w:pP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key where value equals "apple"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foreach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as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$fruit_name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 {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if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$fruit_name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==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'apple'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 {</w:t>
      </w:r>
    </w:p>
    <w:p>
      <w:pPr>
        <w:rPr>
          <w:rFonts w:cs="Courier New" w:hAnsi="Courier New" w:eastAsia="Courier New" w:ascii="Courier New"/>
          <w:sz w:val="22"/>
          <w:szCs w:val="22"/>
        </w:rPr>
        <w:jc w:val="center"/>
        <w:spacing w:before="1" w:lineRule="exact" w:line="240"/>
        <w:ind w:left="1120" w:right="4894"/>
      </w:pPr>
      <w:r>
        <w:pict>
          <v:group style="position:absolute;margin-left:71.524pt;margin-top:96.6pt;width:278.25pt;height:100.48pt;mso-position-horizontal-relative:page;mso-position-vertical-relative:page;z-index:-1185" coordorigin="1430,1932" coordsize="5565,2010">
            <v:shape style="position:absolute;left:1440;top:1942;width:5545;height:245" coordorigin="1440,1942" coordsize="5545,245" path="m1440,2187l6985,2187,6985,1942,1440,1942,1440,2187xe" filled="t" fillcolor="#F7F9FF" stroked="f">
              <v:path arrowok="t"/>
              <v:fill/>
            </v:shape>
            <v:shape style="position:absolute;left:1440;top:2192;width:4356;height:245" coordorigin="1440,2192" coordsize="4356,245" path="m1440,2436l5797,2436,5797,2192,1440,2192,1440,2436xe" filled="t" fillcolor="#F7F9FF" stroked="f">
              <v:path arrowok="t"/>
              <v:fill/>
            </v:shape>
            <v:shape style="position:absolute;left:1440;top:2432;width:1188;height:252" coordorigin="1440,2432" coordsize="1188,252" path="m1440,2684l2628,2684,2628,2432,1440,2432,1440,2684xe" filled="t" fillcolor="#F7F9FF" stroked="f">
              <v:path arrowok="t"/>
              <v:fill/>
            </v:shape>
            <v:shape style="position:absolute;left:2628;top:2432;width:792;height:252" coordorigin="2628,2432" coordsize="792,252" path="m2628,2684l3420,2684,3420,2432,2628,2432,2628,2684xe" filled="t" fillcolor="#E3E3FF" stroked="f">
              <v:path arrowok="t"/>
              <v:fill/>
            </v:shape>
            <v:shape style="position:absolute;left:3420;top:2432;width:2376;height:252" coordorigin="3420,2432" coordsize="2376,252" path="m3420,2684l5797,2684,5797,2432,3420,2432,3420,2684xe" filled="t" fillcolor="#F7F9FF" stroked="f">
              <v:path arrowok="t"/>
              <v:fill/>
            </v:shape>
            <v:shape style="position:absolute;left:1440;top:2681;width:4356;height:252" coordorigin="1440,2681" coordsize="4356,252" path="m1440,2933l5797,2933,5797,2681,1440,2681,1440,2933xe" filled="t" fillcolor="#F7F9FF" stroked="f">
              <v:path arrowok="t"/>
              <v:fill/>
            </v:shape>
            <v:shape style="position:absolute;left:1440;top:2931;width:2244;height:252" coordorigin="1440,2931" coordsize="2244,252" path="m1440,3183l3684,3183,3684,2931,1440,2931,1440,3183xe" filled="t" fillcolor="#F7F9FF" stroked="f">
              <v:path arrowok="t"/>
              <v:fill/>
            </v:shape>
            <v:shape style="position:absolute;left:3684;top:2931;width:792;height:252" coordorigin="3684,2931" coordsize="792,252" path="m3684,3183l4477,3183,4477,2931,3684,2931,3684,3183xe" filled="t" fillcolor="#FFE3FF" stroked="f">
              <v:path arrowok="t"/>
              <v:fill/>
            </v:shape>
            <v:shape style="position:absolute;left:4477;top:2931;width:1452;height:252" coordorigin="4477,2931" coordsize="1452,252" path="m4477,3183l5929,3183,5929,2931,4477,2931,4477,3183xe" filled="t" fillcolor="#F7F9FF" stroked="f">
              <v:path arrowok="t"/>
              <v:fill/>
            </v:shape>
            <v:shape style="position:absolute;left:1440;top:3195;width:660;height:238" coordorigin="1440,3195" coordsize="660,238" path="m1440,3432l2100,3432,2100,3195,1440,3195,1440,3432xe" filled="t" fillcolor="#F7F9FF" stroked="f">
              <v:path arrowok="t"/>
              <v:fill/>
            </v:shape>
            <v:shape style="position:absolute;left:1440;top:3437;width:1188;height:245" coordorigin="1440,3437" coordsize="1188,245" path="m1440,3682l2628,3682,2628,3437,1440,3437,1440,3682xe" filled="t" fillcolor="#F7F9FF" stroked="f">
              <v:path arrowok="t"/>
              <v:fill/>
            </v:shape>
            <v:shape style="position:absolute;left:2628;top:3437;width:792;height:245" coordorigin="2628,3437" coordsize="792,245" path="m2628,3682l3420,3682,3420,3437,2628,3437,2628,3682xe" filled="t" fillcolor="#FFE3FF" stroked="f">
              <v:path arrowok="t"/>
              <v:fill/>
            </v:shape>
            <v:shape style="position:absolute;left:3420;top:3437;width:264;height:245" coordorigin="3420,3437" coordsize="264,245" path="m3420,3682l3684,3682,3684,3437,3420,3437,3420,3682xe" filled="t" fillcolor="#F7F9FF" stroked="f">
              <v:path arrowok="t"/>
              <v:fill/>
            </v:shape>
            <v:shape style="position:absolute;left:1440;top:3694;width:132;height:238" coordorigin="1440,3694" coordsize="132,238" path="m1440,3932l1572,3932,1572,3694,1440,3694,1440,3932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echo </w:t>
      </w:r>
      <w:r>
        <w:rPr>
          <w:rFonts w:cs="Courier New" w:hAnsi="Courier New" w:eastAsia="Courier New" w:ascii="Courier New"/>
          <w:i/>
          <w:color w:val="000000"/>
          <w:position w:val="1"/>
          <w:sz w:val="22"/>
          <w:szCs w:val="22"/>
        </w:rPr>
        <w:t>key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).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'&lt;br /&gt;'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5"/>
        <w:ind w:left="628"/>
      </w:pPr>
      <w:r>
        <w:rPr>
          <w:rFonts w:cs="Courier New" w:hAnsi="Courier New" w:eastAsia="Courier New" w:ascii="Courier New"/>
          <w:sz w:val="22"/>
          <w:szCs w:val="22"/>
        </w:rPr>
        <w:t>}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i/>
          <w:sz w:val="22"/>
          <w:szCs w:val="22"/>
        </w:rPr>
        <w:t>next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}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z w:val="22"/>
          <w:szCs w:val="22"/>
        </w:rPr>
        <w:t>Search array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58"/>
        <w:ind w:left="100" w:right="78"/>
      </w:pPr>
      <w:r>
        <w:rPr>
          <w:rFonts w:cs="Calibri" w:hAnsi="Calibri" w:eastAsia="Calibri" w:ascii="Calibri"/>
          <w:sz w:val="22"/>
          <w:szCs w:val="22"/>
        </w:rPr>
        <w:t>There are two function to search an array, the in_array() and array_search() functions. The array_search</w:t>
      </w:r>
      <w:r>
        <w:rPr>
          <w:rFonts w:cs="Calibri" w:hAnsi="Calibri" w:eastAsia="Calibri" w:ascii="Calibri"/>
          <w:sz w:val="22"/>
          <w:szCs w:val="22"/>
        </w:rPr>
        <w:t> will search for a value in the array and if there is a element value that match, the index location is</w:t>
      </w:r>
      <w:r>
        <w:rPr>
          <w:rFonts w:cs="Calibri" w:hAnsi="Calibri" w:eastAsia="Calibri" w:ascii="Calibri"/>
          <w:sz w:val="22"/>
          <w:szCs w:val="22"/>
        </w:rPr>
        <w:t> returned. For the in_array() function, a TRUE or FALSE value will be returned.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Syntax: in_array(search,array,type)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82.12pt;height:85.56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 in_array():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 w:lineRule="exact" w:line="240"/>
        <w:ind w:left="100"/>
      </w:pPr>
      <w:r>
        <w:pict>
          <v:group style="position:absolute;margin-left:72.024pt;margin-top:1.86771pt;width:356.45pt;height:12.6pt;mso-position-horizontal-relative:page;mso-position-vertical-relative:paragraph;z-index:-1184" coordorigin="1440,37" coordsize="7129,252">
            <v:shape style="position:absolute;left:1440;top:37;width:7129;height:252" coordorigin="1440,37" coordsize="7129,252" path="m1440,289l8569,289,8569,37,1440,37,1440,28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$people 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"Peter"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"Joe"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"Glenn"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"Cleveland"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if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in_array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"Glenn"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$people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))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{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"Match found"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pict>
          <v:group style="position:absolute;margin-left:71.524pt;margin-top:-38.0323pt;width:205.62pt;height:100.84pt;mso-position-horizontal-relative:page;mso-position-vertical-relative:paragraph;z-index:-1183" coordorigin="1430,-761" coordsize="4112,2017">
            <v:shape style="position:absolute;left:1440;top:-751;width:4092;height:252" coordorigin="1440,-751" coordsize="4092,252" path="m1440,-499l5533,-499,5533,-751,1440,-751,1440,-499xe" filled="t" fillcolor="#F7F9FF" stroked="f">
              <v:path arrowok="t"/>
              <v:fill/>
            </v:shape>
            <v:shape style="position:absolute;left:1440;top:-487;width:132;height:238" coordorigin="1440,-487" coordsize="132,238" path="m1440,-249l1572,-249,1572,-487,1440,-487,1440,-249xe" filled="t" fillcolor="#F7F9FF" stroked="f">
              <v:path arrowok="t"/>
              <v:fill/>
            </v:shape>
            <v:shape style="position:absolute;left:1440;top:-251;width:3036;height:252" coordorigin="1440,-251" coordsize="3036,252" path="m1440,1l4477,1,4477,-251,1440,-251,1440,1xe" filled="t" fillcolor="#F7F9FF" stroked="f">
              <v:path arrowok="t"/>
              <v:fill/>
            </v:shape>
            <v:shape style="position:absolute;left:1440;top:13;width:132;height:238" coordorigin="1440,13" coordsize="132,238" path="m1440,250l1572,250,1572,13,1440,13,1440,250xe" filled="t" fillcolor="#F7F9FF" stroked="f">
              <v:path arrowok="t"/>
              <v:fill/>
            </v:shape>
            <v:shape style="position:absolute;left:1440;top:248;width:528;height:252" coordorigin="1440,248" coordsize="528,252" path="m1440,500l1968,500,1968,248,1440,248,1440,500xe" filled="t" fillcolor="#F7F9FF" stroked="f">
              <v:path arrowok="t"/>
              <v:fill/>
            </v:shape>
            <v:shape style="position:absolute;left:1440;top:509;width:132;height:238" coordorigin="1440,509" coordsize="132,238" path="m1440,747l1572,747,1572,509,1440,509,1440,747xe" filled="t" fillcolor="#F7F9FF" stroked="f">
              <v:path arrowok="t"/>
              <v:fill/>
            </v:shape>
            <v:shape style="position:absolute;left:1440;top:745;width:3564;height:252" coordorigin="1440,745" coordsize="3564,252" path="m1440,997l5005,997,5005,745,1440,745,1440,997xe" filled="t" fillcolor="#F7F9FF" stroked="f">
              <v:path arrowok="t"/>
              <v:fill/>
            </v:shape>
            <v:shape style="position:absolute;left:1440;top:1009;width:132;height:238" coordorigin="1440,1009" coordsize="132,238" path="m1440,1246l1572,1246,1572,1009,1440,1009,1440,124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1"/>
          <w:sz w:val="22"/>
          <w:szCs w:val="22"/>
        </w:rPr>
        <w:t>}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else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5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{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"Match not found"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}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/>
        <w:sectPr>
          <w:pgSz w:w="12240" w:h="15840"/>
          <w:pgMar w:top="1360" w:bottom="280" w:left="1340" w:right="1380"/>
        </w:sectPr>
      </w:pPr>
      <w:r>
        <w:rPr>
          <w:rFonts w:cs="Calibri" w:hAnsi="Calibri" w:eastAsia="Calibri" w:ascii="Calibri"/>
          <w:sz w:val="22"/>
          <w:szCs w:val="22"/>
        </w:rPr>
        <w:t>Syntax: array_search(value,array,strict)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310.44pt;height:113.88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/>
      </w:pPr>
      <w:r>
        <w:rPr>
          <w:rFonts w:cs="Calibri" w:hAnsi="Calibri" w:eastAsia="Calibri" w:ascii="Calibri"/>
          <w:sz w:val="22"/>
          <w:szCs w:val="22"/>
        </w:rPr>
        <w:t>Sample Code array_search():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0.582285pt;width:265.046pt;height:26.08pt;mso-position-horizontal-relative:page;mso-position-vertical-relative:paragraph;z-index:-1182" coordorigin="1430,-12" coordsize="5301,522">
            <v:shape style="position:absolute;left:1440;top:-2;width:264;height:252" coordorigin="1440,-2" coordsize="264,252" path="m1440,250l1704,250,1704,-2,1440,-2,1440,250xe" filled="t" fillcolor="#FFE3FF" stroked="f">
              <v:path arrowok="t"/>
              <v:fill/>
            </v:shape>
            <v:shape style="position:absolute;left:1704;top:-2;width:4356;height:252" coordorigin="1704,-2" coordsize="4356,252" path="m1704,250l6061,250,6061,-2,1704,-2,1704,250xe" filled="t" fillcolor="#F7F9FF" stroked="f">
              <v:path arrowok="t"/>
              <v:fill/>
            </v:shape>
            <v:shape style="position:absolute;left:1440;top:248;width:2640;height:252" coordorigin="1440,248" coordsize="2640,252" path="m1440,500l4081,500,4081,248,1440,248,1440,500xe" filled="t" fillcolor="#F7F9FF" stroked="f">
              <v:path arrowok="t"/>
              <v:fill/>
            </v:shape>
            <v:shape style="position:absolute;left:4081;top:248;width:264;height:252" coordorigin="4081,248" coordsize="264,252" path="m4081,500l4345,500,4345,248,4081,248,4081,500xe" filled="t" fillcolor="#E3E3FF" stroked="f">
              <v:path arrowok="t"/>
              <v:fill/>
            </v:shape>
            <v:shape style="position:absolute;left:4345;top:248;width:2376;height:252" coordorigin="4345,248" coordsize="2376,252" path="m4345,500l6721,500,6721,248,4345,248,4345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"5"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5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"5"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array_search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5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true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 //Output b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Find a key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7" w:lineRule="auto" w:line="401"/>
        <w:ind w:left="100" w:right="1418"/>
      </w:pPr>
      <w:r>
        <w:rPr>
          <w:rFonts w:cs="Calibri" w:hAnsi="Calibri" w:eastAsia="Calibri" w:ascii="Calibri"/>
          <w:sz w:val="22"/>
          <w:szCs w:val="22"/>
        </w:rPr>
        <w:t>To determine if a key exist in an associative array use the array_key_exists() function.</w:t>
      </w:r>
      <w:r>
        <w:rPr>
          <w:rFonts w:cs="Calibri" w:hAnsi="Calibri" w:eastAsia="Calibri" w:ascii="Calibri"/>
          <w:sz w:val="22"/>
          <w:szCs w:val="22"/>
        </w:rPr>
        <w:t> Syntax: array_key_exists(key,array)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/>
        <w:ind w:left="100"/>
      </w:pPr>
      <w:r>
        <w:pict>
          <v:shape type="#_x0000_t75" style="width:222.72pt;height:42.84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Code: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"Volvo"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"XC90"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"BMW"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"X5"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if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array_key_exists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"Volvo"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))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{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"Key exists!"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pict>
          <v:group style="position:absolute;margin-left:71.524pt;margin-top:-50.4163pt;width:251.82pt;height:113.344pt;mso-position-horizontal-relative:page;mso-position-vertical-relative:paragraph;z-index:-1181" coordorigin="1430,-1008" coordsize="5036,2267">
            <v:shape style="position:absolute;left:1440;top:-998;width:264;height:252" coordorigin="1440,-998" coordsize="264,252" path="m1440,-746l1704,-746,1704,-998,1440,-998,1440,-746xe" filled="t" fillcolor="#FFE3FF" stroked="f">
              <v:path arrowok="t"/>
              <v:fill/>
            </v:shape>
            <v:shape style="position:absolute;left:1704;top:-998;width:4752;height:252" coordorigin="1704,-998" coordsize="4752,252" path="m1704,-746l6457,-746,6457,-998,1704,-998,1704,-746xe" filled="t" fillcolor="#F7F9FF" stroked="f">
              <v:path arrowok="t"/>
              <v:fill/>
            </v:shape>
            <v:shape style="position:absolute;left:1440;top:-748;width:3828;height:252" coordorigin="1440,-748" coordsize="3828,252" path="m1440,-496l5269,-496,5269,-748,1440,-748,1440,-496xe" filled="t" fillcolor="#F7F9FF" stroked="f">
              <v:path arrowok="t"/>
              <v:fill/>
            </v:shape>
            <v:shape style="position:absolute;left:5269;top:-748;width:264;height:252" coordorigin="5269,-748" coordsize="264,252" path="m5269,-496l5533,-496,5533,-748,5269,-748,5269,-496xe" filled="t" fillcolor="#E3E3FF" stroked="f">
              <v:path arrowok="t"/>
              <v:fill/>
            </v:shape>
            <v:shape style="position:absolute;left:5533;top:-748;width:264;height:252" coordorigin="5533,-748" coordsize="264,252" path="m5533,-496l5797,-496,5797,-748,5533,-748,5533,-496xe" filled="t" fillcolor="#F7F9FF" stroked="f">
              <v:path arrowok="t"/>
              <v:fill/>
            </v:shape>
            <v:shape style="position:absolute;left:1440;top:-484;width:132;height:238" coordorigin="1440,-484" coordsize="132,238" path="m1440,-247l1572,-247,1572,-484,1440,-484,1440,-247xe" filled="t" fillcolor="#F7F9FF" stroked="f">
              <v:path arrowok="t"/>
              <v:fill/>
            </v:shape>
            <v:shape style="position:absolute;left:1440;top:-251;width:3036;height:252" coordorigin="1440,-251" coordsize="3036,252" path="m1440,1l4477,1,4477,-251,1440,-251,1440,1xe" filled="t" fillcolor="#F7F9FF" stroked="f">
              <v:path arrowok="t"/>
              <v:fill/>
            </v:shape>
            <v:shape style="position:absolute;left:1440;top:13;width:132;height:238" coordorigin="1440,13" coordsize="132,238" path="m1440,250l1572,250,1572,13,1440,13,1440,250xe" filled="t" fillcolor="#F7F9FF" stroked="f">
              <v:path arrowok="t"/>
              <v:fill/>
            </v:shape>
            <v:shape style="position:absolute;left:1440;top:248;width:528;height:252" coordorigin="1440,248" coordsize="528,252" path="m1440,500l1968,500,1968,248,1440,248,1440,500xe" filled="t" fillcolor="#F7F9FF" stroked="f">
              <v:path arrowok="t"/>
              <v:fill/>
            </v:shape>
            <v:shape style="position:absolute;left:1440;top:512;width:132;height:238" coordorigin="1440,512" coordsize="132,238" path="m1440,749l1572,749,1572,512,1440,512,1440,749xe" filled="t" fillcolor="#F7F9FF" stroked="f">
              <v:path arrowok="t"/>
              <v:fill/>
            </v:shape>
            <v:shape style="position:absolute;left:1440;top:747;width:4092;height:252" coordorigin="1440,747" coordsize="4092,252" path="m1440,999l5533,999,5533,747,1440,747,1440,999xe" filled="t" fillcolor="#F7F9FF" stroked="f">
              <v:path arrowok="t"/>
              <v:fill/>
            </v:shape>
            <v:shape style="position:absolute;left:1440;top:1011;width:132;height:238" coordorigin="1440,1011" coordsize="132,238" path="m1440,1249l1572,1249,1572,1011,1440,1011,1440,124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1"/>
          <w:sz w:val="22"/>
          <w:szCs w:val="22"/>
        </w:rPr>
        <w:t>}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else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{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"Key does not exist!"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}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z w:val="22"/>
          <w:szCs w:val="22"/>
        </w:rPr>
        <w:t>Remove Array Sections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401"/>
        <w:ind w:left="100" w:right="3683"/>
        <w:sectPr>
          <w:pgSz w:w="12240" w:h="15840"/>
          <w:pgMar w:top="1340" w:bottom="280" w:left="1340" w:right="1720"/>
        </w:sectPr>
      </w:pPr>
      <w:r>
        <w:rPr>
          <w:rFonts w:cs="Calibri" w:hAnsi="Calibri" w:eastAsia="Calibri" w:ascii="Calibri"/>
          <w:sz w:val="22"/>
          <w:szCs w:val="22"/>
        </w:rPr>
        <w:t>The array_slice() function returns selected parts of an array.</w:t>
      </w:r>
      <w:r>
        <w:rPr>
          <w:rFonts w:cs="Calibri" w:hAnsi="Calibri" w:eastAsia="Calibri" w:ascii="Calibri"/>
          <w:sz w:val="22"/>
          <w:szCs w:val="22"/>
        </w:rPr>
        <w:t> Syntax: array_slice(array,start,length,preserve)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278.76pt;height:177.24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/>
      </w:pPr>
      <w:r>
        <w:rPr>
          <w:rFonts w:cs="Calibri" w:hAnsi="Calibri" w:eastAsia="Calibri" w:ascii="Calibri"/>
          <w:sz w:val="22"/>
          <w:szCs w:val="22"/>
        </w:rPr>
        <w:t>Sample Code: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0.582285pt;width:317.85pt;height:26.08pt;mso-position-horizontal-relative:page;mso-position-vertical-relative:paragraph;z-index:-1180" coordorigin="1430,-12" coordsize="6357,522">
            <v:shape style="position:absolute;left:1440;top:-2;width:264;height:252" coordorigin="1440,-2" coordsize="264,252" path="m1440,250l1704,250,1704,-2,1440,-2,1440,250xe" filled="t" fillcolor="#FFE3FF" stroked="f">
              <v:path arrowok="t"/>
              <v:fill/>
            </v:shape>
            <v:shape style="position:absolute;left:1704;top:-2;width:6073;height:252" coordorigin="1704,-2" coordsize="6073,252" path="m1704,250l7777,250,7777,-2,1704,-2,1704,250xe" filled="t" fillcolor="#F7F9FF" stroked="f">
              <v:path arrowok="t"/>
              <v:fill/>
            </v:shape>
            <v:shape style="position:absolute;left:1440;top:255;width:2640;height:245" coordorigin="1440,255" coordsize="2640,245" path="m1440,500l4081,500,4081,255,1440,255,1440,500xe" filled="t" fillcolor="#F7F9FF" stroked="f">
              <v:path arrowok="t"/>
              <v:fill/>
            </v:shape>
            <v:shape style="position:absolute;left:4081;top:255;width:264;height:245" coordorigin="4081,255" coordsize="264,245" path="m4081,500l4345,500,4345,255,4081,255,4081,500xe" filled="t" fillcolor="#E3E3FF" stroked="f">
              <v:path arrowok="t"/>
              <v:fill/>
            </v:shape>
            <v:shape style="position:absolute;left:4345;top:255;width:660;height:245" coordorigin="4345,255" coordsize="660,245" path="m4345,500l5005,500,5005,255,4345,255,4345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"brown"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rPr>
          <w:rFonts w:cs="Courier New" w:hAnsi="Courier New" w:eastAsia="Courier New" w:ascii="Courier New"/>
          <w:i/>
          <w:sz w:val="22"/>
          <w:szCs w:val="22"/>
        </w:rPr>
        <w:t>print_r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i/>
          <w:sz w:val="22"/>
          <w:szCs w:val="22"/>
        </w:rPr>
        <w:t>array_slice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//Output: Array ( [0] =&gt; blue [1] =&gt; yellow [2] =&gt; brown )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Rearrange Arrays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59"/>
        <w:ind w:left="100" w:right="118"/>
      </w:pPr>
      <w:r>
        <w:rPr>
          <w:rFonts w:cs="Calibri" w:hAnsi="Calibri" w:eastAsia="Calibri" w:ascii="Calibri"/>
          <w:color w:val="FF0000"/>
          <w:sz w:val="22"/>
          <w:szCs w:val="22"/>
        </w:rPr>
        <w:t>PHP has many built in function to reorder array base on element value. The arrays can be sorted in</w:t>
      </w:r>
      <w:r>
        <w:rPr>
          <w:rFonts w:cs="Calibri" w:hAnsi="Calibri" w:eastAsia="Calibri" w:ascii="Calibri"/>
          <w:color w:val="FF0000"/>
          <w:sz w:val="22"/>
          <w:szCs w:val="22"/>
        </w:rPr>
        <w:t> alphabetical order ascending and descending, numerical order from largest to smallest or smaller to</w:t>
      </w:r>
      <w:r>
        <w:rPr>
          <w:rFonts w:cs="Calibri" w:hAnsi="Calibri" w:eastAsia="Calibri" w:ascii="Calibri"/>
          <w:color w:val="FF0000"/>
          <w:sz w:val="22"/>
          <w:szCs w:val="22"/>
        </w:rPr>
        <w:t> largest. Array can also be sort by key value and number element value.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15"/>
        <w:ind w:left="46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rbel" w:hAnsi="Corbel" w:eastAsia="Corbel" w:ascii="Corbel"/>
          <w:color w:val="DC133B"/>
          <w:w w:val="100"/>
          <w:sz w:val="22"/>
          <w:szCs w:val="22"/>
        </w:rPr>
        <w:t>sort() </w:t>
      </w:r>
      <w:r>
        <w:rPr>
          <w:rFonts w:cs="Corbel" w:hAnsi="Corbel" w:eastAsia="Corbel" w:ascii="Corbel"/>
          <w:color w:val="000000"/>
          <w:w w:val="100"/>
          <w:sz w:val="22"/>
          <w:szCs w:val="22"/>
        </w:rPr>
        <w:t>- sort arrays in ascending order</w:t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3"/>
        <w:ind w:left="46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rbel" w:hAnsi="Corbel" w:eastAsia="Corbel" w:ascii="Corbel"/>
          <w:color w:val="DC133B"/>
          <w:w w:val="100"/>
          <w:sz w:val="22"/>
          <w:szCs w:val="22"/>
        </w:rPr>
        <w:t>rsort() </w:t>
      </w:r>
      <w:r>
        <w:rPr>
          <w:rFonts w:cs="Corbel" w:hAnsi="Corbel" w:eastAsia="Corbel" w:ascii="Corbel"/>
          <w:color w:val="000000"/>
          <w:w w:val="100"/>
          <w:sz w:val="22"/>
          <w:szCs w:val="22"/>
        </w:rPr>
        <w:t>- sort arrays in descending order</w:t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3"/>
        <w:ind w:left="460"/>
      </w:pPr>
      <w:r>
        <w:pict>
          <v:group style="position:absolute;margin-left:107.52pt;margin-top:-27.3511pt;width:34.6pt;height:81.664pt;mso-position-horizontal-relative:page;mso-position-vertical-relative:paragraph;z-index:-1179" coordorigin="2150,-547" coordsize="692,1633">
            <v:shape style="position:absolute;left:2160;top:-537;width:490;height:272" coordorigin="2160,-537" coordsize="490,272" path="m2160,-265l2650,-265,2650,-537,2160,-537,2160,-265xe" filled="t" fillcolor="#F0F0F0" stroked="f">
              <v:path arrowok="t"/>
              <v:fill/>
            </v:shape>
            <v:shape style="position:absolute;left:2160;top:-268;width:564;height:271" coordorigin="2160,-268" coordsize="564,271" path="m2160,3l2724,3,2724,-268,2160,-268,2160,3xe" filled="t" fillcolor="#F0F0F0" stroked="f">
              <v:path arrowok="t"/>
              <v:fill/>
            </v:shape>
            <v:shape style="position:absolute;left:2160;top:1;width:598;height:271" coordorigin="2160,1" coordsize="598,271" path="m2160,272l2758,272,2758,1,2160,1,2160,272xe" filled="t" fillcolor="#F0F0F0" stroked="f">
              <v:path arrowok="t"/>
              <v:fill/>
            </v:shape>
            <v:shape style="position:absolute;left:2160;top:270;width:598;height:271" coordorigin="2160,270" coordsize="598,271" path="m2160,541l2758,541,2758,270,2160,270,2160,541xe" filled="t" fillcolor="#F0F0F0" stroked="f">
              <v:path arrowok="t"/>
              <v:fill/>
            </v:shape>
            <v:shape style="position:absolute;left:2160;top:539;width:672;height:271" coordorigin="2160,539" coordsize="672,271" path="m2160,810l2832,810,2832,539,2160,539,2160,810xe" filled="t" fillcolor="#F0F0F0" stroked="f">
              <v:path arrowok="t"/>
              <v:fill/>
            </v:shape>
            <v:shape style="position:absolute;left:2160;top:805;width:672;height:271" coordorigin="2160,805" coordsize="672,271" path="m2160,1076l2832,1076,2832,805,2160,805,2160,1076xe" filled="t" fillcolor="#F0F0F0" stroked="f">
              <v:path arrowok="t"/>
              <v:fill/>
            </v:shape>
            <w10:wrap type="none"/>
          </v:group>
        </w:pict>
      </w: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rbel" w:hAnsi="Corbel" w:eastAsia="Corbel" w:ascii="Corbel"/>
          <w:color w:val="DC133B"/>
          <w:w w:val="100"/>
          <w:sz w:val="22"/>
          <w:szCs w:val="22"/>
        </w:rPr>
        <w:t>asort() </w:t>
      </w:r>
      <w:r>
        <w:rPr>
          <w:rFonts w:cs="Corbel" w:hAnsi="Corbel" w:eastAsia="Corbel" w:ascii="Corbel"/>
          <w:color w:val="000000"/>
          <w:w w:val="100"/>
          <w:sz w:val="22"/>
          <w:szCs w:val="22"/>
        </w:rPr>
        <w:t>- sort associative arrays in ascending order, according to the value</w:t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3"/>
        <w:ind w:left="46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rbel" w:hAnsi="Corbel" w:eastAsia="Corbel" w:ascii="Corbel"/>
          <w:color w:val="DC133B"/>
          <w:w w:val="100"/>
          <w:sz w:val="22"/>
          <w:szCs w:val="22"/>
        </w:rPr>
        <w:t>ksort() </w:t>
      </w:r>
      <w:r>
        <w:rPr>
          <w:rFonts w:cs="Corbel" w:hAnsi="Corbel" w:eastAsia="Corbel" w:ascii="Corbel"/>
          <w:color w:val="000000"/>
          <w:w w:val="100"/>
          <w:sz w:val="22"/>
          <w:szCs w:val="22"/>
        </w:rPr>
        <w:t>- sort associative arrays in ascending order, according to the key</w:t>
      </w:r>
    </w:p>
    <w:p>
      <w:pPr>
        <w:rPr>
          <w:rFonts w:cs="Corbel" w:hAnsi="Corbel" w:eastAsia="Corbel" w:ascii="Corbel"/>
          <w:sz w:val="22"/>
          <w:szCs w:val="22"/>
        </w:rPr>
        <w:jc w:val="left"/>
        <w:spacing w:before="3"/>
        <w:ind w:left="46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rbel" w:hAnsi="Corbel" w:eastAsia="Corbel" w:ascii="Corbel"/>
          <w:color w:val="DC133B"/>
          <w:w w:val="100"/>
          <w:sz w:val="22"/>
          <w:szCs w:val="22"/>
        </w:rPr>
        <w:t>arsort() </w:t>
      </w:r>
      <w:r>
        <w:rPr>
          <w:rFonts w:cs="Corbel" w:hAnsi="Corbel" w:eastAsia="Corbel" w:ascii="Corbel"/>
          <w:color w:val="000000"/>
          <w:w w:val="100"/>
          <w:sz w:val="22"/>
          <w:szCs w:val="22"/>
        </w:rPr>
        <w:t>- sort associative arrays in descending order, according to the value</w:t>
      </w:r>
    </w:p>
    <w:p>
      <w:pPr>
        <w:rPr>
          <w:rFonts w:cs="Corbel" w:hAnsi="Corbel" w:eastAsia="Corbel" w:ascii="Corbel"/>
          <w:sz w:val="22"/>
          <w:szCs w:val="22"/>
        </w:rPr>
        <w:jc w:val="left"/>
        <w:ind w:left="46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Corbel" w:hAnsi="Corbel" w:eastAsia="Corbel" w:ascii="Corbel"/>
          <w:color w:val="DC133B"/>
          <w:w w:val="100"/>
          <w:sz w:val="22"/>
          <w:szCs w:val="22"/>
        </w:rPr>
        <w:t>krsort() </w:t>
      </w:r>
      <w:r>
        <w:rPr>
          <w:rFonts w:cs="Corbel" w:hAnsi="Corbel" w:eastAsia="Corbel" w:ascii="Corbel"/>
          <w:color w:val="000000"/>
          <w:w w:val="100"/>
          <w:sz w:val="22"/>
          <w:szCs w:val="22"/>
        </w:rPr>
        <w:t>- sort associative arrays in descending order, according to the key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Code: //Ascending order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0.582285pt;width:265.046pt;height:26.08pt;mso-position-horizontal-relative:page;mso-position-vertical-relative:paragraph;z-index:-1178" coordorigin="1430,-12" coordsize="5301,522">
            <v:shape style="position:absolute;left:1440;top:-2;width:660;height:252" coordorigin="1440,-2" coordsize="660,252" path="m1440,250l2100,250,2100,-2,1440,-2,1440,250xe" filled="t" fillcolor="#FFE3FF" stroked="f">
              <v:path arrowok="t"/>
              <v:fill/>
            </v:shape>
            <v:shape style="position:absolute;left:2100;top:-2;width:4621;height:252" coordorigin="2100,-2" coordsize="4621,252" path="m2100,250l6721,250,6721,-2,2100,-2,2100,250xe" filled="t" fillcolor="#F7F9FF" stroked="f">
              <v:path arrowok="t"/>
              <v:fill/>
            </v:shape>
            <v:shape style="position:absolute;left:1440;top:255;width:660;height:245" coordorigin="1440,255" coordsize="660,245" path="m1440,500l2100,500,2100,255,1440,255,1440,500xe" filled="t" fillcolor="#F7F9FF" stroked="f">
              <v:path arrowok="t"/>
              <v:fill/>
            </v:shape>
            <v:shape style="position:absolute;left:2100;top:255;width:660;height:245" coordorigin="2100,255" coordsize="660,245" path="m2100,500l2760,500,2760,255,2100,255,2100,500xe" filled="t" fillcolor="#FFE3FF" stroked="f">
              <v:path arrowok="t"/>
              <v:fill/>
            </v:shape>
            <v:shape style="position:absolute;left:2760;top:255;width:264;height:245" coordorigin="2760,255" coordsize="264,245" path="m2760,500l3024,500,3024,255,2760,255,2760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"Volvo"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"BMW"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i/>
          <w:position w:val="1"/>
          <w:sz w:val="22"/>
          <w:szCs w:val="22"/>
        </w:rPr>
        <w:t>sort</w:t>
      </w:r>
      <w:r>
        <w:rPr>
          <w:rFonts w:cs="Courier New" w:hAnsi="Courier New" w:eastAsia="Courier New" w:ascii="Courier New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$clength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count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for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$x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$x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&lt;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$clength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++) {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center"/>
        <w:spacing w:lineRule="exact" w:line="240"/>
        <w:ind w:left="592" w:right="6535"/>
        <w:sectPr>
          <w:pgSz w:w="12240" w:h="15840"/>
          <w:pgMar w:top="1340" w:bottom="280" w:left="1340" w:right="1720"/>
        </w:sectPr>
      </w:pPr>
      <w:r>
        <w:pict>
          <v:group style="position:absolute;margin-left:71.524pt;margin-top:-25.1592pt;width:225.42pt;height:38.076pt;mso-position-horizontal-relative:page;mso-position-vertical-relative:paragraph;z-index:-1177" coordorigin="1430,-503" coordsize="4508,762">
            <v:shape style="position:absolute;left:1440;top:-493;width:2244;height:245" coordorigin="1440,-493" coordsize="2244,245" path="m1440,-248l3684,-248,3684,-493,1440,-493,1440,-248xe" filled="t" fillcolor="#F7F9FF" stroked="f">
              <v:path arrowok="t"/>
              <v:fill/>
            </v:shape>
            <v:shape style="position:absolute;left:3684;top:-493;width:660;height:245" coordorigin="3684,-493" coordsize="660,245" path="m3684,-248l4345,-248,4345,-493,3684,-493,3684,-248xe" filled="t" fillcolor="#E3E3FF" stroked="f">
              <v:path arrowok="t"/>
              <v:fill/>
            </v:shape>
            <v:shape style="position:absolute;left:4345;top:-493;width:264;height:245" coordorigin="4345,-493" coordsize="264,245" path="m4345,-248l4609,-248,4609,-493,4345,-493,4345,-248xe" filled="t" fillcolor="#F7F9FF" stroked="f">
              <v:path arrowok="t"/>
              <v:fill/>
            </v:shape>
            <v:shape style="position:absolute;left:1440;top:-251;width:4488;height:252" coordorigin="1440,-251" coordsize="4488,252" path="m1440,1l5929,1,5929,-251,1440,-251,1440,1xe" filled="t" fillcolor="#F7F9FF" stroked="f">
              <v:path arrowok="t"/>
              <v:fill/>
            </v:shape>
            <v:shape style="position:absolute;left:1440;top:-4;width:1188;height:252" coordorigin="1440,-4" coordsize="1188,252" path="m1440,248l2628,248,2628,-4,1440,-4,1440,248xe" filled="t" fillcolor="#F7F9FF" stroked="f">
              <v:path arrowok="t"/>
              <v:fill/>
            </v:shape>
            <v:shape style="position:absolute;left:2628;top:-4;width:660;height:252" coordorigin="2628,-4" coordsize="660,252" path="m2628,248l3288,248,3288,-4,2628,-4,2628,248xe" filled="t" fillcolor="#E3E3FF" stroked="f">
              <v:path arrowok="t"/>
              <v:fill/>
            </v:shape>
            <v:shape style="position:absolute;left:3288;top:-4;width:660;height:252" coordorigin="3288,-4" coordsize="660,252" path="m3288,248l3949,248,3949,-4,3288,-4,3288,24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7"/>
        <w:ind w:left="628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"&lt;br&gt;"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8" w:lineRule="exact" w:line="240"/>
        <w:ind w:left="100"/>
      </w:pPr>
      <w:r>
        <w:pict>
          <v:group style="position:absolute;margin-left:71.524pt;margin-top:-13.0463pt;width:106.6pt;height:26.104pt;mso-position-horizontal-relative:page;mso-position-vertical-relative:paragraph;z-index:-1176" coordorigin="1430,-261" coordsize="2132,522">
            <v:shape style="position:absolute;left:1440;top:-251;width:2112;height:252" coordorigin="1440,-251" coordsize="2112,252" path="m1440,2l3552,2,3552,-251,1440,-251,1440,2xe" filled="t" fillcolor="#F7F9FF" stroked="f">
              <v:path arrowok="t"/>
              <v:fill/>
            </v:shape>
            <v:shape style="position:absolute;left:1440;top:14;width:132;height:238" coordorigin="1440,14" coordsize="132,238" path="m1440,251l1572,251,1572,14,1440,14,1440,25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1"/>
          <w:sz w:val="22"/>
          <w:szCs w:val="22"/>
        </w:rPr>
        <w:t>}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z w:val="22"/>
          <w:szCs w:val="22"/>
        </w:rPr>
        <w:t>//Output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02"/>
        <w:ind w:left="100" w:right="8480"/>
      </w:pPr>
      <w:r>
        <w:rPr>
          <w:rFonts w:cs="Calibri" w:hAnsi="Calibri" w:eastAsia="Calibri" w:ascii="Calibri"/>
          <w:sz w:val="22"/>
          <w:szCs w:val="22"/>
        </w:rPr>
        <w:t>BMW</w:t>
      </w:r>
      <w:r>
        <w:rPr>
          <w:rFonts w:cs="Calibri" w:hAnsi="Calibri" w:eastAsia="Calibri" w:ascii="Calibri"/>
          <w:sz w:val="22"/>
          <w:szCs w:val="22"/>
        </w:rPr>
        <w:t> Toyota</w:t>
      </w:r>
      <w:r>
        <w:rPr>
          <w:rFonts w:cs="Calibri" w:hAnsi="Calibri" w:eastAsia="Calibri" w:ascii="Calibri"/>
          <w:sz w:val="22"/>
          <w:szCs w:val="22"/>
        </w:rPr>
        <w:t> Volvo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100"/>
      </w:pPr>
      <w:r>
        <w:rPr>
          <w:rFonts w:cs="Calibri" w:hAnsi="Calibri" w:eastAsia="Calibri" w:ascii="Calibri"/>
          <w:sz w:val="22"/>
          <w:szCs w:val="22"/>
        </w:rPr>
        <w:t>Sample Code: //Descending order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0.582285pt;width:265.05pt;height:26.08pt;mso-position-horizontal-relative:page;mso-position-vertical-relative:paragraph;z-index:-1175" coordorigin="1430,-12" coordsize="5301,522">
            <v:shape style="position:absolute;left:1440;top:-2;width:5281;height:252" coordorigin="1440,-2" coordsize="5281,252" path="m1440,250l6721,250,6721,-2,1440,-2,1440,250xe" filled="t" fillcolor="#F7F9FF" stroked="f">
              <v:path arrowok="t"/>
              <v:fill/>
            </v:shape>
            <v:shape style="position:absolute;left:1440;top:255;width:1716;height:245" coordorigin="1440,255" coordsize="1716,245" path="m1440,500l3156,500,3156,255,1440,255,1440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"Volvo"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"BMW"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i/>
          <w:position w:val="1"/>
          <w:sz w:val="22"/>
          <w:szCs w:val="22"/>
        </w:rPr>
        <w:t>rsort</w:t>
      </w:r>
      <w:r>
        <w:rPr>
          <w:rFonts w:cs="Courier New" w:hAnsi="Courier New" w:eastAsia="Courier New" w:ascii="Courier New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$clength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count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for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$x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$x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&lt;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$clength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++) {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pict>
          <v:group style="position:absolute;margin-left:71.524pt;margin-top:-25.2063pt;width:225.42pt;height:63.184pt;mso-position-horizontal-relative:page;mso-position-vertical-relative:paragraph;z-index:-1174" coordorigin="1430,-504" coordsize="4508,1264">
            <v:shape style="position:absolute;left:1440;top:-494;width:3168;height:245" coordorigin="1440,-494" coordsize="3168,245" path="m1440,-249l4609,-249,4609,-494,1440,-494,1440,-249xe" filled="t" fillcolor="#F7F9FF" stroked="f">
              <v:path arrowok="t"/>
              <v:fill/>
            </v:shape>
            <v:shape style="position:absolute;left:1440;top:-251;width:4488;height:252" coordorigin="1440,-251" coordsize="4488,252" path="m1440,1l5929,1,5929,-251,1440,-251,1440,1xe" filled="t" fillcolor="#F7F9FF" stroked="f">
              <v:path arrowok="t"/>
              <v:fill/>
            </v:shape>
            <v:shape style="position:absolute;left:1440;top:-2;width:2508;height:252" coordorigin="1440,-2" coordsize="2508,252" path="m1440,250l3949,250,3949,-2,1440,-2,1440,250xe" filled="t" fillcolor="#F7F9FF" stroked="f">
              <v:path arrowok="t"/>
              <v:fill/>
            </v:shape>
            <v:shape style="position:absolute;left:1440;top:248;width:2112;height:252" coordorigin="1440,248" coordsize="2112,252" path="m1440,500l3552,500,3552,248,1440,248,1440,500xe" filled="t" fillcolor="#F7F9FF" stroked="f">
              <v:path arrowok="t"/>
              <v:fill/>
            </v:shape>
            <v:shape style="position:absolute;left:1440;top:512;width:132;height:238" coordorigin="1440,512" coordsize="132,238" path="m1440,750l1572,750,1572,512,1440,512,1440,75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$x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</w:pP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"&lt;br&gt;"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5"/>
        <w:ind w:left="100"/>
      </w:pPr>
      <w:r>
        <w:rPr>
          <w:rFonts w:cs="Courier New" w:hAnsi="Courier New" w:eastAsia="Courier New" w:ascii="Courier New"/>
          <w:sz w:val="22"/>
          <w:szCs w:val="22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//Output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00" w:right="8480"/>
      </w:pPr>
      <w:r>
        <w:rPr>
          <w:rFonts w:cs="Calibri" w:hAnsi="Calibri" w:eastAsia="Calibri" w:ascii="Calibri"/>
          <w:sz w:val="22"/>
          <w:szCs w:val="22"/>
        </w:rPr>
        <w:t>Volvo</w:t>
      </w:r>
      <w:r>
        <w:rPr>
          <w:rFonts w:cs="Calibri" w:hAnsi="Calibri" w:eastAsia="Calibri" w:ascii="Calibri"/>
          <w:sz w:val="22"/>
          <w:szCs w:val="22"/>
        </w:rPr>
        <w:t> Toyota</w:t>
      </w:r>
      <w:r>
        <w:rPr>
          <w:rFonts w:cs="Calibri" w:hAnsi="Calibri" w:eastAsia="Calibri" w:ascii="Calibri"/>
          <w:sz w:val="22"/>
          <w:szCs w:val="22"/>
        </w:rPr>
        <w:t> BMW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Merging Arrays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59"/>
        <w:ind w:left="100" w:right="74"/>
      </w:pPr>
      <w:r>
        <w:rPr>
          <w:rFonts w:cs="Calibri" w:hAnsi="Calibri" w:eastAsia="Calibri" w:ascii="Calibri"/>
          <w:sz w:val="22"/>
          <w:szCs w:val="22"/>
        </w:rPr>
        <w:t>The built in PHP function array_merge() will merge one or more arrays together. If two or more array</w:t>
      </w:r>
      <w:r>
        <w:rPr>
          <w:rFonts w:cs="Calibri" w:hAnsi="Calibri" w:eastAsia="Calibri" w:ascii="Calibri"/>
          <w:sz w:val="22"/>
          <w:szCs w:val="22"/>
        </w:rPr>
        <w:t> elements have the same key, the last one overrides the others.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Syntax: </w:t>
      </w:r>
      <w:r>
        <w:rPr>
          <w:rFonts w:cs="Consolas" w:hAnsi="Consolas" w:eastAsia="Consolas" w:ascii="Consolas"/>
          <w:sz w:val="22"/>
          <w:szCs w:val="22"/>
        </w:rPr>
        <w:t>array_merge(</w:t>
      </w:r>
      <w:r>
        <w:rPr>
          <w:rFonts w:cs="Consolas" w:hAnsi="Consolas" w:eastAsia="Consolas" w:ascii="Consolas"/>
          <w:i/>
          <w:sz w:val="22"/>
          <w:szCs w:val="22"/>
        </w:rPr>
        <w:t>array1,array2,array3...</w:t>
      </w:r>
      <w:r>
        <w:rPr>
          <w:rFonts w:cs="Consolas" w:hAnsi="Consolas" w:eastAsia="Consolas" w:ascii="Consolas"/>
          <w:sz w:val="22"/>
          <w:szCs w:val="22"/>
        </w:rPr>
        <w:t>)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21.28pt;height:65.28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code: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ind w:left="100"/>
      </w:pPr>
      <w:r>
        <w:rPr>
          <w:rFonts w:cs="Consolas" w:hAnsi="Consolas" w:eastAsia="Consolas" w:ascii="Consolas"/>
          <w:sz w:val="22"/>
          <w:szCs w:val="22"/>
        </w:rPr>
        <w:t>$a1=</w:t>
      </w:r>
      <w:r>
        <w:rPr>
          <w:rFonts w:cs="Consolas" w:hAnsi="Consolas" w:eastAsia="Consolas" w:ascii="Consolas"/>
          <w:color w:val="0000CD"/>
          <w:sz w:val="22"/>
          <w:szCs w:val="22"/>
        </w:rPr>
        <w:t>array</w:t>
      </w:r>
      <w:r>
        <w:rPr>
          <w:rFonts w:cs="Consolas" w:hAnsi="Consolas" w:eastAsia="Consolas" w:ascii="Consolas"/>
          <w:color w:val="000000"/>
          <w:sz w:val="22"/>
          <w:szCs w:val="22"/>
        </w:rPr>
        <w:t>(</w:t>
      </w:r>
      <w:r>
        <w:rPr>
          <w:rFonts w:cs="Consolas" w:hAnsi="Consolas" w:eastAsia="Consolas" w:ascii="Consolas"/>
          <w:color w:val="A42A2A"/>
          <w:sz w:val="22"/>
          <w:szCs w:val="22"/>
        </w:rPr>
        <w:t>"a"</w:t>
      </w:r>
      <w:r>
        <w:rPr>
          <w:rFonts w:cs="Consolas" w:hAnsi="Consolas" w:eastAsia="Consolas" w:ascii="Consolas"/>
          <w:color w:val="000000"/>
          <w:sz w:val="22"/>
          <w:szCs w:val="22"/>
        </w:rPr>
        <w:t>=&gt;</w:t>
      </w:r>
      <w:r>
        <w:rPr>
          <w:rFonts w:cs="Consolas" w:hAnsi="Consolas" w:eastAsia="Consolas" w:ascii="Consolas"/>
          <w:color w:val="A42A2A"/>
          <w:sz w:val="22"/>
          <w:szCs w:val="22"/>
        </w:rPr>
        <w:t>"red"</w:t>
      </w:r>
      <w:r>
        <w:rPr>
          <w:rFonts w:cs="Consolas" w:hAnsi="Consolas" w:eastAsia="Consolas" w:ascii="Consolas"/>
          <w:color w:val="000000"/>
          <w:sz w:val="22"/>
          <w:szCs w:val="22"/>
        </w:rPr>
        <w:t>,</w:t>
      </w:r>
      <w:r>
        <w:rPr>
          <w:rFonts w:cs="Consolas" w:hAnsi="Consolas" w:eastAsia="Consolas" w:ascii="Consolas"/>
          <w:color w:val="A42A2A"/>
          <w:sz w:val="22"/>
          <w:szCs w:val="22"/>
        </w:rPr>
        <w:t>"b"</w:t>
      </w:r>
      <w:r>
        <w:rPr>
          <w:rFonts w:cs="Consolas" w:hAnsi="Consolas" w:eastAsia="Consolas" w:ascii="Consolas"/>
          <w:color w:val="000000"/>
          <w:sz w:val="22"/>
          <w:szCs w:val="22"/>
        </w:rPr>
        <w:t>=&gt;</w:t>
      </w:r>
      <w:r>
        <w:rPr>
          <w:rFonts w:cs="Consolas" w:hAnsi="Consolas" w:eastAsia="Consolas" w:ascii="Consolas"/>
          <w:color w:val="A42A2A"/>
          <w:sz w:val="22"/>
          <w:szCs w:val="22"/>
        </w:rPr>
        <w:t>"green"</w:t>
      </w:r>
      <w:r>
        <w:rPr>
          <w:rFonts w:cs="Consolas" w:hAnsi="Consolas" w:eastAsia="Consolas" w:ascii="Consolas"/>
          <w:color w:val="000000"/>
          <w:sz w:val="22"/>
          <w:szCs w:val="22"/>
        </w:rPr>
        <w:t>);</w:t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21"/>
        <w:ind w:left="100"/>
      </w:pPr>
      <w:r>
        <w:rPr>
          <w:rFonts w:cs="Consolas" w:hAnsi="Consolas" w:eastAsia="Consolas" w:ascii="Consolas"/>
          <w:sz w:val="22"/>
          <w:szCs w:val="22"/>
        </w:rPr>
        <w:t>$a2=</w:t>
      </w:r>
      <w:r>
        <w:rPr>
          <w:rFonts w:cs="Consolas" w:hAnsi="Consolas" w:eastAsia="Consolas" w:ascii="Consolas"/>
          <w:color w:val="0000CD"/>
          <w:sz w:val="22"/>
          <w:szCs w:val="22"/>
        </w:rPr>
        <w:t>array</w:t>
      </w:r>
      <w:r>
        <w:rPr>
          <w:rFonts w:cs="Consolas" w:hAnsi="Consolas" w:eastAsia="Consolas" w:ascii="Consolas"/>
          <w:color w:val="000000"/>
          <w:sz w:val="22"/>
          <w:szCs w:val="22"/>
        </w:rPr>
        <w:t>(</w:t>
      </w:r>
      <w:r>
        <w:rPr>
          <w:rFonts w:cs="Consolas" w:hAnsi="Consolas" w:eastAsia="Consolas" w:ascii="Consolas"/>
          <w:color w:val="A42A2A"/>
          <w:sz w:val="22"/>
          <w:szCs w:val="22"/>
        </w:rPr>
        <w:t>"c"</w:t>
      </w:r>
      <w:r>
        <w:rPr>
          <w:rFonts w:cs="Consolas" w:hAnsi="Consolas" w:eastAsia="Consolas" w:ascii="Consolas"/>
          <w:color w:val="000000"/>
          <w:sz w:val="22"/>
          <w:szCs w:val="22"/>
        </w:rPr>
        <w:t>=&gt;</w:t>
      </w:r>
      <w:r>
        <w:rPr>
          <w:rFonts w:cs="Consolas" w:hAnsi="Consolas" w:eastAsia="Consolas" w:ascii="Consolas"/>
          <w:color w:val="A42A2A"/>
          <w:sz w:val="22"/>
          <w:szCs w:val="22"/>
        </w:rPr>
        <w:t>"blue"</w:t>
      </w:r>
      <w:r>
        <w:rPr>
          <w:rFonts w:cs="Consolas" w:hAnsi="Consolas" w:eastAsia="Consolas" w:ascii="Consolas"/>
          <w:color w:val="000000"/>
          <w:sz w:val="22"/>
          <w:szCs w:val="22"/>
        </w:rPr>
        <w:t>,</w:t>
      </w:r>
      <w:r>
        <w:rPr>
          <w:rFonts w:cs="Consolas" w:hAnsi="Consolas" w:eastAsia="Consolas" w:ascii="Consolas"/>
          <w:color w:val="A42A2A"/>
          <w:sz w:val="22"/>
          <w:szCs w:val="22"/>
        </w:rPr>
        <w:t>"b"</w:t>
      </w:r>
      <w:r>
        <w:rPr>
          <w:rFonts w:cs="Consolas" w:hAnsi="Consolas" w:eastAsia="Consolas" w:ascii="Consolas"/>
          <w:color w:val="000000"/>
          <w:sz w:val="22"/>
          <w:szCs w:val="22"/>
        </w:rPr>
        <w:t>=&gt;</w:t>
      </w:r>
      <w:r>
        <w:rPr>
          <w:rFonts w:cs="Consolas" w:hAnsi="Consolas" w:eastAsia="Consolas" w:ascii="Consolas"/>
          <w:color w:val="A42A2A"/>
          <w:sz w:val="22"/>
          <w:szCs w:val="22"/>
        </w:rPr>
        <w:t>"yellow"</w:t>
      </w:r>
      <w:r>
        <w:rPr>
          <w:rFonts w:cs="Consolas" w:hAnsi="Consolas" w:eastAsia="Consolas" w:ascii="Consolas"/>
          <w:color w:val="000000"/>
          <w:sz w:val="22"/>
          <w:szCs w:val="22"/>
        </w:rPr>
        <w:t>);</w:t>
      </w:r>
    </w:p>
    <w:p>
      <w:pPr>
        <w:rPr>
          <w:rFonts w:cs="Consolas" w:hAnsi="Consolas" w:eastAsia="Consolas" w:ascii="Consolas"/>
          <w:sz w:val="22"/>
          <w:szCs w:val="22"/>
        </w:rPr>
        <w:jc w:val="left"/>
        <w:spacing w:before="21"/>
        <w:ind w:left="100"/>
        <w:sectPr>
          <w:pgSz w:w="12240" w:h="15840"/>
          <w:pgMar w:top="1360" w:bottom="280" w:left="1340" w:right="1660"/>
        </w:sectPr>
      </w:pPr>
      <w:r>
        <w:rPr>
          <w:rFonts w:cs="Consolas" w:hAnsi="Consolas" w:eastAsia="Consolas" w:ascii="Consolas"/>
          <w:sz w:val="22"/>
          <w:szCs w:val="22"/>
        </w:rPr>
        <w:t>print_r(array_merge($a1,$a2));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9"/>
        <w:ind w:left="100"/>
      </w:pPr>
      <w:r>
        <w:rPr>
          <w:rFonts w:cs="Calibri" w:hAnsi="Calibri" w:eastAsia="Calibri" w:ascii="Calibri"/>
          <w:sz w:val="22"/>
          <w:szCs w:val="22"/>
        </w:rPr>
        <w:t>Arrays Difference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 w:lineRule="auto" w:line="258"/>
        <w:ind w:left="100" w:right="101"/>
      </w:pPr>
      <w:r>
        <w:rPr>
          <w:rFonts w:cs="Calibri" w:hAnsi="Calibri" w:eastAsia="Calibri" w:ascii="Calibri"/>
          <w:sz w:val="22"/>
          <w:szCs w:val="22"/>
        </w:rPr>
        <w:t>If two arrays need to be compared to each other, PHP offers a few different function to compare arrays.</w:t>
      </w:r>
      <w:r>
        <w:rPr>
          <w:rFonts w:cs="Calibri" w:hAnsi="Calibri" w:eastAsia="Calibri" w:ascii="Calibri"/>
          <w:sz w:val="22"/>
          <w:szCs w:val="22"/>
        </w:rPr>
        <w:t> The array_diff() and array_intersect() function. The array_diff() function compares the values of two (or</w:t>
      </w:r>
      <w:r>
        <w:rPr>
          <w:rFonts w:cs="Calibri" w:hAnsi="Calibri" w:eastAsia="Calibri" w:ascii="Calibri"/>
          <w:sz w:val="22"/>
          <w:szCs w:val="22"/>
        </w:rPr>
        <w:t> more) arrays, and returns the differences. The array_diff() function compares the values of two (or</w:t>
      </w:r>
      <w:r>
        <w:rPr>
          <w:rFonts w:cs="Calibri" w:hAnsi="Calibri" w:eastAsia="Calibri" w:ascii="Calibri"/>
          <w:sz w:val="22"/>
          <w:szCs w:val="22"/>
        </w:rPr>
        <w:t> more) arrays, and return an array that contains the entries from array1 that are not present in array2 or</w:t>
      </w:r>
      <w:r>
        <w:rPr>
          <w:rFonts w:cs="Calibri" w:hAnsi="Calibri" w:eastAsia="Calibri" w:ascii="Calibri"/>
          <w:sz w:val="22"/>
          <w:szCs w:val="22"/>
        </w:rPr>
        <w:t> array3, etc. The array_intersect() function will compares the values of two (or more) arrays, and returns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" w:lineRule="auto" w:line="257"/>
        <w:ind w:left="100" w:right="71"/>
      </w:pPr>
      <w:r>
        <w:rPr>
          <w:rFonts w:cs="Calibri" w:hAnsi="Calibri" w:eastAsia="Calibri" w:ascii="Calibri"/>
          <w:sz w:val="22"/>
          <w:szCs w:val="22"/>
        </w:rPr>
        <w:t>the matches. This function compares the values of two or more arrays, and return an array that contains</w:t>
      </w:r>
      <w:r>
        <w:rPr>
          <w:rFonts w:cs="Calibri" w:hAnsi="Calibri" w:eastAsia="Calibri" w:ascii="Calibri"/>
          <w:sz w:val="22"/>
          <w:szCs w:val="22"/>
        </w:rPr>
        <w:t> the entries from array1 that are present in array2, array3, etc.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Syntax: array_diff(array1,array2,array3...);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77.56pt;height:66.72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403.67pt;height:38.56pt;mso-position-horizontal-relative:page;mso-position-vertical-relative:paragraph;z-index:-1173" coordorigin="1430,-261" coordsize="8073,771">
            <v:shape style="position:absolute;left:1440;top:-251;width:8053;height:252" coordorigin="1440,-251" coordsize="8053,252" path="m1440,1l9494,1,9494,-251,1440,-251,1440,1xe" filled="t" fillcolor="#F7F9FF" stroked="f">
              <v:path arrowok="t"/>
              <v:fill/>
            </v:shape>
            <v:shape style="position:absolute;left:1440;top:-2;width:6469;height:252" coordorigin="1440,-2" coordsize="6469,252" path="m1440,250l7909,250,7909,-2,1440,-2,1440,250xe" filled="t" fillcolor="#F7F9FF" stroked="f">
              <v:path arrowok="t"/>
              <v:fill/>
            </v:shape>
            <v:shape style="position:absolute;left:1440;top:248;width:6469;height:252" coordorigin="1440,248" coordsize="6469,252" path="m1440,500l7909,500,7909,248,1440,248,1440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"f"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"purple"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$a3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"a"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"b"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"h"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$result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array_diff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291.45pt;height:38.2pt;mso-position-horizontal-relative:page;mso-position-vertical-relative:paragraph;z-index:-1172" coordorigin="1430,-261" coordsize="5829,764">
            <v:shape style="position:absolute;left:1440;top:-251;width:4224;height:245" coordorigin="1440,-251" coordsize="4224,245" path="m1440,-6l5665,-6,5665,-251,1440,-251,1440,-6xe" filled="t" fillcolor="#F7F9FF" stroked="f">
              <v:path arrowok="t"/>
              <v:fill/>
            </v:shape>
            <v:shape style="position:absolute;left:1440;top:-2;width:2244;height:245" coordorigin="1440,-2" coordsize="2244,245" path="m1440,243l3684,243,3684,-2,1440,-2,1440,243xe" filled="t" fillcolor="#F7F9FF" stroked="f">
              <v:path arrowok="t"/>
              <v:fill/>
            </v:shape>
            <v:shape style="position:absolute;left:1440;top:255;width:5809;height:238" coordorigin="1440,255" coordsize="5809,238" path="m1440,493l7249,493,7249,255,1440,255,1440,493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2"/>
          <w:szCs w:val="22"/>
        </w:rPr>
        <w:t>print_r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$result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//Output: Array ( [b] =&gt; green [c] =&gt; blue 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Syntax: array_intersect(array1,array2,array3...);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70pt;height:66.72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$a1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"blue"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3.0623pt;width:403.67pt;height:38.59pt;mso-position-horizontal-relative:page;mso-position-vertical-relative:paragraph;z-index:-1171" coordorigin="1430,-261" coordsize="8073,772">
            <v:shape style="position:absolute;left:1440;top:-251;width:396;height:252" coordorigin="1440,-251" coordsize="396,252" path="m1440,1l1836,1,1836,-251,1440,-251,1440,1xe" filled="t" fillcolor="#FFE3FF" stroked="f">
              <v:path arrowok="t"/>
              <v:fill/>
            </v:shape>
            <v:shape style="position:absolute;left:1836;top:-251;width:7657;height:252" coordorigin="1836,-251" coordsize="7657,252" path="m1836,1l9494,1,9494,-251,1836,-251,1836,1xe" filled="t" fillcolor="#F7F9FF" stroked="f">
              <v:path arrowok="t"/>
              <v:fill/>
            </v:shape>
            <v:shape style="position:absolute;left:1440;top:-2;width:6469;height:252" coordorigin="1440,-2" coordsize="6469,252" path="m1440,250l7909,250,7909,-2,1440,-2,1440,250xe" filled="t" fillcolor="#F7F9FF" stroked="f">
              <v:path arrowok="t"/>
              <v:fill/>
            </v:shape>
            <v:shape style="position:absolute;left:1440;top:248;width:6469;height:252" coordorigin="1440,248" coordsize="6469,252" path="m1440,501l7909,501,7909,248,1440,248,1440,50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"f"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"purple"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" w:lineRule="exact" w:line="240"/>
        <w:ind w:left="100"/>
      </w:pP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$a3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</w: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"a"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"b"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"black"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"h"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=&gt;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"yellow"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$result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array_intersect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$a3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pict>
          <v:group style="position:absolute;margin-left:71.524pt;margin-top:-13.0432pt;width:245.226pt;height:38.08pt;mso-position-horizontal-relative:page;mso-position-vertical-relative:paragraph;z-index:-1170" coordorigin="1430,-261" coordsize="4905,762">
            <v:shape style="position:absolute;left:1440;top:-251;width:3168;height:245" coordorigin="1440,-251" coordsize="3168,245" path="m1440,-6l4609,-6,4609,-251,1440,-251,1440,-6xe" filled="t" fillcolor="#F7F9FF" stroked="f">
              <v:path arrowok="t"/>
              <v:fill/>
            </v:shape>
            <v:shape style="position:absolute;left:4609;top:-251;width:396;height:245" coordorigin="4609,-251" coordsize="396,245" path="m4609,-6l5005,-6,5005,-251,4609,-251,4609,-6xe" filled="t" fillcolor="#E3E3FF" stroked="f">
              <v:path arrowok="t"/>
              <v:fill/>
            </v:shape>
            <v:shape style="position:absolute;left:5005;top:-251;width:1320;height:245" coordorigin="5005,-251" coordsize="1320,245" path="m5005,-6l6325,-6,6325,-251,5005,-251,5005,-6xe" filled="t" fillcolor="#F7F9FF" stroked="f">
              <v:path arrowok="t"/>
              <v:fill/>
            </v:shape>
            <v:shape style="position:absolute;left:1440;top:-4;width:2244;height:245" coordorigin="1440,-4" coordsize="2244,245" path="m1440,241l3684,241,3684,-4,1440,-4,1440,241xe" filled="t" fillcolor="#F7F9FF" stroked="f">
              <v:path arrowok="t"/>
              <v:fill/>
            </v:shape>
            <v:shape style="position:absolute;left:1440;top:253;width:3960;height:238" coordorigin="1440,253" coordsize="3960,238" path="m1440,491l5401,491,5401,253,1440,253,1440,49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position w:val="2"/>
          <w:sz w:val="22"/>
          <w:szCs w:val="22"/>
        </w:rPr>
        <w:t>print_r</w:t>
      </w:r>
      <w:r>
        <w:rPr>
          <w:rFonts w:cs="Courier New" w:hAnsi="Courier New" w:eastAsia="Courier New" w:ascii="Courier New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$result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  <w:sectPr>
          <w:pgSz w:w="12240" w:h="15840"/>
          <w:pgMar w:top="1380" w:bottom="280" w:left="1340" w:right="1360"/>
        </w:sectPr>
      </w:pPr>
      <w:r>
        <w:rPr>
          <w:rFonts w:cs="Courier New" w:hAnsi="Courier New" w:eastAsia="Courier New" w:ascii="Courier New"/>
          <w:sz w:val="22"/>
          <w:szCs w:val="22"/>
        </w:rPr>
        <w:t>//Output: Array ( [a] =&gt; red 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7"/>
        <w:ind w:left="100"/>
      </w:pPr>
      <w:r>
        <w:rPr>
          <w:rFonts w:cs="Calibri" w:hAnsi="Calibri" w:eastAsia="Calibri" w:ascii="Calibri"/>
          <w:sz w:val="22"/>
          <w:szCs w:val="22"/>
        </w:rPr>
        <w:t>Multidimensional Arrays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7" w:lineRule="auto" w:line="258"/>
        <w:ind w:left="100" w:right="351"/>
      </w:pPr>
      <w:r>
        <w:rPr>
          <w:rFonts w:cs="Calibri" w:hAnsi="Calibri" w:eastAsia="Calibri" w:ascii="Calibri"/>
          <w:sz w:val="22"/>
          <w:szCs w:val="22"/>
        </w:rPr>
        <w:t>Elements in an array can also be an array, allowing for multidimensional arrays. Making it an array of</w:t>
      </w:r>
      <w:r>
        <w:rPr>
          <w:rFonts w:cs="Calibri" w:hAnsi="Calibri" w:eastAsia="Calibri" w:ascii="Calibri"/>
          <w:sz w:val="22"/>
          <w:szCs w:val="22"/>
        </w:rPr>
        <w:t> arrays, known as a Multidimensional Array. Multidimensional Arrays can either be index arrays or key</w:t>
      </w:r>
      <w:r>
        <w:rPr>
          <w:rFonts w:cs="Calibri" w:hAnsi="Calibri" w:eastAsia="Calibri" w:ascii="Calibri"/>
          <w:sz w:val="22"/>
          <w:szCs w:val="22"/>
        </w:rPr>
        <w:t> value associative arrays.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Dimensional Indexed Arrays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258"/>
        <w:ind w:left="100" w:right="186"/>
      </w:pPr>
      <w:r>
        <w:rPr>
          <w:rFonts w:cs="Calibri" w:hAnsi="Calibri" w:eastAsia="Calibri" w:ascii="Calibri"/>
          <w:sz w:val="22"/>
          <w:szCs w:val="22"/>
        </w:rPr>
        <w:t>Two dimensional arrays are the most common multidimensional array. The easiest way of thinking of a</w:t>
      </w:r>
      <w:r>
        <w:rPr>
          <w:rFonts w:cs="Calibri" w:hAnsi="Calibri" w:eastAsia="Calibri" w:ascii="Calibri"/>
          <w:sz w:val="22"/>
          <w:szCs w:val="22"/>
        </w:rPr>
        <w:t> two dimensional array is to think of a table with row and column headers. Where the row would be the</w:t>
      </w:r>
      <w:r>
        <w:rPr>
          <w:rFonts w:cs="Calibri" w:hAnsi="Calibri" w:eastAsia="Calibri" w:ascii="Calibri"/>
          <w:sz w:val="22"/>
          <w:szCs w:val="22"/>
        </w:rPr>
        <w:t> first index to reference and the column would be the second using the bracket notation.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Table[gallon][row];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60"/>
        <w:ind w:left="100" w:right="77"/>
      </w:pPr>
      <w:r>
        <w:rPr>
          <w:rFonts w:cs="Calibri" w:hAnsi="Calibri" w:eastAsia="Calibri" w:ascii="Calibri"/>
          <w:sz w:val="22"/>
          <w:szCs w:val="22"/>
        </w:rPr>
        <w:t>To create a multidimensional array first consider each row in a table and create a basic array. Do that for</w:t>
      </w:r>
      <w:r>
        <w:rPr>
          <w:rFonts w:cs="Calibri" w:hAnsi="Calibri" w:eastAsia="Calibri" w:ascii="Calibri"/>
          <w:sz w:val="22"/>
          <w:szCs w:val="22"/>
        </w:rPr>
        <w:t> each row. Now wrap an array() declaration around all the basic arrays separated by a comma. Now this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 w:lineRule="auto" w:line="401"/>
        <w:ind w:left="100" w:right="5091"/>
      </w:pPr>
      <w:r>
        <w:rPr>
          <w:rFonts w:cs="Calibri" w:hAnsi="Calibri" w:eastAsia="Calibri" w:ascii="Calibri"/>
          <w:sz w:val="22"/>
          <w:szCs w:val="22"/>
        </w:rPr>
        <w:t>is an array of arrays or a multidimensional array.</w:t>
      </w:r>
      <w:r>
        <w:rPr>
          <w:rFonts w:cs="Calibri" w:hAnsi="Calibri" w:eastAsia="Calibri" w:ascii="Calibri"/>
          <w:sz w:val="22"/>
          <w:szCs w:val="22"/>
        </w:rPr>
        <w:t> Sample Code // multidimensional index array :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$myArray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"one"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"two"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"three"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</w:pPr>
      <w:r>
        <w:pict>
          <v:group style="position:absolute;margin-left:71.524pt;margin-top:-25.5423pt;width:232.02pt;height:51.04pt;mso-position-horizontal-relative:page;mso-position-vertical-relative:paragraph;z-index:-1169" coordorigin="1430,-511" coordsize="4640,1021">
            <v:shape style="position:absolute;left:1440;top:-501;width:1056;height:252" coordorigin="1440,-501" coordsize="1056,252" path="m1440,-249l2496,-249,2496,-501,1440,-501,1440,-249xe" filled="t" fillcolor="#FFE3FF" stroked="f">
              <v:path arrowok="t"/>
              <v:fill/>
            </v:shape>
            <v:shape style="position:absolute;left:2496;top:-501;width:1188;height:252" coordorigin="2496,-501" coordsize="1188,252" path="m2496,-249l3684,-249,3684,-501,2496,-501,2496,-249xe" filled="t" fillcolor="#F7F9FF" stroked="f">
              <v:path arrowok="t"/>
              <v:fill/>
            </v:shape>
            <v:shape style="position:absolute;left:1440;top:-251;width:4620;height:252" coordorigin="1440,-251" coordsize="4620,252" path="m1440,1l6061,1,6061,-251,1440,-251,1440,1xe" filled="t" fillcolor="#F7F9FF" stroked="f">
              <v:path arrowok="t"/>
              <v:fill/>
            </v:shape>
            <v:shape style="position:absolute;left:1440;top:-2;width:4488;height:252" coordorigin="1440,-2" coordsize="4488,252" path="m1440,250l5929,250,5929,-2,1440,-2,1440,250xe" filled="t" fillcolor="#F7F9FF" stroked="f">
              <v:path arrowok="t"/>
              <v:fill/>
            </v:shape>
            <v:shape style="position:absolute;left:1440;top:262;width:264;height:238" coordorigin="1440,262" coordsize="264,238" path="m1440,500l1704,500,1704,262,1440,262,1440,50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"four"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"five"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"six" 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5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sz w:val="22"/>
          <w:szCs w:val="22"/>
        </w:rPr>
        <w:t>// To get access to the elements of the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-12.7023pt;width:278.25pt;height:50.2pt;mso-position-horizontal-relative:page;mso-position-vertical-relative:paragraph;z-index:-1168" coordorigin="1430,-254" coordsize="5565,1004">
            <v:shape style="position:absolute;left:1440;top:-244;width:5149;height:238" coordorigin="1440,-244" coordsize="5149,238" path="m1440,-6l6589,-6,6589,-244,1440,-244,1440,-6xe" filled="t" fillcolor="#F7F9FF" stroked="f">
              <v:path arrowok="t"/>
              <v:fill/>
            </v:shape>
            <v:shape style="position:absolute;left:1440;top:6;width:5545;height:238" coordorigin="1440,6" coordsize="5545,238" path="m1440,243l6985,243,6985,6,1440,6,1440,243xe" filled="t" fillcolor="#F7F9FF" stroked="f">
              <v:path arrowok="t"/>
              <v:fill/>
            </v:shape>
            <v:shape style="position:absolute;left:1440;top:253;width:3696;height:238" coordorigin="1440,253" coordsize="3696,238" path="m1440,490l5137,490,5137,253,1440,253,1440,490xe" filled="t" fillcolor="#F7F9FF" stroked="f">
              <v:path arrowok="t"/>
              <v:fill/>
            </v:shape>
            <v:shape style="position:absolute;left:1440;top:502;width:4224;height:238" coordorigin="1440,502" coordsize="4224,238" path="m1440,740l5665,740,5665,502,1440,502,1440,74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2"/>
          <w:szCs w:val="22"/>
        </w:rPr>
        <w:t>// $myArray array we must point to the two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position w:val="2"/>
          <w:sz w:val="22"/>
          <w:szCs w:val="22"/>
        </w:rPr>
        <w:t>// indices (row and column).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// Remember arrays start at zero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pict>
          <v:group style="position:absolute;margin-left:71.524pt;margin-top:1.36771pt;width:133.02pt;height:25.72pt;mso-position-horizontal-relative:page;mso-position-vertical-relative:paragraph;z-index:-1167" coordorigin="1430,27" coordsize="2660,514">
            <v:shape style="position:absolute;left:1440;top:37;width:2244;height:245" coordorigin="1440,37" coordsize="2244,245" path="m1440,282l3684,282,3684,37,1440,37,1440,282xe" filled="t" fillcolor="#F7F9FF" stroked="f">
              <v:path arrowok="t"/>
              <v:fill/>
            </v:shape>
            <v:shape style="position:absolute;left:1440;top:280;width:660;height:252" coordorigin="1440,280" coordsize="660,252" path="m1440,532l2100,532,2100,280,1440,280,1440,532xe" filled="t" fillcolor="#F7F9FF" stroked="f">
              <v:path arrowok="t"/>
              <v:fill/>
            </v:shape>
            <v:shape style="position:absolute;left:2100;top:280;width:1056;height:252" coordorigin="2100,280" coordsize="1056,252" path="m2100,532l3156,532,3156,280,2100,280,2100,532xe" filled="t" fillcolor="#E3E3FF" stroked="f">
              <v:path arrowok="t"/>
              <v:fill/>
            </v:shape>
            <v:shape style="position:absolute;left:3156;top:280;width:924;height:252" coordorigin="3156,280" coordsize="924,252" path="m3156,532l4081,532,4081,280,3156,280,3156,532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Displays "six"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$myArray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Code: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71.68pt;height:95.64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$cars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pict>
          <v:group style="position:absolute;margin-left:71.524pt;margin-top:-13.0723pt;width:192.42pt;height:88.36pt;mso-position-horizontal-relative:page;mso-position-vertical-relative:paragraph;z-index:-1166" coordorigin="1430,-261" coordsize="3848,1767">
            <v:shape style="position:absolute;left:1440;top:-251;width:660;height:252" coordorigin="1440,-251" coordsize="660,252" path="m1440,1l2100,1,2100,-251,1440,-251,1440,1xe" filled="t" fillcolor="#FFE3FF" stroked="f">
              <v:path arrowok="t"/>
              <v:fill/>
            </v:shape>
            <v:shape style="position:absolute;left:2100;top:-251;width:1056;height:252" coordorigin="2100,-251" coordsize="1056,252" path="m2100,1l3156,1,3156,-251,2100,-251,2100,1xe" filled="t" fillcolor="#F7F9FF" stroked="f">
              <v:path arrowok="t"/>
              <v:fill/>
            </v:shape>
            <v:shape style="position:absolute;left:1440;top:13;width:132;height:238" coordorigin="1440,13" coordsize="132,238" path="m1440,250l1572,250,1572,13,1440,13,1440,250xe" filled="t" fillcolor="#F7F9FF" stroked="f">
              <v:path arrowok="t"/>
              <v:fill/>
            </v:shape>
            <v:shape style="position:absolute;left:1440;top:248;width:3300;height:252" coordorigin="1440,248" coordsize="3300,252" path="m1440,500l4741,500,4741,248,1440,248,1440,500xe" filled="t" fillcolor="#F7F9FF" stroked="f">
              <v:path arrowok="t"/>
              <v:fill/>
            </v:shape>
            <v:shape style="position:absolute;left:1440;top:495;width:3036;height:252" coordorigin="1440,495" coordsize="3036,252" path="m1440,747l4477,747,4477,495,1440,495,1440,747xe" filled="t" fillcolor="#F7F9FF" stroked="f">
              <v:path arrowok="t"/>
              <v:fill/>
            </v:shape>
            <v:shape style="position:absolute;left:1440;top:745;width:2904;height:252" coordorigin="1440,745" coordsize="2904,252" path="m1440,997l4345,997,4345,745,1440,745,1440,997xe" filled="t" fillcolor="#F7F9FF" stroked="f">
              <v:path arrowok="t"/>
              <v:fill/>
            </v:shape>
            <v:shape style="position:absolute;left:1440;top:994;width:3828;height:252" coordorigin="1440,994" coordsize="3828,252" path="m1440,1246l5269,1246,5269,994,1440,994,1440,1246xe" filled="t" fillcolor="#F7F9FF" stroked="f">
              <v:path arrowok="t"/>
              <v:fill/>
            </v:shape>
            <v:shape style="position:absolute;left:1440;top:1258;width:264;height:238" coordorigin="1440,1258" coordsize="264,238" path="m1440,1496l1704,1496,1704,1258,1440,1258,1440,149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"/>
        <w:ind w:left="628" w:right="5593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"Volvo"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18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"BMW"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15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"Saab"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5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"Land Rover"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17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15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  <w:sectPr>
          <w:pgSz w:w="12240" w:h="15840"/>
          <w:pgMar w:top="1380" w:bottom="280" w:left="1340" w:right="1340"/>
        </w:sectPr>
      </w:pPr>
      <w:r>
        <w:rPr>
          <w:rFonts w:cs="Courier New" w:hAnsi="Courier New" w:eastAsia="Courier New" w:ascii="Courier New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7"/>
        <w:ind w:left="100" w:right="2177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": In stock: 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", sold: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 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".&lt;br&gt;"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": In stock: 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", sold: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pict>
          <v:group style="position:absolute;margin-left:71.524pt;margin-top:71.256pt;width:344.25pt;height:100.864pt;mso-position-horizontal-relative:page;mso-position-vertical-relative:page;z-index:-1165" coordorigin="1430,1425" coordsize="6885,2017">
            <v:shape style="position:absolute;left:1440;top:1435;width:660;height:252" coordorigin="1440,1435" coordsize="660,252" path="m1440,1688l2100,1688,2100,1435,1440,1435,1440,1688xe" filled="t" fillcolor="#F7F9FF" stroked="f">
              <v:path arrowok="t"/>
              <v:fill/>
            </v:shape>
            <v:shape style="position:absolute;left:2100;top:1435;width:660;height:252" coordorigin="2100,1435" coordsize="660,252" path="m2100,1688l2760,1688,2760,1435,2100,1435,2100,1688xe" filled="t" fillcolor="#E3E3FF" stroked="f">
              <v:path arrowok="t"/>
              <v:fill/>
            </v:shape>
            <v:shape style="position:absolute;left:2760;top:1435;width:2904;height:252" coordorigin="2760,1435" coordsize="2904,252" path="m2760,1688l5665,1688,5665,1435,2760,1435,2760,1688xe" filled="t" fillcolor="#F7F9FF" stroked="f">
              <v:path arrowok="t"/>
              <v:fill/>
            </v:shape>
            <v:shape style="position:absolute;left:5665;top:1435;width:660;height:252" coordorigin="5665,1435" coordsize="660,252" path="m5665,1688l6325,1688,6325,1435,5665,1435,5665,1688xe" filled="t" fillcolor="#E3E3FF" stroked="f">
              <v:path arrowok="t"/>
              <v:fill/>
            </v:shape>
            <v:shape style="position:absolute;left:6325;top:1435;width:1980;height:252" coordorigin="6325,1435" coordsize="1980,252" path="m6325,1688l8305,1688,8305,1435,6325,1435,6325,1688xe" filled="t" fillcolor="#F7F9FF" stroked="f">
              <v:path arrowok="t"/>
              <v:fill/>
            </v:shape>
            <v:shape style="position:absolute;left:1440;top:1685;width:264;height:252" coordorigin="1440,1685" coordsize="264,252" path="m1440,1937l1704,1937,1704,1685,1440,1685,1440,1937xe" filled="t" fillcolor="#F7F9FF" stroked="f">
              <v:path arrowok="t"/>
              <v:fill/>
            </v:shape>
            <v:shape style="position:absolute;left:1704;top:1685;width:660;height:252" coordorigin="1704,1685" coordsize="660,252" path="m1704,1937l2364,1937,2364,1685,1704,1685,1704,1937xe" filled="t" fillcolor="#E3E3FF" stroked="f">
              <v:path arrowok="t"/>
              <v:fill/>
            </v:shape>
            <v:shape style="position:absolute;left:2364;top:1685;width:1980;height:252" coordorigin="2364,1685" coordsize="1980,252" path="m2364,1937l4345,1937,4345,1685,2364,1685,2364,1937xe" filled="t" fillcolor="#F7F9FF" stroked="f">
              <v:path arrowok="t"/>
              <v:fill/>
            </v:shape>
            <v:shape style="position:absolute;left:1440;top:1935;width:660;height:252" coordorigin="1440,1935" coordsize="660,252" path="m1440,2187l2100,2187,2100,1935,1440,1935,1440,2187xe" filled="t" fillcolor="#F7F9FF" stroked="f">
              <v:path arrowok="t"/>
              <v:fill/>
            </v:shape>
            <v:shape style="position:absolute;left:2100;top:1935;width:660;height:252" coordorigin="2100,1935" coordsize="660,252" path="m2100,2187l2760,2187,2760,1935,2100,1935,2100,2187xe" filled="t" fillcolor="#E3E3FF" stroked="f">
              <v:path arrowok="t"/>
              <v:fill/>
            </v:shape>
            <v:shape style="position:absolute;left:2760;top:1935;width:2904;height:252" coordorigin="2760,1935" coordsize="2904,252" path="m2760,2187l5665,2187,5665,1935,2760,1935,2760,2187xe" filled="t" fillcolor="#F7F9FF" stroked="f">
              <v:path arrowok="t"/>
              <v:fill/>
            </v:shape>
            <v:shape style="position:absolute;left:5665;top:1935;width:660;height:252" coordorigin="5665,1935" coordsize="660,252" path="m5665,2187l6325,2187,6325,1935,5665,1935,5665,2187xe" filled="t" fillcolor="#E3E3FF" stroked="f">
              <v:path arrowok="t"/>
              <v:fill/>
            </v:shape>
            <v:shape style="position:absolute;left:6325;top:1935;width:1980;height:252" coordorigin="6325,1935" coordsize="1980,252" path="m6325,2187l8305,2187,8305,1935,6325,1935,6325,2187xe" filled="t" fillcolor="#F7F9FF" stroked="f">
              <v:path arrowok="t"/>
              <v:fill/>
            </v:shape>
            <v:shape style="position:absolute;left:1440;top:2184;width:264;height:252" coordorigin="1440,2184" coordsize="264,252" path="m1440,2436l1704,2436,1704,2184,1440,2184,1440,2436xe" filled="t" fillcolor="#F7F9FF" stroked="f">
              <v:path arrowok="t"/>
              <v:fill/>
            </v:shape>
            <v:shape style="position:absolute;left:1704;top:2184;width:660;height:252" coordorigin="1704,2184" coordsize="660,252" path="m1704,2436l2364,2436,2364,2184,1704,2184,1704,2436xe" filled="t" fillcolor="#E3E3FF" stroked="f">
              <v:path arrowok="t"/>
              <v:fill/>
            </v:shape>
            <v:shape style="position:absolute;left:2364;top:2184;width:1980;height:252" coordorigin="2364,2184" coordsize="1980,252" path="m2364,2436l4345,2436,4345,2184,2364,2184,2364,2436xe" filled="t" fillcolor="#F7F9FF" stroked="f">
              <v:path arrowok="t"/>
              <v:fill/>
            </v:shape>
            <v:shape style="position:absolute;left:1440;top:2432;width:660;height:252" coordorigin="1440,2432" coordsize="660,252" path="m1440,2684l2100,2684,2100,2432,1440,2432,1440,2684xe" filled="t" fillcolor="#F7F9FF" stroked="f">
              <v:path arrowok="t"/>
              <v:fill/>
            </v:shape>
            <v:shape style="position:absolute;left:2100;top:2432;width:660;height:252" coordorigin="2100,2432" coordsize="660,252" path="m2100,2684l2760,2684,2760,2432,2100,2432,2100,2684xe" filled="t" fillcolor="#E3E3FF" stroked="f">
              <v:path arrowok="t"/>
              <v:fill/>
            </v:shape>
            <v:shape style="position:absolute;left:2760;top:2432;width:2904;height:252" coordorigin="2760,2432" coordsize="2904,252" path="m2760,2684l5665,2684,5665,2432,2760,2432,2760,2684xe" filled="t" fillcolor="#F7F9FF" stroked="f">
              <v:path arrowok="t"/>
              <v:fill/>
            </v:shape>
            <v:shape style="position:absolute;left:5665;top:2432;width:660;height:252" coordorigin="5665,2432" coordsize="660,252" path="m5665,2684l6325,2684,6325,2432,5665,2432,5665,2684xe" filled="t" fillcolor="#E3E3FF" stroked="f">
              <v:path arrowok="t"/>
              <v:fill/>
            </v:shape>
            <v:shape style="position:absolute;left:6325;top:2432;width:1980;height:252" coordorigin="6325,2432" coordsize="1980,252" path="m6325,2684l8305,2684,8305,2432,6325,2432,6325,2684xe" filled="t" fillcolor="#F7F9FF" stroked="f">
              <v:path arrowok="t"/>
              <v:fill/>
            </v:shape>
            <v:shape style="position:absolute;left:1440;top:2681;width:264;height:252" coordorigin="1440,2681" coordsize="264,252" path="m1440,2933l1704,2933,1704,2681,1440,2681,1440,2933xe" filled="t" fillcolor="#F7F9FF" stroked="f">
              <v:path arrowok="t"/>
              <v:fill/>
            </v:shape>
            <v:shape style="position:absolute;left:1704;top:2681;width:660;height:252" coordorigin="1704,2681" coordsize="660,252" path="m1704,2933l2364,2933,2364,2681,1704,2681,1704,2933xe" filled="t" fillcolor="#E3E3FF" stroked="f">
              <v:path arrowok="t"/>
              <v:fill/>
            </v:shape>
            <v:shape style="position:absolute;left:2364;top:2681;width:1980;height:252" coordorigin="2364,2681" coordsize="1980,252" path="m2364,2933l4345,2933,4345,2681,2364,2681,2364,2933xe" filled="t" fillcolor="#F7F9FF" stroked="f">
              <v:path arrowok="t"/>
              <v:fill/>
            </v:shape>
            <v:shape style="position:absolute;left:1440;top:2931;width:660;height:252" coordorigin="1440,2931" coordsize="660,252" path="m1440,3183l2100,3183,2100,2931,1440,2931,1440,3183xe" filled="t" fillcolor="#F7F9FF" stroked="f">
              <v:path arrowok="t"/>
              <v:fill/>
            </v:shape>
            <v:shape style="position:absolute;left:2100;top:2931;width:660;height:252" coordorigin="2100,2931" coordsize="660,252" path="m2100,3183l2760,3183,2760,2931,2100,2931,2100,3183xe" filled="t" fillcolor="#E3E3FF" stroked="f">
              <v:path arrowok="t"/>
              <v:fill/>
            </v:shape>
            <v:shape style="position:absolute;left:2760;top:2931;width:2904;height:252" coordorigin="2760,2931" coordsize="2904,252" path="m2760,3183l5665,3183,5665,2931,2760,2931,2760,3183xe" filled="t" fillcolor="#F7F9FF" stroked="f">
              <v:path arrowok="t"/>
              <v:fill/>
            </v:shape>
            <v:shape style="position:absolute;left:5665;top:2931;width:660;height:252" coordorigin="5665,2931" coordsize="660,252" path="m5665,3183l6325,3183,6325,2931,5665,2931,5665,3183xe" filled="t" fillcolor="#E3E3FF" stroked="f">
              <v:path arrowok="t"/>
              <v:fill/>
            </v:shape>
            <v:shape style="position:absolute;left:6325;top:2931;width:1980;height:252" coordorigin="6325,2931" coordsize="1980,252" path="m6325,3183l8305,3183,8305,2931,6325,2931,6325,3183xe" filled="t" fillcolor="#F7F9FF" stroked="f">
              <v:path arrowok="t"/>
              <v:fill/>
            </v:shape>
            <v:shape style="position:absolute;left:1440;top:3180;width:264;height:252" coordorigin="1440,3180" coordsize="264,252" path="m1440,3432l1704,3432,1704,3180,1440,3180,1440,3432xe" filled="t" fillcolor="#F7F9FF" stroked="f">
              <v:path arrowok="t"/>
              <v:fill/>
            </v:shape>
            <v:shape style="position:absolute;left:1704;top:3180;width:660;height:252" coordorigin="1704,3180" coordsize="660,252" path="m1704,3432l2364,3432,2364,3180,1704,3180,1704,3432xe" filled="t" fillcolor="#E3E3FF" stroked="f">
              <v:path arrowok="t"/>
              <v:fill/>
            </v:shape>
            <v:shape style="position:absolute;left:2364;top:3180;width:1980;height:252" coordorigin="2364,3180" coordsize="1980,252" path="m2364,3432l4345,3432,4345,3180,2364,3180,2364,3432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".&lt;br&gt;"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": In stock: 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", sold: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".&lt;br&gt;"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 w:right="2177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": In stock: 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", sold: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 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.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$cars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].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".&lt;br&gt;"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0000CD"/>
          <w:sz w:val="22"/>
          <w:szCs w:val="22"/>
        </w:rPr>
        <w:t>for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($row = </w:t>
      </w:r>
      <w:r>
        <w:rPr>
          <w:rFonts w:cs="Courier New" w:hAnsi="Courier New" w:eastAsia="Courier New" w:ascii="Courier New"/>
          <w:color w:val="FF0000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 $row &lt; </w:t>
      </w:r>
      <w:r>
        <w:rPr>
          <w:rFonts w:cs="Courier New" w:hAnsi="Courier New" w:eastAsia="Courier New" w:ascii="Courier New"/>
          <w:color w:val="FF0000"/>
          <w:sz w:val="22"/>
          <w:szCs w:val="22"/>
        </w:rPr>
        <w:t>4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 $row++) {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9"/>
        <w:ind w:left="364"/>
      </w:pPr>
      <w:r>
        <w:rPr>
          <w:rFonts w:cs="Courier New" w:hAnsi="Courier New" w:eastAsia="Courier New" w:ascii="Courier New"/>
          <w:color w:val="0000CD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"&lt;p&gt;&lt;b&gt;Row number $row&lt;/b&gt;&lt;/p&gt;"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2"/>
        <w:ind w:left="364"/>
      </w:pPr>
      <w:r>
        <w:rPr>
          <w:rFonts w:cs="Courier New" w:hAnsi="Courier New" w:eastAsia="Courier New" w:ascii="Courier New"/>
          <w:color w:val="0000CD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"&lt;ul&gt;"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9"/>
        <w:ind w:left="364"/>
      </w:pPr>
      <w:r>
        <w:rPr>
          <w:rFonts w:cs="Courier New" w:hAnsi="Courier New" w:eastAsia="Courier New" w:ascii="Courier New"/>
          <w:color w:val="0000CD"/>
          <w:sz w:val="22"/>
          <w:szCs w:val="22"/>
        </w:rPr>
        <w:t>for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($col = </w:t>
      </w:r>
      <w:r>
        <w:rPr>
          <w:rFonts w:cs="Courier New" w:hAnsi="Courier New" w:eastAsia="Courier New" w:ascii="Courier New"/>
          <w:color w:val="FF0000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 $col &lt; </w:t>
      </w:r>
      <w:r>
        <w:rPr>
          <w:rFonts w:cs="Courier New" w:hAnsi="Courier New" w:eastAsia="Courier New" w:ascii="Courier New"/>
          <w:color w:val="FF0000"/>
          <w:sz w:val="22"/>
          <w:szCs w:val="22"/>
        </w:rPr>
        <w:t>3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 $col++) {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0" w:lineRule="exact" w:line="240"/>
        <w:ind w:left="628"/>
      </w:pPr>
      <w:r>
        <w:rPr>
          <w:rFonts w:cs="Courier New" w:hAnsi="Courier New" w:eastAsia="Courier New" w:ascii="Courier New"/>
          <w:color w:val="0000CD"/>
          <w:position w:val="1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A42A2A"/>
          <w:position w:val="1"/>
          <w:sz w:val="22"/>
          <w:szCs w:val="22"/>
        </w:rPr>
        <w:t>"&lt;li&gt;"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.$cars[$row][$col].</w:t>
      </w:r>
      <w:r>
        <w:rPr>
          <w:rFonts w:cs="Courier New" w:hAnsi="Courier New" w:eastAsia="Courier New" w:ascii="Courier New"/>
          <w:color w:val="A42A2A"/>
          <w:position w:val="1"/>
          <w:sz w:val="22"/>
          <w:szCs w:val="22"/>
        </w:rPr>
        <w:t>"&lt;/li&gt;"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27"/>
        <w:ind w:left="364"/>
      </w:pPr>
      <w:r>
        <w:rPr>
          <w:rFonts w:cs="Courier New" w:hAnsi="Courier New" w:eastAsia="Courier New" w:ascii="Courier New"/>
          <w:sz w:val="22"/>
          <w:szCs w:val="22"/>
        </w:rPr>
        <w:t>}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9"/>
        <w:ind w:left="364"/>
      </w:pPr>
      <w:r>
        <w:rPr>
          <w:rFonts w:cs="Courier New" w:hAnsi="Courier New" w:eastAsia="Courier New" w:ascii="Courier New"/>
          <w:color w:val="0000CD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A42A2A"/>
          <w:sz w:val="22"/>
          <w:szCs w:val="22"/>
        </w:rPr>
        <w:t>"&lt;/ul&gt;"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7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}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 w:lineRule="auto" w:line="257"/>
        <w:ind w:left="100" w:right="125"/>
      </w:pPr>
      <w:r>
        <w:rPr>
          <w:rFonts w:cs="Calibri" w:hAnsi="Calibri" w:eastAsia="Calibri" w:ascii="Calibri"/>
          <w:sz w:val="22"/>
          <w:szCs w:val="22"/>
        </w:rPr>
        <w:t>Creating a multidimensional associative array in essentially the same as creating a multidimensional</w:t>
      </w:r>
      <w:r>
        <w:rPr>
          <w:rFonts w:cs="Calibri" w:hAnsi="Calibri" w:eastAsia="Calibri" w:ascii="Calibri"/>
          <w:sz w:val="22"/>
          <w:szCs w:val="22"/>
        </w:rPr>
        <w:t> index array but now the key has to be specified.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 // multidimensional associative/index array: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$movies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156" w:right="3629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"title"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"Rear Window"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"director"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"Alfred Hitchcock"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"year"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1954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4"/>
        <w:ind w:left="628"/>
      </w:pPr>
      <w:r>
        <w:rPr>
          <w:rFonts w:cs="Courier New" w:hAnsi="Courier New" w:eastAsia="Courier New" w:ascii="Courier New"/>
          <w:sz w:val="22"/>
          <w:szCs w:val="22"/>
        </w:rPr>
        <w:t>),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156" w:right="3761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"title"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"Full Metal Jacket"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"director"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"Stanley Kubrick"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"year"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1987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628"/>
      </w:pPr>
      <w:r>
        <w:pict>
          <v:group style="position:absolute;margin-left:71.524pt;margin-top:-125.292pt;width:284.85pt;height:237.93pt;mso-position-horizontal-relative:page;mso-position-vertical-relative:paragraph;z-index:-1164" coordorigin="1430,-2506" coordsize="5697,4759">
            <v:shape style="position:absolute;left:1440;top:-2496;width:2112;height:252" coordorigin="1440,-2496" coordsize="2112,252" path="m1440,-2244l3552,-2244,3552,-2496,1440,-2496,1440,-2244xe" filled="t" fillcolor="#F7F9FF" stroked="f">
              <v:path arrowok="t"/>
              <v:fill/>
            </v:shape>
            <v:shape style="position:absolute;left:1440;top:-2246;width:1320;height:252" coordorigin="1440,-2246" coordsize="1320,252" path="m1440,-1994l2760,-1994,2760,-2246,1440,-2246,1440,-1994xe" filled="t" fillcolor="#F7F9FF" stroked="f">
              <v:path arrowok="t"/>
              <v:fill/>
            </v:shape>
            <v:shape style="position:absolute;left:1440;top:-1997;width:4356;height:252" coordorigin="1440,-1997" coordsize="4356,252" path="m1440,-1745l5797,-1745,5797,-1997,1440,-1997,1440,-1745xe" filled="t" fillcolor="#F7F9FF" stroked="f">
              <v:path arrowok="t"/>
              <v:fill/>
            </v:shape>
            <v:shape style="position:absolute;left:1440;top:-1747;width:5413;height:252" coordorigin="1440,-1747" coordsize="5413,252" path="m1440,-1495l6853,-1495,6853,-1747,1440,-1747,1440,-1495xe" filled="t" fillcolor="#F7F9FF" stroked="f">
              <v:path arrowok="t"/>
              <v:fill/>
            </v:shape>
            <v:shape style="position:absolute;left:1440;top:-1498;width:2904;height:252" coordorigin="1440,-1498" coordsize="2904,252" path="m1440,-1245l4345,-1245,4345,-1498,1440,-1498,1440,-1245xe" filled="t" fillcolor="#F7F9FF" stroked="f">
              <v:path arrowok="t"/>
              <v:fill/>
            </v:shape>
            <v:shape style="position:absolute;left:1440;top:-1235;width:792;height:238" coordorigin="1440,-1235" coordsize="792,238" path="m1440,-998l2232,-998,2232,-1235,1440,-1235,1440,-998xe" filled="t" fillcolor="#F7F9FF" stroked="f">
              <v:path arrowok="t"/>
              <v:fill/>
            </v:shape>
            <v:shape style="position:absolute;left:1440;top:-1000;width:1320;height:252" coordorigin="1440,-1000" coordsize="1320,252" path="m1440,-748l2760,-748,2760,-1000,1440,-1000,1440,-748xe" filled="t" fillcolor="#F7F9FF" stroked="f">
              <v:path arrowok="t"/>
              <v:fill/>
            </v:shape>
            <v:shape style="position:absolute;left:1440;top:-751;width:5149;height:252" coordorigin="1440,-751" coordsize="5149,252" path="m1440,-499l6589,-499,6589,-751,1440,-751,1440,-499xe" filled="t" fillcolor="#F7F9FF" stroked="f">
              <v:path arrowok="t"/>
              <v:fill/>
            </v:shape>
            <v:shape style="position:absolute;left:1440;top:-501;width:5281;height:252" coordorigin="1440,-501" coordsize="5281,252" path="m1440,-249l6721,-249,6721,-501,1440,-501,1440,-249xe" filled="t" fillcolor="#F7F9FF" stroked="f">
              <v:path arrowok="t"/>
              <v:fill/>
            </v:shape>
            <v:shape style="position:absolute;left:1440;top:-251;width:2904;height:252" coordorigin="1440,-251" coordsize="2904,252" path="m1440,1l4345,1,4345,-251,1440,-251,1440,1xe" filled="t" fillcolor="#F7F9FF" stroked="f">
              <v:path arrowok="t"/>
              <v:fill/>
            </v:shape>
            <v:shape style="position:absolute;left:1440;top:13;width:792;height:238" coordorigin="1440,13" coordsize="792,238" path="m1440,250l2232,250,2232,13,1440,13,1440,250xe" filled="t" fillcolor="#F7F9FF" stroked="f">
              <v:path arrowok="t"/>
              <v:fill/>
            </v:shape>
            <v:shape style="position:absolute;left:1440;top:245;width:1320;height:252" coordorigin="1440,245" coordsize="1320,252" path="m1440,497l2760,497,2760,245,1440,245,1440,497xe" filled="t" fillcolor="#F7F9FF" stroked="f">
              <v:path arrowok="t"/>
              <v:fill/>
            </v:shape>
            <v:shape style="position:absolute;left:1440;top:495;width:4488;height:252" coordorigin="1440,495" coordsize="4488,252" path="m1440,747l5929,747,5929,495,1440,495,1440,747xe" filled="t" fillcolor="#F7F9FF" stroked="f">
              <v:path arrowok="t"/>
              <v:fill/>
            </v:shape>
            <v:shape style="position:absolute;left:1440;top:745;width:5281;height:252" coordorigin="1440,745" coordsize="5281,252" path="m1440,997l6721,997,6721,745,1440,745,1440,997xe" filled="t" fillcolor="#F7F9FF" stroked="f">
              <v:path arrowok="t"/>
              <v:fill/>
            </v:shape>
            <v:shape style="position:absolute;left:1440;top:994;width:2904;height:252" coordorigin="1440,994" coordsize="2904,252" path="m1440,1246l4345,1246,4345,994,1440,994,1440,1246xe" filled="t" fillcolor="#F7F9FF" stroked="f">
              <v:path arrowok="t"/>
              <v:fill/>
            </v:shape>
            <v:shape style="position:absolute;left:1440;top:1258;width:660;height:238" coordorigin="1440,1258" coordsize="660,238" path="m1440,1496l2100,1496,2100,1258,1440,1258,1440,1496xe" filled="t" fillcolor="#F7F9FF" stroked="f">
              <v:path arrowok="t"/>
              <v:fill/>
            </v:shape>
            <v:shape style="position:absolute;left:1440;top:1508;width:264;height:238" coordorigin="1440,1508" coordsize="264,238" path="m1440,1745l1704,1745,1704,1508,1440,1508,1440,1745xe" filled="t" fillcolor="#F7F9FF" stroked="f">
              <v:path arrowok="t"/>
              <v:fill/>
            </v:shape>
            <v:shape style="position:absolute;left:1440;top:1741;width:5677;height:252" coordorigin="1440,1741" coordsize="5677,252" path="m1440,1993l7117,1993,7117,1741,1440,1741,1440,1993xe" filled="t" fillcolor="#F7F9FF" stroked="f">
              <v:path arrowok="t"/>
              <v:fill/>
            </v:shape>
            <v:shape style="position:absolute;left:1440;top:1990;width:5545;height:252" coordorigin="1440,1990" coordsize="5545,252" path="m1440,2243l6985,2243,6985,1990,1440,1990,1440,2243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2"/>
          <w:szCs w:val="22"/>
        </w:rPr>
        <w:t>),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156" w:right="3761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"title"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"Mean Streets"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"director"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"Martin Scorsese"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"year"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1973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628"/>
      </w:pPr>
      <w:r>
        <w:rPr>
          <w:rFonts w:cs="Courier New" w:hAnsi="Courier New" w:eastAsia="Courier New" w:ascii="Courier New"/>
          <w:sz w:val="22"/>
          <w:szCs w:val="22"/>
        </w:rPr>
        <w:t>)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);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"The title of the first movie:&lt;br /&gt;"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"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$movies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position w:val="1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][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"title"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] .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"&lt;br /&gt;&lt;br /&gt;"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"The director of the third movie:&lt;br /&gt;"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pict>
          <v:group style="position:absolute;margin-left:71.524pt;margin-top:-13.0623pt;width:304.65pt;height:26.08pt;mso-position-horizontal-relative:page;mso-position-vertical-relative:paragraph;z-index:-1163" coordorigin="1430,-261" coordsize="6093,522">
            <v:shape style="position:absolute;left:1440;top:-251;width:6073;height:252" coordorigin="1440,-251" coordsize="6073,252" path="m1440,1l7513,1,7513,-251,1440,-251,1440,1xe" filled="t" fillcolor="#F7F9FF" stroked="f">
              <v:path arrowok="t"/>
              <v:fill/>
            </v:shape>
            <v:shape style="position:absolute;left:1440;top:-2;width:5941;height:252" coordorigin="1440,-2" coordsize="5941,252" path="m1440,250l7381,250,7381,-2,1440,-2,1440,25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echo 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$movies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position w:val="1"/>
          <w:sz w:val="22"/>
          <w:szCs w:val="22"/>
        </w:rPr>
        <w:t>2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][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"director"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] .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"&lt;br /&gt;&lt;br /&gt;"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"The nested array contained in the first element:&lt;br /&gt;"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5"/>
        <w:ind w:left="100"/>
      </w:pPr>
      <w:r>
        <w:pict>
          <v:group style="position:absolute;margin-left:71.524pt;margin-top:-13.0523pt;width:410.27pt;height:50.916pt;mso-position-horizontal-relative:page;mso-position-vertical-relative:paragraph;z-index:-1162" coordorigin="1430,-261" coordsize="8205,1018">
            <v:shape style="position:absolute;left:1440;top:-251;width:8185;height:252" coordorigin="1440,-251" coordsize="8185,252" path="m1440,1l9626,1,9626,-251,1440,-251,1440,1xe" filled="t" fillcolor="#F7F9FF" stroked="f">
              <v:path arrowok="t"/>
              <v:fill/>
            </v:shape>
            <v:shape style="position:absolute;left:1440;top:3;width:2904;height:245" coordorigin="1440,3" coordsize="2904,245" path="m1440,248l4345,248,4345,3,1440,3,1440,248xe" filled="t" fillcolor="#F7F9FF" stroked="f">
              <v:path arrowok="t"/>
              <v:fill/>
            </v:shape>
            <v:shape style="position:absolute;left:1440;top:246;width:2640;height:252" coordorigin="1440,246" coordsize="2640,252" path="m1440,498l4081,498,4081,246,1440,246,1440,498xe" filled="t" fillcolor="#F7F9FF" stroked="f">
              <v:path arrowok="t"/>
              <v:fill/>
            </v:shape>
            <v:shape style="position:absolute;left:1440;top:510;width:1056;height:238" coordorigin="1440,510" coordsize="1056,238" path="m1440,747l2496,747,2496,510,1440,510,1440,747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2"/>
          <w:szCs w:val="22"/>
        </w:rPr>
        <w:t>print_r</w:t>
      </w:r>
      <w:r>
        <w:rPr>
          <w:rFonts w:cs="Courier New" w:hAnsi="Courier New" w:eastAsia="Courier New" w:ascii="Courier New"/>
          <w:sz w:val="22"/>
          <w:szCs w:val="22"/>
        </w:rPr>
        <w:t>( 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$movies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[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] 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"&lt;br /&gt;&lt;br /&gt;"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  <w:sectPr>
          <w:pgSz w:w="12240" w:h="15840"/>
          <w:pgMar w:top="1360" w:bottom="280" w:left="1340" w:right="1720"/>
        </w:sectPr>
      </w:pPr>
      <w:r>
        <w:rPr>
          <w:rFonts w:cs="Courier New" w:hAnsi="Courier New" w:eastAsia="Courier New" w:ascii="Courier New"/>
          <w:sz w:val="22"/>
          <w:szCs w:val="22"/>
        </w:rPr>
        <w:t>//Output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84"/>
        <w:ind w:left="100" w:right="5493"/>
      </w:pPr>
      <w:r>
        <w:rPr>
          <w:rFonts w:cs="Courier New" w:hAnsi="Courier New" w:eastAsia="Courier New" w:ascii="Courier New"/>
          <w:sz w:val="22"/>
          <w:szCs w:val="22"/>
        </w:rPr>
        <w:t>The title of the first movie:</w:t>
      </w:r>
      <w:r>
        <w:rPr>
          <w:rFonts w:cs="Courier New" w:hAnsi="Courier New" w:eastAsia="Courier New" w:ascii="Courier New"/>
          <w:sz w:val="22"/>
          <w:szCs w:val="22"/>
        </w:rPr>
        <w:t> Rear Window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 w:right="5097"/>
      </w:pPr>
      <w:r>
        <w:rPr>
          <w:rFonts w:cs="Courier New" w:hAnsi="Courier New" w:eastAsia="Courier New" w:ascii="Courier New"/>
          <w:sz w:val="22"/>
          <w:szCs w:val="22"/>
        </w:rPr>
        <w:t>The director of the third movie:</w:t>
      </w:r>
      <w:r>
        <w:rPr>
          <w:rFonts w:cs="Courier New" w:hAnsi="Courier New" w:eastAsia="Courier New" w:ascii="Courier New"/>
          <w:sz w:val="22"/>
          <w:szCs w:val="22"/>
        </w:rPr>
        <w:t> Martin Scorsese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The nested array contained in the first element: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Array ( [title] =&gt; Rear Window [director] =&gt; Alfred Hitchcock [year]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sz w:val="22"/>
          <w:szCs w:val="22"/>
        </w:rPr>
        <w:t>=&gt; 1954 )</w:t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Sample Code // multidimensional associative array: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$cars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"car1"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156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"make"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"Toyota"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"colour"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"Green"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"year"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1999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"engine_cc"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=&gt; 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1998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),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"car2"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156"/>
      </w:pPr>
      <w:r>
        <w:pict>
          <v:group style="position:absolute;margin-left:71.524pt;margin-top:-62.8923pt;width:416.87pt;height:138.19pt;mso-position-horizontal-relative:page;mso-position-vertical-relative:paragraph;z-index:-1161" coordorigin="1430,-1258" coordsize="8337,2764">
            <v:shape style="position:absolute;left:1440;top:-1248;width:660;height:252" coordorigin="1440,-1248" coordsize="660,252" path="m1440,-996l2100,-996,2100,-1248,1440,-1248,1440,-996xe" filled="t" fillcolor="#FFE3FF" stroked="f">
              <v:path arrowok="t"/>
              <v:fill/>
            </v:shape>
            <v:shape style="position:absolute;left:2100;top:-1248;width:1188;height:252" coordorigin="2100,-1248" coordsize="1188,252" path="m2100,-996l3288,-996,3288,-1248,2100,-1248,2100,-996xe" filled="t" fillcolor="#F7F9FF" stroked="f">
              <v:path arrowok="t"/>
              <v:fill/>
            </v:shape>
            <v:shape style="position:absolute;left:1440;top:-998;width:1716;height:252" coordorigin="1440,-998" coordsize="1716,252" path="m1440,-746l3156,-746,3156,-998,1440,-998,1440,-746xe" filled="t" fillcolor="#F7F9FF" stroked="f">
              <v:path arrowok="t"/>
              <v:fill/>
            </v:shape>
            <v:shape style="position:absolute;left:1440;top:-749;width:8185;height:252" coordorigin="1440,-749" coordsize="8185,252" path="m1440,-496l9626,-496,9626,-749,1440,-749,1440,-496xe" filled="t" fillcolor="#F7F9FF" stroked="f">
              <v:path arrowok="t"/>
              <v:fill/>
            </v:shape>
            <v:shape style="position:absolute;left:1440;top:-501;width:3432;height:252" coordorigin="1440,-501" coordsize="3432,252" path="m1440,-249l4873,-249,4873,-501,1440,-501,1440,-249xe" filled="t" fillcolor="#F7F9FF" stroked="f">
              <v:path arrowok="t"/>
              <v:fill/>
            </v:shape>
            <v:shape style="position:absolute;left:1440;top:-251;width:1716;height:252" coordorigin="1440,-251" coordsize="1716,252" path="m1440,1l3156,1,3156,-251,1440,-251,1440,1xe" filled="t" fillcolor="#F7F9FF" stroked="f">
              <v:path arrowok="t"/>
              <v:fill/>
            </v:shape>
            <v:shape style="position:absolute;left:1440;top:-2;width:7525;height:252" coordorigin="1440,-2" coordsize="7525,252" path="m1440,250l8965,250,8965,-2,1440,-2,1440,250xe" filled="t" fillcolor="#F7F9FF" stroked="f">
              <v:path arrowok="t"/>
              <v:fill/>
            </v:shape>
            <v:shape style="position:absolute;left:1440;top:248;width:3432;height:252" coordorigin="1440,248" coordsize="3432,252" path="m1440,500l4873,500,4873,248,1440,248,1440,500xe" filled="t" fillcolor="#F7F9FF" stroked="f">
              <v:path arrowok="t"/>
              <v:fill/>
            </v:shape>
            <v:shape style="position:absolute;left:1440;top:498;width:1716;height:252" coordorigin="1440,498" coordsize="1716,252" path="m1440,750l3156,750,3156,498,1440,498,1440,750xe" filled="t" fillcolor="#F7F9FF" stroked="f">
              <v:path arrowok="t"/>
              <v:fill/>
            </v:shape>
            <v:shape style="position:absolute;left:1440;top:747;width:8317;height:252" coordorigin="1440,747" coordsize="8317,252" path="m1440,999l9758,999,9758,747,1440,747,1440,999xe" filled="t" fillcolor="#F7F9FF" stroked="f">
              <v:path arrowok="t"/>
              <v:fill/>
            </v:shape>
            <v:shape style="position:absolute;left:1440;top:994;width:3432;height:252" coordorigin="1440,994" coordsize="3432,252" path="m1440,1246l4873,1246,4873,994,1440,994,1440,1246xe" filled="t" fillcolor="#F7F9FF" stroked="f">
              <v:path arrowok="t"/>
              <v:fill/>
            </v:shape>
            <v:shape style="position:absolute;left:1440;top:1258;width:132;height:238" coordorigin="1440,1258" coordsize="132,238" path="m1440,1496l1572,1496,1572,1258,1440,1258,1440,149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"make"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"BMW"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"colour"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"RED"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"year"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00"/>
      </w:pPr>
      <w:r>
        <w:rPr>
          <w:rFonts w:cs="Courier New" w:hAnsi="Courier New" w:eastAsia="Courier New" w:ascii="Courier New"/>
          <w:color w:val="0000FF"/>
          <w:sz w:val="22"/>
          <w:szCs w:val="22"/>
        </w:rPr>
        <w:t>2005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"engine_cc"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2400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28"/>
      </w:pP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"car3"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156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"make"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"Renault"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"colour"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"White"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"year"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1993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2"/>
          <w:sz w:val="22"/>
          <w:szCs w:val="22"/>
        </w:rPr>
        <w:t>"engine_cc"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=&gt; 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1395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),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/>
        <w:ind w:left="100"/>
      </w:pPr>
      <w:r>
        <w:rPr>
          <w:rFonts w:cs="Courier New" w:hAnsi="Courier New" w:eastAsia="Courier New" w:ascii="Courier New"/>
          <w:sz w:val="22"/>
          <w:szCs w:val="22"/>
        </w:rPr>
        <w:t>)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Iterate through multidimensional Array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00"/>
      </w:pPr>
      <w:r>
        <w:rPr>
          <w:rFonts w:cs="Calibri" w:hAnsi="Calibri" w:eastAsia="Calibri" w:ascii="Calibri"/>
          <w:sz w:val="22"/>
          <w:szCs w:val="22"/>
        </w:rPr>
        <w:t>To iterate through each dimension of a multidimensional array it is easiest to use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 w:lineRule="auto" w:line="259"/>
        <w:ind w:left="100" w:right="1012"/>
      </w:pPr>
      <w:r>
        <w:rPr>
          <w:rFonts w:cs="Calibri" w:hAnsi="Calibri" w:eastAsia="Calibri" w:ascii="Calibri"/>
          <w:sz w:val="22"/>
          <w:szCs w:val="22"/>
        </w:rPr>
        <w:t>nested foreach() or for() loops. Add a nested foreach() or for() loop for each dimension in the</w:t>
      </w:r>
      <w:r>
        <w:rPr>
          <w:rFonts w:cs="Calibri" w:hAnsi="Calibri" w:eastAsia="Calibri" w:ascii="Calibri"/>
          <w:sz w:val="22"/>
          <w:szCs w:val="22"/>
        </w:rPr>
        <w:t> multidimensional array.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color w:val="660000"/>
          <w:sz w:val="22"/>
          <w:szCs w:val="22"/>
        </w:rPr>
        <w:t>$mealPlan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=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'chicken'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'beef'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'pork'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),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</w:pPr>
      <w:r>
        <w:pict>
          <v:group style="position:absolute;margin-left:71.524pt;margin-top:-13.0623pt;width:344.246pt;height:26.08pt;mso-position-horizontal-relative:page;mso-position-vertical-relative:paragraph;z-index:-1160" coordorigin="1430,-261" coordsize="6885,522">
            <v:shape style="position:absolute;left:1440;top:-251;width:1188;height:252" coordorigin="1440,-251" coordsize="1188,252" path="m1440,1l2628,1,2628,-251,1440,-251,1440,1xe" filled="t" fillcolor="#FFE3FF" stroked="f">
              <v:path arrowok="t"/>
              <v:fill/>
            </v:shape>
            <v:shape style="position:absolute;left:2628;top:-251;width:5677;height:252" coordorigin="2628,-251" coordsize="5677,252" path="m2628,1l8305,1,8305,-251,2628,-251,2628,1xe" filled="t" fillcolor="#F7F9FF" stroked="f">
              <v:path arrowok="t"/>
              <v:fill/>
            </v:shape>
            <v:shape style="position:absolute;left:1440;top:-2;width:5677;height:252" coordorigin="1440,-2" coordsize="5677,252" path="m1440,250l7117,250,7117,-2,1440,-2,1440,250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array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'potato'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'tomato'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'broccoli'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) );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00"/>
      </w:pP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count($mealplan) return 2, outter for loop, will loop 2 times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for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$i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$numspecials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 </w:t>
      </w:r>
      <w:r>
        <w:rPr>
          <w:rFonts w:cs="Courier New" w:hAnsi="Courier New" w:eastAsia="Courier New" w:ascii="Courier New"/>
          <w:i/>
          <w:color w:val="000000"/>
          <w:position w:val="2"/>
          <w:sz w:val="22"/>
          <w:szCs w:val="22"/>
        </w:rPr>
        <w:t>count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$mealPlan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);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$i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&lt;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$numspecials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$i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++)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7"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{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8"/>
        <w:ind w:left="100" w:right="1666" w:firstLine="528"/>
      </w:pP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// $numsub is the number of elements in the sub arrays</w:t>
      </w:r>
      <w:r>
        <w:rPr>
          <w:rFonts w:cs="Courier New" w:hAnsi="Courier New" w:eastAsia="Courier New" w:ascii="Courier New"/>
          <w:i/>
          <w:color w:val="808080"/>
          <w:sz w:val="22"/>
          <w:szCs w:val="22"/>
        </w:rPr>
        <w:t> individually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628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for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$m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 </w:t>
      </w:r>
      <w:r>
        <w:rPr>
          <w:rFonts w:cs="Courier New" w:hAnsi="Courier New" w:eastAsia="Courier New" w:ascii="Courier New"/>
          <w:color w:val="0000FF"/>
          <w:position w:val="2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,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$numsub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= </w:t>
      </w:r>
      <w:r>
        <w:rPr>
          <w:rFonts w:cs="Courier New" w:hAnsi="Courier New" w:eastAsia="Courier New" w:ascii="Courier New"/>
          <w:i/>
          <w:color w:val="000000"/>
          <w:position w:val="2"/>
          <w:sz w:val="22"/>
          <w:szCs w:val="22"/>
        </w:rPr>
        <w:t>count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$mealPlan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[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$i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]);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$m 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&lt;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$numsub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; </w:t>
      </w:r>
      <w:r>
        <w:rPr>
          <w:rFonts w:cs="Courier New" w:hAnsi="Courier New" w:eastAsia="Courier New" w:ascii="Courier New"/>
          <w:color w:val="660000"/>
          <w:position w:val="2"/>
          <w:sz w:val="22"/>
          <w:szCs w:val="22"/>
        </w:rPr>
        <w:t>$m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++) {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156"/>
      </w:pPr>
      <w:r>
        <w:pict>
          <v:group style="position:absolute;margin-left:71.524pt;margin-top:-75.1023pt;width:463.066pt;height:112.99pt;mso-position-horizontal-relative:page;mso-position-vertical-relative:paragraph;z-index:-1159" coordorigin="1430,-1502" coordsize="9261,2260">
            <v:shape style="position:absolute;left:1440;top:-1492;width:8449;height:245" coordorigin="1440,-1492" coordsize="8449,245" path="m1440,-1247l9890,-1247,9890,-1492,1440,-1492,1440,-1247xe" filled="t" fillcolor="#F7F9FF" stroked="f">
              <v:path arrowok="t"/>
              <v:fill/>
            </v:shape>
            <v:shape style="position:absolute;left:1440;top:-1250;width:4488;height:252" coordorigin="1440,-1250" coordsize="4488,252" path="m1440,-998l5929,-998,5929,-1250,1440,-1250,1440,-998xe" filled="t" fillcolor="#F7F9FF" stroked="f">
              <v:path arrowok="t"/>
              <v:fill/>
            </v:shape>
            <v:shape style="position:absolute;left:5929;top:-1250;width:1188;height:252" coordorigin="5929,-1250" coordsize="1188,252" path="m5929,-998l7117,-998,7117,-1250,5929,-1250,5929,-998xe" filled="t" fillcolor="#E3E3FF" stroked="f">
              <v:path arrowok="t"/>
              <v:fill/>
            </v:shape>
            <v:shape style="position:absolute;left:7117;top:-1250;width:3564;height:252" coordorigin="7117,-1250" coordsize="3564,252" path="m7117,-998l10682,-998,10682,-1250,7117,-1250,7117,-998xe" filled="t" fillcolor="#F7F9FF" stroked="f">
              <v:path arrowok="t"/>
              <v:fill/>
            </v:shape>
            <v:shape style="position:absolute;left:1440;top:-986;width:132;height:238" coordorigin="1440,-986" coordsize="132,238" path="m1440,-748l1572,-748,1572,-986,1440,-986,1440,-748xe" filled="t" fillcolor="#F7F9FF" stroked="f">
              <v:path arrowok="t"/>
              <v:fill/>
            </v:shape>
            <v:shape style="position:absolute;left:1440;top:-743;width:7657;height:245" coordorigin="1440,-743" coordsize="7657,245" path="m1440,-498l9097,-498,9097,-743,1440,-743,1440,-498xe" filled="t" fillcolor="#F7F9FF" stroked="f">
              <v:path arrowok="t"/>
              <v:fill/>
            </v:shape>
            <v:shape style="position:absolute;left:1440;top:-494;width:1584;height:245" coordorigin="1440,-494" coordsize="1584,245" path="m1440,-249l3024,-249,3024,-494,1440,-494,1440,-249xe" filled="t" fillcolor="#F7F9FF" stroked="f">
              <v:path arrowok="t"/>
              <v:fill/>
            </v:shape>
            <v:shape style="position:absolute;left:1440;top:-251;width:4356;height:252" coordorigin="1440,-251" coordsize="4356,252" path="m1440,1l5797,1,5797,-251,1440,-251,1440,1xe" filled="t" fillcolor="#F7F9FF" stroked="f">
              <v:path arrowok="t"/>
              <v:fill/>
            </v:shape>
            <v:shape style="position:absolute;left:5797;top:-251;width:1188;height:252" coordorigin="5797,-251" coordsize="1188,252" path="m5797,1l6985,1,6985,-251,5797,-251,5797,1xe" filled="t" fillcolor="#E3E3FF" stroked="f">
              <v:path arrowok="t"/>
              <v:fill/>
            </v:shape>
            <v:shape style="position:absolute;left:6985;top:-251;width:3696;height:252" coordorigin="6985,-251" coordsize="3696,252" path="m6985,1l10682,1,10682,-251,6985,-251,6985,1xe" filled="t" fillcolor="#F7F9FF" stroked="f">
              <v:path arrowok="t"/>
              <v:fill/>
            </v:shape>
            <v:shape style="position:absolute;left:1440;top:-2;width:5149;height:252" coordorigin="1440,-2" coordsize="5149,252" path="m1440,250l6589,250,6589,-2,1440,-2,1440,250xe" filled="t" fillcolor="#F7F9FF" stroked="f">
              <v:path arrowok="t"/>
              <v:fill/>
            </v:shape>
            <v:shape style="position:absolute;left:6589;top:-2;width:1188;height:252" coordorigin="6589,-2" coordsize="1188,252" path="m6589,250l7777,250,7777,-2,6589,-2,6589,250xe" filled="t" fillcolor="#E3E3FF" stroked="f">
              <v:path arrowok="t"/>
              <v:fill/>
            </v:shape>
            <v:shape style="position:absolute;left:7777;top:-2;width:2112;height:252" coordorigin="7777,-2" coordsize="2112,252" path="m7777,250l9890,250,9890,-2,7777,-2,7777,250xe" filled="t" fillcolor="#F7F9FF" stroked="f">
              <v:path arrowok="t"/>
              <v:fill/>
            </v:shape>
            <v:shape style="position:absolute;left:1440;top:260;width:660;height:238" coordorigin="1440,260" coordsize="660,238" path="m1440,498l2100,498,2100,260,1440,260,1440,498xe" filled="t" fillcolor="#F7F9FF" stroked="f">
              <v:path arrowok="t"/>
              <v:fill/>
            </v:shape>
            <v:shape style="position:absolute;left:1440;top:510;width:264;height:238" coordorigin="1440,510" coordsize="264,238" path="m1440,748l1704,748,1704,510,1440,510,1440,74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print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"Element [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$i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$m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] is " 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. 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$mealPlan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[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$i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][</w:t>
      </w:r>
      <w:r>
        <w:rPr>
          <w:rFonts w:cs="Courier New" w:hAnsi="Courier New" w:eastAsia="Courier New" w:ascii="Courier New"/>
          <w:color w:val="660000"/>
          <w:position w:val="1"/>
          <w:sz w:val="22"/>
          <w:szCs w:val="22"/>
        </w:rPr>
        <w:t>$m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] . 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</w: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\n</w:t>
      </w:r>
      <w:r>
        <w:rPr>
          <w:rFonts w:cs="Courier New" w:hAnsi="Courier New" w:eastAsia="Courier New" w:ascii="Courier New"/>
          <w:b/>
          <w:color w:val="008000"/>
          <w:position w:val="1"/>
          <w:sz w:val="22"/>
          <w:szCs w:val="22"/>
        </w:rPr>
        <w:t>"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3"/>
        <w:ind w:left="628"/>
      </w:pPr>
      <w:r>
        <w:rPr>
          <w:rFonts w:cs="Courier New" w:hAnsi="Courier New" w:eastAsia="Courier New" w:ascii="Courier New"/>
          <w:sz w:val="22"/>
          <w:szCs w:val="22"/>
        </w:rPr>
        <w:t>}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};</w:t>
      </w:r>
      <w:r>
        <w:rPr>
          <w:rFonts w:cs="Courier New" w:hAnsi="Courier New" w:eastAsia="Courier New" w:ascii="Courier New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 w:lineRule="exact" w:line="260"/>
        <w:ind w:left="100" w:right="194"/>
      </w:pPr>
      <w:r>
        <w:pict>
          <v:group style="position:absolute;margin-left:72.024pt;margin-top:0.71pt;width:72.6pt;height:13.56pt;mso-position-horizontal-relative:page;mso-position-vertical-relative:paragraph;z-index:-1158" coordorigin="1440,14" coordsize="1452,271">
            <v:shape style="position:absolute;left:1440;top:14;width:1452;height:271" coordorigin="1440,14" coordsize="1452,271" path="m1440,285l2892,285,2892,14,1440,14,1440,285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2"/>
          <w:szCs w:val="22"/>
        </w:rPr>
        <w:t>// Output: </w:t>
      </w:r>
      <w:r>
        <w:rPr>
          <w:rFonts w:cs="Calibri" w:hAnsi="Calibri" w:eastAsia="Calibri" w:ascii="Calibri"/>
          <w:sz w:val="22"/>
          <w:szCs w:val="22"/>
        </w:rPr>
        <w:t>Element [0][0] is chicken Element [0][1] is beef Element [0][2] is pork Element [1][0] is</w:t>
      </w:r>
      <w:r>
        <w:rPr>
          <w:rFonts w:cs="Calibri" w:hAnsi="Calibri" w:eastAsia="Calibri" w:ascii="Calibri"/>
          <w:sz w:val="22"/>
          <w:szCs w:val="22"/>
        </w:rPr>
        <w:t> potato Element [1][1] is tomato Element [1][2] is broccoli</w:t>
      </w:r>
    </w:p>
    <w:sectPr>
      <w:pgSz w:w="12240" w:h="15840"/>
      <w:pgMar w:top="1360" w:bottom="280" w:left="1340" w:right="14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hyperlink" Target="https://www.w3schools.com/php/func_array_end.asp" TargetMode="External"/><Relationship Id="rId6" Type="http://schemas.openxmlformats.org/officeDocument/2006/relationships/hyperlink" Target="https://www.w3schools.com/php/func_array_next.asp" TargetMode="External"/><Relationship Id="rId7" Type="http://schemas.openxmlformats.org/officeDocument/2006/relationships/hyperlink" Target="https://www.w3schools.com/php/func_array_prev.asp" TargetMode="External"/><Relationship Id="rId8" Type="http://schemas.openxmlformats.org/officeDocument/2006/relationships/hyperlink" Target="https://www.w3schools.com/php/func_array_reset.asp" TargetMode="External"/><Relationship Id="rId9" Type="http://schemas.openxmlformats.org/officeDocument/2006/relationships/hyperlink" Target="https://www.w3schools.com/php/func_array_each.asp" TargetMode="External"/><Relationship Id="rId10" Type="http://schemas.openxmlformats.org/officeDocument/2006/relationships/image" Target="media\image2.jpg"/><Relationship Id="rId11" Type="http://schemas.openxmlformats.org/officeDocument/2006/relationships/image" Target="media\image3.jpg"/><Relationship Id="rId12" Type="http://schemas.openxmlformats.org/officeDocument/2006/relationships/image" Target="media\image4.jpg"/><Relationship Id="rId13" Type="http://schemas.openxmlformats.org/officeDocument/2006/relationships/image" Target="media\image5.jpg"/><Relationship Id="rId14" Type="http://schemas.openxmlformats.org/officeDocument/2006/relationships/image" Target="media\image6.jpg"/><Relationship Id="rId15" Type="http://schemas.openxmlformats.org/officeDocument/2006/relationships/image" Target="media\image7.jpg"/><Relationship Id="rId16" Type="http://schemas.openxmlformats.org/officeDocument/2006/relationships/image" Target="media\image8.jpg"/><Relationship Id="rId17" Type="http://schemas.openxmlformats.org/officeDocument/2006/relationships/image" Target="media\image9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