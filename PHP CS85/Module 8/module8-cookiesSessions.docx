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6"/>
          <w:szCs w:val="36"/>
        </w:rPr>
        <w:jc w:val="right"/>
        <w:spacing w:before="13" w:lineRule="exact" w:line="380"/>
        <w:ind w:left="7293" w:right="110" w:firstLine="2062"/>
      </w:pPr>
      <w:r>
        <w:rPr>
          <w:rFonts w:cs="Calibri" w:hAnsi="Calibri" w:eastAsia="Calibri" w:ascii="Calibri"/>
          <w:color w:val="FFFFFF"/>
          <w:sz w:val="36"/>
          <w:szCs w:val="36"/>
        </w:rPr>
        <w:t>CS 85:</w:t>
      </w:r>
      <w:r>
        <w:rPr>
          <w:rFonts w:cs="Calibri" w:hAnsi="Calibri" w:eastAsia="Calibri" w:ascii="Calibri"/>
          <w:color w:val="FFFFFF"/>
          <w:sz w:val="36"/>
          <w:szCs w:val="36"/>
        </w:rPr>
        <w:t> PHP PROGRAMMING</w:t>
      </w:r>
      <w:r>
        <w:rPr>
          <w:rFonts w:cs="Calibri" w:hAnsi="Calibri" w:eastAsia="Calibri" w:ascii="Calibri"/>
          <w:color w:val="00000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340" w:right="5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52"/>
          <w:szCs w:val="52"/>
        </w:rPr>
        <w:jc w:val="center"/>
        <w:spacing w:lineRule="exact" w:line="580"/>
        <w:ind w:left="51" w:right="-59"/>
      </w:pPr>
      <w:r>
        <w:pict>
          <v:group style="position:absolute;margin-left:388.56pt;margin-top:15.72pt;width:206.16pt;height:760.08pt;mso-position-horizontal-relative:page;mso-position-vertical-relative:page;z-index:-1689" coordorigin="7771,314" coordsize="4123,15202">
            <v:shape style="position:absolute;left:7771;top:314;width:4123;height:15202" coordorigin="7771,314" coordsize="4123,15202" path="m7771,15516l11894,15516,11894,314,7771,314,7771,15516xe" filled="t" fillcolor="#44536A" stroked="f">
              <v:path arrowok="t"/>
              <v:fill/>
            </v:shape>
            <w10:wrap type="none"/>
          </v:group>
        </w:pict>
      </w:r>
      <w:r>
        <w:pict>
          <v:group style="position:absolute;margin-left:12pt;margin-top:15.72pt;width:369pt;height:760.08pt;mso-position-horizontal-relative:page;mso-position-vertical-relative:page;z-index:-1690" coordorigin="240,314" coordsize="7380,15202">
            <v:shape style="position:absolute;left:240;top:314;width:7380;height:15202" coordorigin="240,314" coordsize="7380,15202" path="m240,15516l7620,15516,7620,314,240,314,240,15516xe" filled="t" fillcolor="#5B9BD4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color w:val="FFFFFF"/>
          <w:position w:val="1"/>
          <w:sz w:val="52"/>
          <w:szCs w:val="52"/>
        </w:rPr>
        <w:t>Module 10: Cookies &amp;</w:t>
      </w:r>
      <w:r>
        <w:rPr>
          <w:rFonts w:cs="Calibri" w:hAnsi="Calibri" w:eastAsia="Calibri" w:ascii="Calibri"/>
          <w:color w:val="000000"/>
          <w:position w:val="0"/>
          <w:sz w:val="52"/>
          <w:szCs w:val="52"/>
        </w:rPr>
      </w:r>
    </w:p>
    <w:p>
      <w:pPr>
        <w:rPr>
          <w:rFonts w:cs="Calibri" w:hAnsi="Calibri" w:eastAsia="Calibri" w:ascii="Calibri"/>
          <w:sz w:val="52"/>
          <w:szCs w:val="52"/>
        </w:rPr>
        <w:jc w:val="center"/>
        <w:spacing w:before="52"/>
        <w:ind w:left="1585" w:right="1475"/>
      </w:pPr>
      <w:r>
        <w:rPr>
          <w:rFonts w:cs="Calibri" w:hAnsi="Calibri" w:eastAsia="Calibri" w:ascii="Calibri"/>
          <w:color w:val="FFFFFF"/>
          <w:sz w:val="52"/>
          <w:szCs w:val="52"/>
        </w:rPr>
        <w:t>Sessions</w:t>
      </w:r>
      <w:r>
        <w:rPr>
          <w:rFonts w:cs="Calibri" w:hAnsi="Calibri" w:eastAsia="Calibri" w:ascii="Calibri"/>
          <w:color w:val="000000"/>
          <w:sz w:val="52"/>
          <w:szCs w:val="5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259"/>
        <w:ind w:right="446"/>
        <w:sectPr>
          <w:type w:val="continuous"/>
          <w:pgSz w:w="12240" w:h="15840"/>
          <w:pgMar w:top="1480" w:bottom="280" w:left="1340" w:right="520"/>
          <w:cols w:num="2" w:equalWidth="off">
            <w:col w:w="5053" w:space="1677"/>
            <w:col w:w="3650"/>
          </w:cols>
        </w:sectPr>
      </w:pPr>
      <w:r>
        <w:rPr>
          <w:rFonts w:cs="Calibri" w:hAnsi="Calibri" w:eastAsia="Calibri" w:ascii="Calibri"/>
          <w:color w:val="FFFFFF"/>
          <w:sz w:val="36"/>
          <w:szCs w:val="36"/>
        </w:rPr>
        <w:t>Santa Monica College</w:t>
      </w:r>
      <w:r>
        <w:rPr>
          <w:rFonts w:cs="Calibri" w:hAnsi="Calibri" w:eastAsia="Calibri" w:ascii="Calibri"/>
          <w:color w:val="FFFFFF"/>
          <w:sz w:val="36"/>
          <w:szCs w:val="36"/>
        </w:rPr>
        <w:t> </w:t>
      </w:r>
      <w:r>
        <w:rPr>
          <w:rFonts w:cs="Calibri" w:hAnsi="Calibri" w:eastAsia="Calibri" w:ascii="Calibri"/>
          <w:color w:val="FFFFFF"/>
          <w:sz w:val="28"/>
          <w:szCs w:val="28"/>
        </w:rPr>
        <w:t>Computer Science &amp;</w:t>
      </w:r>
      <w:r>
        <w:rPr>
          <w:rFonts w:cs="Calibri" w:hAnsi="Calibri" w:eastAsia="Calibri" w:ascii="Calibri"/>
          <w:color w:val="FFFFFF"/>
          <w:sz w:val="28"/>
          <w:szCs w:val="28"/>
        </w:rPr>
        <w:t> Information Systems Dept.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before="53" w:lineRule="auto" w:line="258"/>
        <w:ind w:left="100" w:right="62"/>
      </w:pPr>
      <w:r>
        <w:rPr>
          <w:rFonts w:cs="Calibri" w:hAnsi="Calibri" w:eastAsia="Calibri" w:ascii="Calibri"/>
          <w:sz w:val="24"/>
          <w:szCs w:val="24"/>
        </w:rPr>
        <w:t>When the HTTP protocol was initially developed, there was no consideration taken for tracking</w:t>
      </w:r>
      <w:r>
        <w:rPr>
          <w:rFonts w:cs="Calibri" w:hAnsi="Calibri" w:eastAsia="Calibri" w:ascii="Calibri"/>
          <w:sz w:val="24"/>
          <w:szCs w:val="24"/>
        </w:rPr>
        <w:t> an individual user visits to a webpage. Meaning every user that visited the website was identical</w:t>
      </w:r>
      <w:r>
        <w:rPr>
          <w:rFonts w:cs="Calibri" w:hAnsi="Calibri" w:eastAsia="Calibri" w:ascii="Calibri"/>
          <w:sz w:val="24"/>
          <w:szCs w:val="24"/>
        </w:rPr>
        <w:t> as far the web server was concern. This is known as a stateless design. Over time there became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"/>
        <w:ind w:left="100"/>
      </w:pPr>
      <w:r>
        <w:rPr>
          <w:rFonts w:cs="Calibri" w:hAnsi="Calibri" w:eastAsia="Calibri" w:ascii="Calibri"/>
          <w:sz w:val="24"/>
          <w:szCs w:val="24"/>
        </w:rPr>
        <w:t>a need to provide different users a different experience or to track different users individually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 w:lineRule="auto" w:line="258"/>
        <w:ind w:left="100" w:right="67"/>
      </w:pPr>
      <w:r>
        <w:rPr>
          <w:rFonts w:cs="Calibri" w:hAnsi="Calibri" w:eastAsia="Calibri" w:ascii="Calibri"/>
          <w:sz w:val="24"/>
          <w:szCs w:val="24"/>
        </w:rPr>
        <w:t>on website. For website that require a login or a portal to access specific information depending</w:t>
      </w:r>
      <w:r>
        <w:rPr>
          <w:rFonts w:cs="Calibri" w:hAnsi="Calibri" w:eastAsia="Calibri" w:ascii="Calibri"/>
          <w:sz w:val="24"/>
          <w:szCs w:val="24"/>
        </w:rPr>
        <w:t> on the user. It is these site that require statefull design. This module will cover the different</w:t>
      </w:r>
      <w:r>
        <w:rPr>
          <w:rFonts w:cs="Calibri" w:hAnsi="Calibri" w:eastAsia="Calibri" w:ascii="Calibri"/>
          <w:sz w:val="24"/>
          <w:szCs w:val="24"/>
        </w:rPr>
        <w:t> techniques in PHP to track individual users </w:t>
      </w:r>
      <w:r>
        <w:rPr>
          <w:rFonts w:cs="Calibri" w:hAnsi="Calibri" w:eastAsia="Calibri" w:ascii="Calibri"/>
          <w:i/>
          <w:sz w:val="24"/>
          <w:szCs w:val="24"/>
        </w:rPr>
        <w:t>state </w:t>
      </w:r>
      <w:r>
        <w:rPr>
          <w:rFonts w:cs="Calibri" w:hAnsi="Calibri" w:eastAsia="Calibri" w:ascii="Calibri"/>
          <w:sz w:val="24"/>
          <w:szCs w:val="24"/>
        </w:rPr>
        <w:t>information when accessing a website. This</w:t>
      </w:r>
      <w:r>
        <w:rPr>
          <w:rFonts w:cs="Calibri" w:hAnsi="Calibri" w:eastAsia="Calibri" w:ascii="Calibri"/>
          <w:sz w:val="24"/>
          <w:szCs w:val="24"/>
        </w:rPr>
        <w:t> module will cover how to use Cookies and Sessions to store user information.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Cookies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74"/>
      </w:pPr>
      <w:r>
        <w:rPr>
          <w:rFonts w:cs="Calibri" w:hAnsi="Calibri" w:eastAsia="Calibri" w:ascii="Calibri"/>
          <w:color w:val="242424"/>
          <w:sz w:val="24"/>
          <w:szCs w:val="24"/>
        </w:rPr>
        <w:t>Cookies are small pieces of data stored as text on the client's computer. Normally cookies are</w:t>
      </w:r>
      <w:r>
        <w:rPr>
          <w:rFonts w:cs="Calibri" w:hAnsi="Calibri" w:eastAsia="Calibri" w:ascii="Calibri"/>
          <w:color w:val="242424"/>
          <w:sz w:val="24"/>
          <w:szCs w:val="24"/>
        </w:rPr>
        <w:t> used only to store small amounts of data, including user preferences, time and more. Even</w:t>
      </w:r>
      <w:r>
        <w:rPr>
          <w:rFonts w:cs="Calibri" w:hAnsi="Calibri" w:eastAsia="Calibri" w:ascii="Calibri"/>
          <w:color w:val="242424"/>
          <w:sz w:val="24"/>
          <w:szCs w:val="24"/>
        </w:rPr>
        <w:t> though cookies are not harmful some people do not permit cookies due to concerns about their</w:t>
      </w:r>
      <w:r>
        <w:rPr>
          <w:rFonts w:cs="Calibri" w:hAnsi="Calibri" w:eastAsia="Calibri" w:ascii="Calibri"/>
          <w:color w:val="242424"/>
          <w:sz w:val="24"/>
          <w:szCs w:val="24"/>
        </w:rPr>
        <w:t> privacy. There are two types of cookies: Temporary and Persistent. Temporary Cookies remain</w:t>
      </w:r>
      <w:r>
        <w:rPr>
          <w:rFonts w:cs="Calibri" w:hAnsi="Calibri" w:eastAsia="Calibri" w:ascii="Calibri"/>
          <w:color w:val="242424"/>
          <w:sz w:val="24"/>
          <w:szCs w:val="24"/>
        </w:rPr>
        <w:t> on the system only for the life of the browser. Once the browser window closes the cookies are</w:t>
      </w:r>
      <w:r>
        <w:rPr>
          <w:rFonts w:cs="Calibri" w:hAnsi="Calibri" w:eastAsia="Calibri" w:ascii="Calibri"/>
          <w:color w:val="242424"/>
          <w:sz w:val="24"/>
          <w:szCs w:val="24"/>
        </w:rPr>
        <w:t> removed. Persistent cookies remain on the system in a text files for a specified period of time.</w:t>
      </w:r>
      <w:r>
        <w:rPr>
          <w:rFonts w:cs="Calibri" w:hAnsi="Calibri" w:eastAsia="Calibri" w:ascii="Calibri"/>
          <w:color w:val="242424"/>
          <w:sz w:val="24"/>
          <w:szCs w:val="24"/>
        </w:rPr>
        <w:t> Once cookies are saved on a computer, each time the user visit the website the saved cookies</w:t>
      </w:r>
      <w:r>
        <w:rPr>
          <w:rFonts w:cs="Calibri" w:hAnsi="Calibri" w:eastAsia="Calibri" w:ascii="Calibri"/>
          <w:color w:val="242424"/>
          <w:sz w:val="24"/>
          <w:szCs w:val="24"/>
        </w:rPr>
        <w:t> are sent from the client to the server. The server will then interpret the cookies information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100" w:right="451"/>
      </w:pPr>
      <w:r>
        <w:rPr>
          <w:rFonts w:cs="Calibri" w:hAnsi="Calibri" w:eastAsia="Calibri" w:ascii="Calibri"/>
          <w:color w:val="242424"/>
          <w:sz w:val="24"/>
          <w:szCs w:val="24"/>
        </w:rPr>
        <w:t>and provide a customized webpage or information. For example, a web server could receive</w:t>
      </w:r>
      <w:r>
        <w:rPr>
          <w:rFonts w:cs="Calibri" w:hAnsi="Calibri" w:eastAsia="Calibri" w:ascii="Calibri"/>
          <w:color w:val="242424"/>
          <w:sz w:val="24"/>
          <w:szCs w:val="24"/>
        </w:rPr>
        <w:t> user information in the cookies, then greet them with a welcome message or access to their</w:t>
      </w:r>
      <w:r>
        <w:rPr>
          <w:rFonts w:cs="Calibri" w:hAnsi="Calibri" w:eastAsia="Calibri" w:ascii="Calibri"/>
          <w:color w:val="242424"/>
          <w:sz w:val="24"/>
          <w:szCs w:val="24"/>
        </w:rPr>
        <w:t> user information.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color w:val="242424"/>
          <w:sz w:val="24"/>
          <w:szCs w:val="24"/>
        </w:rPr>
        <w:t>PHP allows easy setting and retrieving of cookies.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Setting a cookie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color w:val="242424"/>
          <w:sz w:val="24"/>
          <w:szCs w:val="24"/>
        </w:rPr>
        <w:t>Setting a cookie is extremely easy with </w:t>
      </w:r>
      <w:r>
        <w:rPr>
          <w:rFonts w:cs="Calibri" w:hAnsi="Calibri" w:eastAsia="Calibri" w:ascii="Calibri"/>
          <w:i/>
          <w:color w:val="242424"/>
          <w:sz w:val="24"/>
          <w:szCs w:val="24"/>
        </w:rPr>
        <w:t>setcookie()</w:t>
      </w:r>
      <w:r>
        <w:rPr>
          <w:rFonts w:cs="Calibri" w:hAnsi="Calibri" w:eastAsia="Calibri" w:ascii="Calibri"/>
          <w:color w:val="242424"/>
          <w:sz w:val="24"/>
          <w:szCs w:val="24"/>
        </w:rPr>
        <w:t>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sz w:val="24"/>
          <w:szCs w:val="24"/>
        </w:rPr>
        <w:t>Syntax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1.524pt;margin-top:1.09023pt;width:454.666pt;height:14.8pt;mso-position-horizontal-relative:page;mso-position-vertical-relative:paragraph;z-index:-1688" coordorigin="1430,22" coordsize="9093,296">
            <v:shape style="position:absolute;left:1440;top:32;width:1296;height:276" coordorigin="1440,32" coordsize="1296,276" path="m1440,308l2736,308,2736,32,1440,32,1440,308xe" filled="t" fillcolor="#E3E3FF" stroked="f">
              <v:path arrowok="t"/>
              <v:fill/>
            </v:shape>
            <v:shape style="position:absolute;left:2736;top:32;width:7777;height:276" coordorigin="2736,32" coordsize="7777,276" path="m2736,308l10514,308,10514,32,2736,32,2736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4"/>
          <w:szCs w:val="24"/>
        </w:rPr>
        <w:t>setcookie</w:t>
      </w:r>
      <w:r>
        <w:rPr>
          <w:rFonts w:cs="Courier New" w:hAnsi="Courier New" w:eastAsia="Courier New" w:ascii="Courier New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i/>
          <w:color w:val="660D79"/>
          <w:sz w:val="24"/>
          <w:szCs w:val="24"/>
        </w:rPr>
        <w:t>name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i/>
          <w:color w:val="660D79"/>
          <w:sz w:val="24"/>
          <w:szCs w:val="24"/>
        </w:rPr>
        <w:t>value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i/>
          <w:color w:val="660D79"/>
          <w:sz w:val="24"/>
          <w:szCs w:val="24"/>
        </w:rPr>
        <w:t>expire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i/>
          <w:color w:val="660D79"/>
          <w:sz w:val="24"/>
          <w:szCs w:val="24"/>
        </w:rPr>
        <w:t>path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i/>
          <w:color w:val="660D79"/>
          <w:sz w:val="24"/>
          <w:szCs w:val="24"/>
        </w:rPr>
        <w:t>domain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i/>
          <w:color w:val="660D79"/>
          <w:sz w:val="24"/>
          <w:szCs w:val="24"/>
        </w:rPr>
        <w:t>secure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i/>
          <w:color w:val="660D79"/>
          <w:sz w:val="24"/>
          <w:szCs w:val="24"/>
        </w:rPr>
        <w:t>httponly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56"/>
        <w:ind w:left="100" w:right="81"/>
      </w:pPr>
      <w:r>
        <w:pict>
          <v:group style="position:absolute;margin-left:105.45pt;margin-top:-1.48159pt;width:31.78pt;height:18.1pt;mso-position-horizontal-relative:page;mso-position-vertical-relative:paragraph;z-index:-1687" coordorigin="2109,-30" coordsize="636,362">
            <v:shape style="position:absolute;left:2151;top:5;width:552;height:293" coordorigin="2151,5" coordsize="552,293" path="m2151,298l2703,298,2703,5,2151,5,2151,298xe" filled="t" fillcolor="#F8F8F9" stroked="f">
              <v:path arrowok="t"/>
              <v:fill/>
            </v:shape>
            <v:shape style="position:absolute;left:2117;top:-21;width:34;height:0" coordorigin="2117,-21" coordsize="34,0" path="m2117,-21l2151,-21e" filled="f" stroked="t" strokeweight="0.82003pt" strokecolor="#EAEBEF">
              <v:path arrowok="t"/>
            </v:shape>
            <v:shape style="position:absolute;left:2151;top:-21;width:552;height:0" coordorigin="2151,-21" coordsize="552,0" path="m2151,-21l2703,-21e" filled="f" stroked="t" strokeweight="0.82003pt" strokecolor="#EAEBEF">
              <v:path arrowok="t"/>
            </v:shape>
            <v:shape style="position:absolute;left:2703;top:-21;width:34;height:0" coordorigin="2703,-21" coordsize="34,0" path="m2703,-21l2736,-21e" filled="f" stroked="t" strokeweight="0.82003pt" strokecolor="#EAEBEF">
              <v:path arrowok="t"/>
            </v:shape>
            <v:shape style="position:absolute;left:2124;top:-19;width:0;height:341" coordorigin="2124,-19" coordsize="0,341" path="m2124,-19l2124,322e" filled="f" stroked="t" strokeweight="0.82pt" strokecolor="#EAEBEF">
              <v:path arrowok="t"/>
            </v:shape>
            <v:shape style="position:absolute;left:2729;top:-19;width:0;height:341" coordorigin="2729,-19" coordsize="0,341" path="m2729,-19l2729,322e" filled="f" stroked="t" strokeweight="0.82pt" strokecolor="#EAEBEF">
              <v:path arrowok="t"/>
            </v:shape>
            <v:shape style="position:absolute;left:2117;top:324;width:34;height:0" coordorigin="2117,324" coordsize="34,0" path="m2117,324l2151,324e" filled="f" stroked="t" strokeweight="0.81997pt" strokecolor="#EAEBEF">
              <v:path arrowok="t"/>
            </v:shape>
            <v:shape style="position:absolute;left:2151;top:324;width:552;height:0" coordorigin="2151,324" coordsize="552,0" path="m2151,324l2703,324e" filled="f" stroked="t" strokeweight="0.81997pt" strokecolor="#EAEBEF">
              <v:path arrowok="t"/>
            </v:shape>
            <v:shape style="position:absolute;left:2703;top:324;width:34;height:0" coordorigin="2703,324" coordsize="34,0" path="m2703,324l2736,324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236.28pt;margin-top:-1.48159pt;width:30.34pt;height:18.1pt;mso-position-horizontal-relative:page;mso-position-vertical-relative:paragraph;z-index:-1686" coordorigin="4726,-30" coordsize="607,362">
            <v:shape style="position:absolute;left:4767;top:5;width:523;height:293" coordorigin="4767,5" coordsize="523,293" path="m4767,298l5291,298,5291,5,4767,5,4767,298xe" filled="t" fillcolor="#F8F8F9" stroked="f">
              <v:path arrowok="t"/>
              <v:fill/>
            </v:shape>
            <v:shape style="position:absolute;left:4734;top:-21;width:34;height:0" coordorigin="4734,-21" coordsize="34,0" path="m4734,-21l4767,-21e" filled="f" stroked="t" strokeweight="0.82003pt" strokecolor="#EAEBEF">
              <v:path arrowok="t"/>
            </v:shape>
            <v:shape style="position:absolute;left:4767;top:-21;width:523;height:0" coordorigin="4767,-21" coordsize="523,0" path="m4767,-21l5291,-21e" filled="f" stroked="t" strokeweight="0.82003pt" strokecolor="#EAEBEF">
              <v:path arrowok="t"/>
            </v:shape>
            <v:shape style="position:absolute;left:5291;top:-21;width:34;height:0" coordorigin="5291,-21" coordsize="34,0" path="m5291,-21l5324,-21e" filled="f" stroked="t" strokeweight="0.82003pt" strokecolor="#EAEBEF">
              <v:path arrowok="t"/>
            </v:shape>
            <v:shape style="position:absolute;left:4741;top:-19;width:0;height:341" coordorigin="4741,-19" coordsize="0,341" path="m4741,-19l4741,322e" filled="f" stroked="t" strokeweight="0.82pt" strokecolor="#EAEBEF">
              <v:path arrowok="t"/>
            </v:shape>
            <v:shape style="position:absolute;left:5317;top:-19;width:0;height:341" coordorigin="5317,-19" coordsize="0,341" path="m5317,-19l5317,322e" filled="f" stroked="t" strokeweight="0.82pt" strokecolor="#EAEBEF">
              <v:path arrowok="t"/>
            </v:shape>
            <v:shape style="position:absolute;left:4734;top:324;width:34;height:0" coordorigin="4734,324" coordsize="34,0" path="m4734,324l4767,324e" filled="f" stroked="t" strokeweight="0.81997pt" strokecolor="#EAEBEF">
              <v:path arrowok="t"/>
            </v:shape>
            <v:shape style="position:absolute;left:4767;top:324;width:523;height:0" coordorigin="4767,324" coordsize="523,0" path="m4767,324l5291,324e" filled="f" stroked="t" strokeweight="0.81997pt" strokecolor="#EAEBEF">
              <v:path arrowok="t"/>
            </v:shape>
            <v:shape style="position:absolute;left:5291;top:324;width:34;height:0" coordorigin="5291,324" coordsize="34,0" path="m5291,324l5324,324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470.33pt;margin-top:-1.48159pt;width:34.54pt;height:18.1pt;mso-position-horizontal-relative:page;mso-position-vertical-relative:paragraph;z-index:-1685" coordorigin="9407,-30" coordsize="691,362">
            <v:shape style="position:absolute;left:9448;top:5;width:607;height:293" coordorigin="9448,5" coordsize="607,293" path="m9448,298l10056,298,10056,5,9448,5,9448,298xe" filled="t" fillcolor="#F8F8F9" stroked="f">
              <v:path arrowok="t"/>
              <v:fill/>
            </v:shape>
            <v:shape style="position:absolute;left:9415;top:-21;width:34;height:0" coordorigin="9415,-21" coordsize="34,0" path="m9415,-21l9448,-21e" filled="f" stroked="t" strokeweight="0.82003pt" strokecolor="#EAEBEF">
              <v:path arrowok="t"/>
            </v:shape>
            <v:shape style="position:absolute;left:9448;top:-21;width:607;height:0" coordorigin="9448,-21" coordsize="607,0" path="m9448,-21l10056,-21e" filled="f" stroked="t" strokeweight="0.82003pt" strokecolor="#EAEBEF">
              <v:path arrowok="t"/>
            </v:shape>
            <v:shape style="position:absolute;left:10056;top:-21;width:34;height:0" coordorigin="10056,-21" coordsize="34,0" path="m10056,-21l10089,-21e" filled="f" stroked="t" strokeweight="0.82003pt" strokecolor="#EAEBEF">
              <v:path arrowok="t"/>
            </v:shape>
            <v:shape style="position:absolute;left:9422;top:-19;width:0;height:341" coordorigin="9422,-19" coordsize="0,341" path="m9422,-19l9422,322e" filled="f" stroked="t" strokeweight="0.82pt" strokecolor="#EAEBEF">
              <v:path arrowok="t"/>
            </v:shape>
            <v:shape style="position:absolute;left:10082;top:-19;width:0;height:341" coordorigin="10082,-19" coordsize="0,341" path="m10082,-19l10082,322e" filled="f" stroked="t" strokeweight="0.82pt" strokecolor="#EAEBEF">
              <v:path arrowok="t"/>
            </v:shape>
            <v:shape style="position:absolute;left:9415;top:324;width:34;height:0" coordorigin="9415,324" coordsize="34,0" path="m9415,324l9448,324e" filled="f" stroked="t" strokeweight="0.81997pt" strokecolor="#EAEBEF">
              <v:path arrowok="t"/>
            </v:shape>
            <v:shape style="position:absolute;left:9448;top:324;width:607;height:0" coordorigin="9448,324" coordsize="607,0" path="m9448,324l10056,324e" filled="f" stroked="t" strokeweight="0.81997pt" strokecolor="#EAEBEF">
              <v:path arrowok="t"/>
            </v:shape>
            <v:shape style="position:absolute;left:10056;top:324;width:34;height:0" coordorigin="10056,324" coordsize="34,0" path="m10056,324l10089,324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181.89pt;margin-top:45.9484pt;width:26.65pt;height:18.1pt;mso-position-horizontal-relative:page;mso-position-vertical-relative:paragraph;z-index:-1684" coordorigin="3638,919" coordsize="533,362">
            <v:shape style="position:absolute;left:3680;top:954;width:449;height:293" coordorigin="3680,954" coordsize="449,293" path="m3680,1246l4129,1246,4129,954,3680,954,3680,1246xe" filled="t" fillcolor="#F8F8F9" stroked="f">
              <v:path arrowok="t"/>
              <v:fill/>
            </v:shape>
            <v:shape style="position:absolute;left:3646;top:927;width:34;height:0" coordorigin="3646,927" coordsize="34,0" path="m3646,927l3680,927e" filled="f" stroked="t" strokeweight="0.82003pt" strokecolor="#EAEBEF">
              <v:path arrowok="t"/>
            </v:shape>
            <v:shape style="position:absolute;left:3680;top:927;width:449;height:0" coordorigin="3680,927" coordsize="449,0" path="m3680,927l4129,927e" filled="f" stroked="t" strokeweight="0.82003pt" strokecolor="#EAEBEF">
              <v:path arrowok="t"/>
            </v:shape>
            <v:shape style="position:absolute;left:4129;top:927;width:34;height:0" coordorigin="4129,927" coordsize="34,0" path="m4129,927l4163,927e" filled="f" stroked="t" strokeweight="0.82003pt" strokecolor="#EAEBEF">
              <v:path arrowok="t"/>
            </v:shape>
            <v:shape style="position:absolute;left:3653;top:930;width:0;height:341" coordorigin="3653,930" coordsize="0,341" path="m3653,930l3653,1270e" filled="f" stroked="t" strokeweight="0.82pt" strokecolor="#EAEBEF">
              <v:path arrowok="t"/>
            </v:shape>
            <v:shape style="position:absolute;left:4155;top:930;width:0;height:341" coordorigin="4155,930" coordsize="0,341" path="m4155,930l4155,1270e" filled="f" stroked="t" strokeweight="0.82pt" strokecolor="#EAEBEF">
              <v:path arrowok="t"/>
            </v:shape>
            <v:shape style="position:absolute;left:3646;top:1273;width:34;height:0" coordorigin="3646,1273" coordsize="34,0" path="m3646,1273l3680,1273e" filled="f" stroked="t" strokeweight="0.81997pt" strokecolor="#EAEBEF">
              <v:path arrowok="t"/>
            </v:shape>
            <v:shape style="position:absolute;left:3680;top:1273;width:449;height:0" coordorigin="3680,1273" coordsize="449,0" path="m3680,1273l4129,1273e" filled="f" stroked="t" strokeweight="0.81997pt" strokecolor="#EAEBEF">
              <v:path arrowok="t"/>
            </v:shape>
            <v:shape style="position:absolute;left:4129;top:1273;width:34;height:0" coordorigin="4129,1273" coordsize="34,0" path="m4129,1273l4163,1273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460.01pt;margin-top:45.9484pt;width:41.26pt;height:18.1pt;mso-position-horizontal-relative:page;mso-position-vertical-relative:paragraph;z-index:-1683" coordorigin="9200,919" coordsize="825,362">
            <v:shape style="position:absolute;left:9242;top:954;width:742;height:293" coordorigin="9242,954" coordsize="742,293" path="m9242,1246l9984,1246,9984,954,9242,954,9242,1246xe" filled="t" fillcolor="#F8F8F9" stroked="f">
              <v:path arrowok="t"/>
              <v:fill/>
            </v:shape>
            <v:shape style="position:absolute;left:9208;top:927;width:34;height:0" coordorigin="9208,927" coordsize="34,0" path="m9208,927l9242,927e" filled="f" stroked="t" strokeweight="0.82003pt" strokecolor="#EAEBEF">
              <v:path arrowok="t"/>
            </v:shape>
            <v:shape style="position:absolute;left:9242;top:927;width:742;height:0" coordorigin="9242,927" coordsize="742,0" path="m9242,927l9984,927e" filled="f" stroked="t" strokeweight="0.82003pt" strokecolor="#EAEBEF">
              <v:path arrowok="t"/>
            </v:shape>
            <v:shape style="position:absolute;left:9984;top:927;width:34;height:0" coordorigin="9984,927" coordsize="34,0" path="m9984,927l10017,927e" filled="f" stroked="t" strokeweight="0.82003pt" strokecolor="#EAEBEF">
              <v:path arrowok="t"/>
            </v:shape>
            <v:shape style="position:absolute;left:9216;top:930;width:0;height:341" coordorigin="9216,930" coordsize="0,341" path="m9216,930l9216,1270e" filled="f" stroked="t" strokeweight="0.82pt" strokecolor="#EAEBEF">
              <v:path arrowok="t"/>
            </v:shape>
            <v:shape style="position:absolute;left:10010;top:930;width:0;height:341" coordorigin="10010,930" coordsize="0,341" path="m10010,930l10010,1270e" filled="f" stroked="t" strokeweight="0.82pt" strokecolor="#EAEBEF">
              <v:path arrowok="t"/>
            </v:shape>
            <v:shape style="position:absolute;left:9208;top:1273;width:34;height:0" coordorigin="9208,1273" coordsize="34,0" path="m9208,1273l9242,1273e" filled="f" stroked="t" strokeweight="0.81997pt" strokecolor="#EAEBEF">
              <v:path arrowok="t"/>
            </v:shape>
            <v:shape style="position:absolute;left:9242;top:1273;width:742;height:0" coordorigin="9242,1273" coordsize="742,0" path="m9242,1273l9984,1273e" filled="f" stroked="t" strokeweight="0.81997pt" strokecolor="#EAEBEF">
              <v:path arrowok="t"/>
            </v:shape>
            <v:shape style="position:absolute;left:9984;top:1273;width:34;height:0" coordorigin="9984,1273" coordsize="34,0" path="m9984,1273l10017,1273e" filled="f" stroked="t" strokeweight="0.81997pt" strokecolor="#EAEBE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242424"/>
          <w:sz w:val="24"/>
          <w:szCs w:val="24"/>
        </w:rPr>
        <w:t>where  </w:t>
      </w:r>
      <w:r>
        <w:rPr>
          <w:rFonts w:cs="Calibri" w:hAnsi="Calibri" w:eastAsia="Calibri" w:ascii="Calibri"/>
          <w:color w:val="000000"/>
          <w:sz w:val="24"/>
          <w:szCs w:val="24"/>
        </w:rPr>
        <w:t>name  </w:t>
      </w:r>
      <w:r>
        <w:rPr>
          <w:rFonts w:cs="Calibri" w:hAnsi="Calibri" w:eastAsia="Calibri" w:ascii="Calibri"/>
          <w:color w:val="242424"/>
          <w:sz w:val="24"/>
          <w:szCs w:val="24"/>
        </w:rPr>
        <w:t>is the cookie name,  </w:t>
      </w:r>
      <w:r>
        <w:rPr>
          <w:rFonts w:cs="Calibri" w:hAnsi="Calibri" w:eastAsia="Calibri" w:ascii="Calibri"/>
          <w:color w:val="000000"/>
          <w:sz w:val="24"/>
          <w:szCs w:val="24"/>
        </w:rPr>
        <w:t>value  </w:t>
      </w:r>
      <w:r>
        <w:rPr>
          <w:rFonts w:cs="Calibri" w:hAnsi="Calibri" w:eastAsia="Calibri" w:ascii="Calibri"/>
          <w:color w:val="242424"/>
          <w:sz w:val="24"/>
          <w:szCs w:val="24"/>
        </w:rPr>
        <w:t>is the data to be contained in the cookie,  </w:t>
      </w:r>
      <w:r>
        <w:rPr>
          <w:rFonts w:cs="Calibri" w:hAnsi="Calibri" w:eastAsia="Calibri" w:ascii="Calibri"/>
          <w:color w:val="000000"/>
          <w:sz w:val="24"/>
          <w:szCs w:val="24"/>
        </w:rPr>
        <w:t>expire  </w:t>
      </w:r>
      <w:r>
        <w:rPr>
          <w:rFonts w:cs="Calibri" w:hAnsi="Calibri" w:eastAsia="Calibri" w:ascii="Calibri"/>
          <w:color w:val="242424"/>
          <w:sz w:val="24"/>
          <w:szCs w:val="24"/>
        </w:rPr>
        <w:t>the</w:t>
      </w:r>
      <w:r>
        <w:rPr>
          <w:rFonts w:cs="Calibri" w:hAnsi="Calibri" w:eastAsia="Calibri" w:ascii="Calibri"/>
          <w:color w:val="242424"/>
          <w:sz w:val="24"/>
          <w:szCs w:val="24"/>
        </w:rPr>
        <w:t> time after which the cookie should expire in seconds, it could be one minutes or 1 week. If</w:t>
      </w:r>
      <w:r>
        <w:rPr>
          <w:rFonts w:cs="Calibri" w:hAnsi="Calibri" w:eastAsia="Calibri" w:ascii="Calibri"/>
          <w:color w:val="242424"/>
          <w:sz w:val="24"/>
          <w:szCs w:val="24"/>
        </w:rPr>
        <w:t> expiresis set to 0, or omitted, the cookie will expire at the end of the session (when the browser</w:t>
      </w:r>
      <w:r>
        <w:rPr>
          <w:rFonts w:cs="Calibri" w:hAnsi="Calibri" w:eastAsia="Calibri" w:ascii="Calibri"/>
          <w:color w:val="242424"/>
          <w:sz w:val="24"/>
          <w:szCs w:val="24"/>
        </w:rPr>
        <w:t> closes). The argument  </w:t>
      </w:r>
      <w:r>
        <w:rPr>
          <w:rFonts w:cs="Calibri" w:hAnsi="Calibri" w:eastAsia="Calibri" w:ascii="Calibri"/>
          <w:color w:val="000000"/>
          <w:sz w:val="24"/>
          <w:szCs w:val="24"/>
        </w:rPr>
        <w:t>path  </w:t>
      </w:r>
      <w:r>
        <w:rPr>
          <w:rFonts w:cs="Calibri" w:hAnsi="Calibri" w:eastAsia="Calibri" w:ascii="Calibri"/>
          <w:color w:val="242424"/>
          <w:sz w:val="24"/>
          <w:szCs w:val="24"/>
        </w:rPr>
        <w:t>is the path on the server which can use the cookie,  </w:t>
      </w:r>
      <w:r>
        <w:rPr>
          <w:rFonts w:cs="Calibri" w:hAnsi="Calibri" w:eastAsia="Calibri" w:ascii="Calibri"/>
          <w:color w:val="000000"/>
          <w:sz w:val="24"/>
          <w:szCs w:val="24"/>
        </w:rPr>
        <w:t>domain  </w:t>
      </w:r>
      <w:r>
        <w:rPr>
          <w:rFonts w:cs="Calibri" w:hAnsi="Calibri" w:eastAsia="Calibri" w:ascii="Calibri"/>
          <w:color w:val="242424"/>
          <w:sz w:val="24"/>
          <w:szCs w:val="24"/>
        </w:rPr>
        <w:t>can be</w:t>
      </w:r>
      <w:r>
        <w:rPr>
          <w:rFonts w:cs="Calibri" w:hAnsi="Calibri" w:eastAsia="Calibri" w:ascii="Calibri"/>
          <w:color w:val="242424"/>
          <w:sz w:val="24"/>
          <w:szCs w:val="24"/>
        </w:rPr>
        <w:t> used to set permissions for subdomains and secure if set true only transmits the cookie if a</w:t>
      </w:r>
      <w:r>
        <w:rPr>
          <w:rFonts w:cs="Calibri" w:hAnsi="Calibri" w:eastAsia="Calibri" w:ascii="Calibri"/>
          <w:color w:val="242424"/>
          <w:sz w:val="24"/>
          <w:szCs w:val="24"/>
        </w:rPr>
        <w:t> secure connection is present.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268"/>
        <w:sectPr>
          <w:pgSz w:w="12240" w:h="15840"/>
          <w:pgMar w:top="1380" w:bottom="280" w:left="1340" w:right="1340"/>
        </w:sectPr>
      </w:pPr>
      <w:r>
        <w:rPr>
          <w:rFonts w:cs="Calibri" w:hAnsi="Calibri" w:eastAsia="Calibri" w:ascii="Calibri"/>
          <w:color w:val="242424"/>
          <w:sz w:val="24"/>
          <w:szCs w:val="24"/>
        </w:rPr>
        <w:t>Since all cookies are sent by the server along with </w:t>
      </w:r>
      <w:r>
        <w:rPr>
          <w:rFonts w:cs="Calibri" w:hAnsi="Calibri" w:eastAsia="Calibri" w:ascii="Calibri"/>
          <w:color w:val="000000"/>
          <w:sz w:val="24"/>
          <w:szCs w:val="24"/>
        </w:rPr>
        <w:t>HTTP </w:t>
      </w:r>
      <w:r>
        <w:rPr>
          <w:rFonts w:cs="Calibri" w:hAnsi="Calibri" w:eastAsia="Calibri" w:ascii="Calibri"/>
          <w:color w:val="242424"/>
          <w:sz w:val="24"/>
          <w:szCs w:val="24"/>
        </w:rPr>
        <w:t>headers you need to set any cookie at</w:t>
      </w:r>
      <w:r>
        <w:rPr>
          <w:rFonts w:cs="Calibri" w:hAnsi="Calibri" w:eastAsia="Calibri" w:ascii="Calibri"/>
          <w:color w:val="242424"/>
          <w:sz w:val="24"/>
          <w:szCs w:val="24"/>
        </w:rPr>
        <w:t> the start of a page </w:t>
      </w:r>
      <w:r>
        <w:rPr>
          <w:rFonts w:cs="Calibri" w:hAnsi="Calibri" w:eastAsia="Calibri" w:ascii="Calibri"/>
          <w:b/>
          <w:color w:val="242424"/>
          <w:sz w:val="24"/>
          <w:szCs w:val="24"/>
        </w:rPr>
        <w:t>before </w:t>
      </w:r>
      <w:r>
        <w:rPr>
          <w:rFonts w:cs="Calibri" w:hAnsi="Calibri" w:eastAsia="Calibri" w:ascii="Calibri"/>
          <w:color w:val="242424"/>
          <w:sz w:val="24"/>
          <w:szCs w:val="24"/>
        </w:rPr>
        <w:t>any other code. You will normally only need to use the name, value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5"/>
        <w:ind w:left="100" w:right="844"/>
      </w:pPr>
      <w:r>
        <w:rPr>
          <w:rFonts w:cs="Calibri" w:hAnsi="Calibri" w:eastAsia="Calibri" w:ascii="Calibri"/>
          <w:color w:val="242424"/>
          <w:sz w:val="24"/>
          <w:szCs w:val="24"/>
        </w:rPr>
        <w:t>and expire arguments. If expire not set the cookie will expire when the client closes the</w:t>
      </w:r>
      <w:r>
        <w:rPr>
          <w:rFonts w:cs="Calibri" w:hAnsi="Calibri" w:eastAsia="Calibri" w:ascii="Calibri"/>
          <w:color w:val="242424"/>
          <w:sz w:val="24"/>
          <w:szCs w:val="24"/>
        </w:rPr>
        <w:t> browser.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sz w:val="24"/>
          <w:szCs w:val="24"/>
        </w:rPr>
        <w:t>Examples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1.524pt;margin-top:1.21023pt;width:317.846pt;height:14.68pt;mso-position-horizontal-relative:page;mso-position-vertical-relative:paragraph;z-index:-1682" coordorigin="1430,24" coordsize="6357,294">
            <v:shape style="position:absolute;left:1440;top:34;width:1296;height:274" coordorigin="1440,34" coordsize="1296,274" path="m1440,308l2736,308,2736,34,1440,34,1440,308xe" filled="t" fillcolor="#E3E3FF" stroked="f">
              <v:path arrowok="t"/>
              <v:fill/>
            </v:shape>
            <v:shape style="position:absolute;left:2736;top:34;width:5041;height:274" coordorigin="2736,34" coordsize="5041,274" path="m2736,308l7777,308,7777,34,2736,34,2736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4"/>
          <w:szCs w:val="24"/>
        </w:rPr>
        <w:t>setcookie</w:t>
      </w:r>
      <w:r>
        <w:rPr>
          <w:rFonts w:cs="Courier New" w:hAnsi="Courier New" w:eastAsia="Courier New" w:ascii="Courier New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"wikibooks"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"user"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()+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3600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126"/>
      </w:pPr>
      <w:r>
        <w:rPr>
          <w:rFonts w:cs="Calibri" w:hAnsi="Calibri" w:eastAsia="Calibri" w:ascii="Calibri"/>
          <w:color w:val="242424"/>
          <w:sz w:val="24"/>
          <w:szCs w:val="24"/>
        </w:rPr>
        <w:t>The above code will set a cookie having the name wikibooks, value user and will expire an hour</w:t>
      </w:r>
      <w:r>
        <w:rPr>
          <w:rFonts w:cs="Calibri" w:hAnsi="Calibri" w:eastAsia="Calibri" w:ascii="Calibri"/>
          <w:color w:val="242424"/>
          <w:sz w:val="24"/>
          <w:szCs w:val="24"/>
        </w:rPr>
        <w:t> after it is set.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pict>
          <v:group style="position:absolute;margin-left:71.524pt;margin-top:-0.589766pt;width:418.67pt;height:28.24pt;mso-position-horizontal-relative:page;mso-position-vertical-relative:paragraph;z-index:-1681" coordorigin="1430,-12" coordsize="8373,565">
            <v:shape style="position:absolute;left:1440;top:-2;width:8353;height:274" coordorigin="1440,-2" coordsize="8353,274" path="m1440,272l9794,272,9794,-2,1440,-2,1440,272xe" filled="t" fillcolor="#F7F9FF" stroked="f">
              <v:path arrowok="t"/>
              <v:fill/>
            </v:shape>
            <v:shape style="position:absolute;left:1440;top:269;width:2304;height:274" coordorigin="1440,269" coordsize="2304,274" path="m1440,543l3744,543,3744,269,1440,269,1440,543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4"/>
          <w:szCs w:val="24"/>
        </w:rPr>
        <w:t>setcookie</w:t>
      </w:r>
      <w:r>
        <w:rPr>
          <w:rFonts w:cs="Courier New" w:hAnsi="Courier New" w:eastAsia="Courier New" w:ascii="Courier New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"test"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"PHP-Hypertext-Preprocessor"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()+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60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"/location"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, 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1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63"/>
      </w:pPr>
      <w:r>
        <w:rPr>
          <w:rFonts w:cs="Calibri" w:hAnsi="Calibri" w:eastAsia="Calibri" w:ascii="Calibri"/>
          <w:color w:val="242424"/>
          <w:sz w:val="24"/>
          <w:szCs w:val="24"/>
        </w:rPr>
        <w:t>Here the setcookie function is being called with four arguments (setcookie has 1 more optional</w:t>
      </w:r>
      <w:r>
        <w:rPr>
          <w:rFonts w:cs="Calibri" w:hAnsi="Calibri" w:eastAsia="Calibri" w:ascii="Calibri"/>
          <w:color w:val="242424"/>
          <w:sz w:val="24"/>
          <w:szCs w:val="24"/>
        </w:rPr>
        <w:t> argument, not used here). In the above code, the first argument is the cookie name, the second</w:t>
      </w:r>
      <w:r>
        <w:rPr>
          <w:rFonts w:cs="Calibri" w:hAnsi="Calibri" w:eastAsia="Calibri" w:ascii="Calibri"/>
          <w:color w:val="242424"/>
          <w:sz w:val="24"/>
          <w:szCs w:val="24"/>
        </w:rPr>
        <w:t> argument is the cookie contents and the third argument is the time after which the cookie</w:t>
      </w:r>
      <w:r>
        <w:rPr>
          <w:rFonts w:cs="Calibri" w:hAnsi="Calibri" w:eastAsia="Calibri" w:ascii="Calibri"/>
          <w:color w:val="242424"/>
          <w:sz w:val="24"/>
          <w:szCs w:val="24"/>
        </w:rPr>
        <w:t> should expire in seconds (</w:t>
      </w:r>
      <w:r>
        <w:rPr>
          <w:rFonts w:cs="Calibri" w:hAnsi="Calibri" w:eastAsia="Calibri" w:ascii="Calibri"/>
          <w:i/>
          <w:color w:val="242424"/>
          <w:sz w:val="24"/>
          <w:szCs w:val="24"/>
        </w:rPr>
        <w:t>time() </w:t>
      </w:r>
      <w:r>
        <w:rPr>
          <w:rFonts w:cs="Calibri" w:hAnsi="Calibri" w:eastAsia="Calibri" w:ascii="Calibri"/>
          <w:color w:val="242424"/>
          <w:sz w:val="24"/>
          <w:szCs w:val="24"/>
        </w:rPr>
        <w:t>returns current time in seconds, there time()+60 is one minute</w:t>
      </w:r>
      <w:r>
        <w:rPr>
          <w:rFonts w:cs="Calibri" w:hAnsi="Calibri" w:eastAsia="Calibri" w:ascii="Calibri"/>
          <w:color w:val="242424"/>
          <w:sz w:val="24"/>
          <w:szCs w:val="24"/>
        </w:rPr>
        <w:t> from now). The path, or location, element may be omitted, but it does allow you to easily set</w:t>
      </w:r>
      <w:r>
        <w:rPr>
          <w:rFonts w:cs="Calibri" w:hAnsi="Calibri" w:eastAsia="Calibri" w:ascii="Calibri"/>
          <w:color w:val="242424"/>
          <w:sz w:val="24"/>
          <w:szCs w:val="24"/>
        </w:rPr>
        <w:t> cookies for all pages within a directory, although using this is not generally recommended.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100" w:right="348"/>
      </w:pPr>
      <w:r>
        <w:rPr>
          <w:rFonts w:cs="Calibri" w:hAnsi="Calibri" w:eastAsia="Calibri" w:ascii="Calibri"/>
          <w:color w:val="242424"/>
          <w:sz w:val="24"/>
          <w:szCs w:val="24"/>
        </w:rPr>
        <w:t>You should note that since cookies are sent with the HTTP headers the code has to be at the</w:t>
      </w:r>
      <w:r>
        <w:rPr>
          <w:rFonts w:cs="Calibri" w:hAnsi="Calibri" w:eastAsia="Calibri" w:ascii="Calibri"/>
          <w:color w:val="242424"/>
          <w:sz w:val="24"/>
          <w:szCs w:val="24"/>
        </w:rPr>
        <w:t> top of the page (Yes, even above the DOCTYPE declaration). Any other place will generate an</w:t>
      </w:r>
      <w:r>
        <w:rPr>
          <w:rFonts w:cs="Calibri" w:hAnsi="Calibri" w:eastAsia="Calibri" w:ascii="Calibri"/>
          <w:color w:val="242424"/>
          <w:sz w:val="24"/>
          <w:szCs w:val="24"/>
        </w:rPr>
        <w:t> error.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Retrieving cookie data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462"/>
      </w:pPr>
      <w:r>
        <w:rPr>
          <w:rFonts w:cs="Calibri" w:hAnsi="Calibri" w:eastAsia="Calibri" w:ascii="Calibri"/>
          <w:color w:val="242424"/>
          <w:sz w:val="24"/>
          <w:szCs w:val="24"/>
        </w:rPr>
        <w:t>If a server has set a cookie on the user's computer, the user's browser sends it to the server</w:t>
      </w:r>
      <w:r>
        <w:rPr>
          <w:rFonts w:cs="Calibri" w:hAnsi="Calibri" w:eastAsia="Calibri" w:ascii="Calibri"/>
          <w:color w:val="242424"/>
          <w:sz w:val="24"/>
          <w:szCs w:val="24"/>
        </w:rPr>
        <w:t> each time a page loads. The name of each cookie sent by your server is stored in the</w:t>
      </w:r>
      <w:r>
        <w:rPr>
          <w:rFonts w:cs="Calibri" w:hAnsi="Calibri" w:eastAsia="Calibri" w:ascii="Calibri"/>
          <w:color w:val="242424"/>
          <w:sz w:val="24"/>
          <w:szCs w:val="24"/>
        </w:rPr>
        <w:t> superglobal array </w:t>
      </w:r>
      <w:r>
        <w:rPr>
          <w:rFonts w:cs="Calibri" w:hAnsi="Calibri" w:eastAsia="Calibri" w:ascii="Calibri"/>
          <w:i/>
          <w:color w:val="242424"/>
          <w:sz w:val="24"/>
          <w:szCs w:val="24"/>
        </w:rPr>
        <w:t>_COOKIE</w:t>
      </w:r>
      <w:r>
        <w:rPr>
          <w:rFonts w:cs="Calibri" w:hAnsi="Calibri" w:eastAsia="Calibri" w:ascii="Calibri"/>
          <w:color w:val="242424"/>
          <w:sz w:val="24"/>
          <w:szCs w:val="24"/>
        </w:rPr>
        <w:t>. So in the above example the cookie would be retrieved by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132"/>
      </w:pPr>
      <w:r>
        <w:rPr>
          <w:rFonts w:cs="Calibri" w:hAnsi="Calibri" w:eastAsia="Calibri" w:ascii="Calibri"/>
          <w:color w:val="242424"/>
          <w:sz w:val="24"/>
          <w:szCs w:val="24"/>
        </w:rPr>
        <w:t>calling </w:t>
      </w:r>
      <w:r>
        <w:rPr>
          <w:rFonts w:cs="Calibri" w:hAnsi="Calibri" w:eastAsia="Calibri" w:ascii="Calibri"/>
          <w:b/>
          <w:color w:val="242424"/>
          <w:sz w:val="24"/>
          <w:szCs w:val="24"/>
        </w:rPr>
        <w:t>$_COOKIE['test']</w:t>
      </w:r>
      <w:r>
        <w:rPr>
          <w:rFonts w:cs="Calibri" w:hAnsi="Calibri" w:eastAsia="Calibri" w:ascii="Calibri"/>
          <w:color w:val="242424"/>
          <w:sz w:val="24"/>
          <w:szCs w:val="24"/>
        </w:rPr>
        <w:t>. To access data in the cookie we use </w:t>
      </w:r>
      <w:r>
        <w:rPr>
          <w:rFonts w:cs="Calibri" w:hAnsi="Calibri" w:eastAsia="Calibri" w:ascii="Calibri"/>
          <w:i/>
          <w:color w:val="242424"/>
          <w:sz w:val="24"/>
          <w:szCs w:val="24"/>
        </w:rPr>
        <w:t>explode()</w:t>
      </w:r>
      <w:r>
        <w:rPr>
          <w:rFonts w:cs="Calibri" w:hAnsi="Calibri" w:eastAsia="Calibri" w:ascii="Calibri"/>
          <w:color w:val="242424"/>
          <w:sz w:val="24"/>
          <w:szCs w:val="24"/>
        </w:rPr>
        <w:t>. explode() turns a string</w:t>
      </w:r>
      <w:r>
        <w:rPr>
          <w:rFonts w:cs="Calibri" w:hAnsi="Calibri" w:eastAsia="Calibri" w:ascii="Calibri"/>
          <w:color w:val="242424"/>
          <w:sz w:val="24"/>
          <w:szCs w:val="24"/>
        </w:rPr>
        <w:t> into an array with a certain delimiter present in the string. That is why we used those dashes(-</w:t>
      </w:r>
      <w:r>
        <w:rPr>
          <w:rFonts w:cs="Calibri" w:hAnsi="Calibri" w:eastAsia="Calibri" w:ascii="Calibri"/>
          <w:color w:val="242424"/>
          <w:sz w:val="24"/>
          <w:szCs w:val="24"/>
        </w:rPr>
        <w:t> hyphens) in the cookie contents. So to retrieve and print out the full form of PHP from the</w:t>
      </w:r>
      <w:r>
        <w:rPr>
          <w:rFonts w:cs="Calibri" w:hAnsi="Calibri" w:eastAsia="Calibri" w:ascii="Calibri"/>
          <w:color w:val="242424"/>
          <w:sz w:val="24"/>
          <w:szCs w:val="24"/>
        </w:rPr>
        <w:t> cookie we use the code: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//retrieve contents of cookie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0"/>
      </w:pPr>
      <w:r>
        <w:pict>
          <v:group style="position:absolute;margin-left:71.524pt;margin-top:-14.0635pt;width:289.046pt;height:27.76pt;mso-position-horizontal-relative:page;mso-position-vertical-relative:paragraph;z-index:-1680" coordorigin="1430,-281" coordsize="5781,555">
            <v:shape style="position:absolute;left:1440;top:-271;width:4176;height:264" coordorigin="1440,-271" coordsize="4176,264" path="m1440,-7l5617,-7,5617,-271,1440,-271,1440,-7xe" filled="t" fillcolor="#F7F9FF" stroked="f">
              <v:path arrowok="t"/>
              <v:fill/>
            </v:shape>
            <v:shape style="position:absolute;left:1440;top:-10;width:864;height:274" coordorigin="1440,-10" coordsize="864,274" path="m1440,264l2304,264,2304,-10,1440,-10,1440,264xe" filled="t" fillcolor="#FFE3FF" stroked="f">
              <v:path arrowok="t"/>
              <v:fill/>
            </v:shape>
            <v:shape style="position:absolute;left:2304;top:-10;width:4897;height:274" coordorigin="2304,-10" coordsize="4897,274" path="m2304,264l7201,264,7201,-10,2304,-10,2304,264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$array 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= </w:t>
      </w:r>
      <w:r>
        <w:rPr>
          <w:rFonts w:cs="Courier New" w:hAnsi="Courier New" w:eastAsia="Courier New" w:ascii="Courier New"/>
          <w:i/>
          <w:color w:val="000000"/>
          <w:position w:val="1"/>
          <w:sz w:val="24"/>
          <w:szCs w:val="24"/>
        </w:rPr>
        <w:t>explode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"-"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, </w:t>
      </w: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$_COOKIE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'test'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]);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//display the content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pict>
          <v:group style="position:absolute;margin-left:71.524pt;margin-top:-14.0635pt;width:440.276pt;height:27.79pt;mso-position-horizontal-relative:page;mso-position-vertical-relative:paragraph;z-index:-1679" coordorigin="1430,-281" coordsize="8806,556">
            <v:shape style="position:absolute;left:1440;top:-271;width:3024;height:264" coordorigin="1440,-271" coordsize="3024,264" path="m1440,-7l4465,-7,4465,-271,1440,-271,1440,-7xe" filled="t" fillcolor="#F7F9FF" stroked="f">
              <v:path arrowok="t"/>
              <v:fill/>
            </v:shape>
            <v:shape style="position:absolute;left:1440;top:-10;width:3744;height:274" coordorigin="1440,-10" coordsize="3744,274" path="m1440,265l5185,265,5185,-10,1440,-10,1440,265xe" filled="t" fillcolor="#F7F9FF" stroked="f">
              <v:path arrowok="t"/>
              <v:fill/>
            </v:shape>
            <v:shape style="position:absolute;left:5185;top:-10;width:864;height:274" coordorigin="5185,-10" coordsize="864,274" path="m5185,265l6049,265,6049,-10,5185,-10,5185,265xe" filled="t" fillcolor="#E3E3FF" stroked="f">
              <v:path arrowok="t"/>
              <v:fill/>
            </v:shape>
            <v:shape style="position:absolute;left:6049;top:-10;width:864;height:274" coordorigin="6049,-10" coordsize="864,274" path="m6049,265l6913,265,6913,-10,6049,-10,6049,265xe" filled="t" fillcolor="#F7F9FF" stroked="f">
              <v:path arrowok="t"/>
              <v:fill/>
            </v:shape>
            <v:shape style="position:absolute;left:6913;top:-10;width:864;height:274" coordorigin="6913,-10" coordsize="864,274" path="m6913,265l7777,265,7777,-10,6913,-10,6913,265xe" filled="t" fillcolor="#E3E3FF" stroked="f">
              <v:path arrowok="t"/>
              <v:fill/>
            </v:shape>
            <v:shape style="position:absolute;left:7777;top:-10;width:864;height:274" coordorigin="7777,-10" coordsize="864,274" path="m7777,265l8641,265,8641,-10,7777,-10,7777,265xe" filled="t" fillcolor="#F7F9FF" stroked="f">
              <v:path arrowok="t"/>
              <v:fill/>
            </v:shape>
            <v:shape style="position:absolute;left:8641;top:-10;width:864;height:274" coordorigin="8641,-10" coordsize="864,274" path="m8641,265l9506,265,9506,-10,8641,-10,8641,265xe" filled="t" fillcolor="#E3E3FF" stroked="f">
              <v:path arrowok="t"/>
              <v:fill/>
            </v:shape>
            <v:shape style="position:absolute;left:9506;top:-10;width:720;height:274" coordorigin="9506,-10" coordsize="720,274" path="m9506,265l10226,265,10226,-10,9506,-10,9506,265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print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"PHP stands for "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. 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$array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0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 . 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$array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1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 . 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$array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2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Deleting Cookies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58"/>
        <w:ind w:left="100" w:right="124"/>
        <w:sectPr>
          <w:pgSz w:w="12240" w:h="15840"/>
          <w:pgMar w:top="1380" w:bottom="280" w:left="1340" w:right="1380"/>
        </w:sectPr>
      </w:pPr>
      <w:r>
        <w:rPr>
          <w:rFonts w:cs="Calibri" w:hAnsi="Calibri" w:eastAsia="Calibri" w:ascii="Calibri"/>
          <w:sz w:val="24"/>
          <w:szCs w:val="24"/>
        </w:rPr>
        <w:t>Cookies are not deleted, they automatically expire. Temporary cookies are removed when the</w:t>
      </w:r>
      <w:r>
        <w:rPr>
          <w:rFonts w:cs="Calibri" w:hAnsi="Calibri" w:eastAsia="Calibri" w:ascii="Calibri"/>
          <w:sz w:val="24"/>
          <w:szCs w:val="24"/>
        </w:rPr>
        <w:t> browser is called while persistent cookies are deleted when the time assigned expires. To force</w:t>
      </w:r>
      <w:r>
        <w:rPr>
          <w:rFonts w:cs="Calibri" w:hAnsi="Calibri" w:eastAsia="Calibri" w:ascii="Calibri"/>
          <w:sz w:val="24"/>
          <w:szCs w:val="24"/>
        </w:rPr>
        <w:t> a cookies to get deleted, subtract any number of seconds from the expire augment.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9"/>
        <w:ind w:left="100" w:right="3538"/>
      </w:pPr>
      <w:r>
        <w:pict>
          <v:group style="position:absolute;margin-left:71.524pt;margin-top:3.33623pt;width:289.05pt;height:41.944pt;mso-position-horizontal-relative:page;mso-position-vertical-relative:paragraph;z-index:-1678" coordorigin="1430,67" coordsize="5781,839">
            <v:shape style="position:absolute;left:1440;top:77;width:1296;height:274" coordorigin="1440,77" coordsize="1296,274" path="m1440,351l2736,351,2736,77,1440,77,1440,351xe" filled="t" fillcolor="#E3E3FF" stroked="f">
              <v:path arrowok="t"/>
              <v:fill/>
            </v:shape>
            <v:shape style="position:absolute;left:2736;top:77;width:2736;height:274" coordorigin="2736,77" coordsize="2736,274" path="m2736,351l5473,351,5473,77,2736,77,2736,351xe" filled="t" fillcolor="#F7F9FF" stroked="f">
              <v:path arrowok="t"/>
              <v:fill/>
            </v:shape>
            <v:shape style="position:absolute;left:5473;top:77;width:144;height:274" coordorigin="5473,77" coordsize="144,274" path="m5473,351l5617,351,5617,77,5473,77,5473,351xe" filled="t" fillcolor="#FFCCCC" stroked="f">
              <v:path arrowok="t"/>
              <v:fill/>
            </v:shape>
            <v:shape style="position:absolute;left:5617;top:77;width:864;height:274" coordorigin="5617,77" coordsize="864,274" path="m5617,351l6481,351,6481,77,5617,77,5617,351xe" filled="t" fillcolor="#F7F9FF" stroked="f">
              <v:path arrowok="t"/>
              <v:fill/>
            </v:shape>
            <v:shape style="position:absolute;left:1440;top:348;width:1296;height:274" coordorigin="1440,348" coordsize="1296,274" path="m1440,622l2736,622,2736,348,1440,348,1440,622xe" filled="t" fillcolor="#E3E3FF" stroked="f">
              <v:path arrowok="t"/>
              <v:fill/>
            </v:shape>
            <v:shape style="position:absolute;left:2736;top:348;width:3456;height:274" coordorigin="2736,348" coordsize="3456,274" path="m2736,622l6193,622,6193,348,2736,348,2736,622xe" filled="t" fillcolor="#F7F9FF" stroked="f">
              <v:path arrowok="t"/>
              <v:fill/>
            </v:shape>
            <v:shape style="position:absolute;left:6193;top:348;width:144;height:274" coordorigin="6193,348" coordsize="144,274" path="m6193,622l6337,622,6337,348,6193,348,6193,622xe" filled="t" fillcolor="#FFCCCC" stroked="f">
              <v:path arrowok="t"/>
              <v:fill/>
            </v:shape>
            <v:shape style="position:absolute;left:6337;top:348;width:864;height:274" coordorigin="6337,348" coordsize="864,274" path="m6337,622l7201,622,7201,348,6337,348,6337,622xe" filled="t" fillcolor="#F7F9FF" stroked="f">
              <v:path arrowok="t"/>
              <v:fill/>
            </v:shape>
            <v:shape style="position:absolute;left:1440;top:622;width:1296;height:274" coordorigin="1440,622" coordsize="1296,274" path="m1440,896l2736,896,2736,622,1440,622,1440,896xe" filled="t" fillcolor="#E3E3FF" stroked="f">
              <v:path arrowok="t"/>
              <v:fill/>
            </v:shape>
            <v:shape style="position:absolute;left:2736;top:622;width:3312;height:274" coordorigin="2736,622" coordsize="3312,274" path="m2736,896l6049,896,6049,622,2736,622,2736,896xe" filled="t" fillcolor="#F7F9FF" stroked="f">
              <v:path arrowok="t"/>
              <v:fill/>
            </v:shape>
            <v:shape style="position:absolute;left:6049;top:622;width:144;height:274" coordorigin="6049,622" coordsize="144,274" path="m6049,896l6193,896,6193,622,6049,622,6049,896xe" filled="t" fillcolor="#FFCCCC" stroked="f">
              <v:path arrowok="t"/>
              <v:fill/>
            </v:shape>
            <v:shape style="position:absolute;left:6193;top:622;width:864;height:274" coordorigin="6193,622" coordsize="864,274" path="m6193,896l7057,896,7057,622,6193,622,6193,89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4"/>
          <w:szCs w:val="24"/>
        </w:rPr>
        <w:t>setcookie</w:t>
      </w:r>
      <w:r>
        <w:rPr>
          <w:rFonts w:cs="Courier New" w:hAnsi="Courier New" w:eastAsia="Courier New" w:ascii="Courier New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"Name"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−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3600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setcookie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"Birthdate"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−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3600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setcookie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"Hometown"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−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3600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Where are cookies used?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color w:val="242424"/>
          <w:sz w:val="24"/>
          <w:szCs w:val="24"/>
        </w:rPr>
        <w:t>Cookies can be often used for: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Symbol" w:hAnsi="Symbol" w:eastAsia="Symbol" w:ascii="Symbol"/>
          <w:color w:val="242424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color w:val="242424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242424"/>
          <w:w w:val="100"/>
          <w:sz w:val="24"/>
          <w:szCs w:val="24"/>
        </w:rPr>
        <w:t>user preferences</w:t>
      </w:r>
      <w:r>
        <w:rPr>
          <w:rFonts w:cs="Calibri" w:hAnsi="Calibri" w:eastAsia="Calibri" w:ascii="Calibri"/>
          <w:color w:val="00000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6"/>
        <w:ind w:left="100"/>
      </w:pPr>
      <w:r>
        <w:rPr>
          <w:rFonts w:cs="Symbol" w:hAnsi="Symbol" w:eastAsia="Symbol" w:ascii="Symbol"/>
          <w:color w:val="242424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color w:val="242424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242424"/>
          <w:w w:val="100"/>
          <w:sz w:val="24"/>
          <w:szCs w:val="24"/>
        </w:rPr>
        <w:t>inventories</w:t>
      </w:r>
      <w:r>
        <w:rPr>
          <w:rFonts w:cs="Calibri" w:hAnsi="Calibri" w:eastAsia="Calibri" w:ascii="Calibri"/>
          <w:color w:val="00000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Symbol" w:hAnsi="Symbol" w:eastAsia="Symbol" w:ascii="Symbol"/>
          <w:color w:val="242424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color w:val="242424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242424"/>
          <w:w w:val="100"/>
          <w:sz w:val="24"/>
          <w:szCs w:val="24"/>
        </w:rPr>
        <w:t>quiz or poll results</w:t>
      </w:r>
      <w:r>
        <w:rPr>
          <w:rFonts w:cs="Calibri" w:hAnsi="Calibri" w:eastAsia="Calibri" w:ascii="Calibri"/>
          <w:color w:val="00000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Symbol" w:hAnsi="Symbol" w:eastAsia="Symbol" w:ascii="Symbol"/>
          <w:color w:val="242424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color w:val="242424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242424"/>
          <w:w w:val="100"/>
          <w:sz w:val="24"/>
          <w:szCs w:val="24"/>
        </w:rPr>
        <w:t>user authentication</w:t>
      </w:r>
      <w:r>
        <w:rPr>
          <w:rFonts w:cs="Calibri" w:hAnsi="Calibri" w:eastAsia="Calibri" w:ascii="Calibri"/>
          <w:color w:val="00000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Symbol" w:hAnsi="Symbol" w:eastAsia="Symbol" w:ascii="Symbol"/>
          <w:color w:val="242424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color w:val="242424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color w:val="242424"/>
          <w:w w:val="100"/>
          <w:sz w:val="24"/>
          <w:szCs w:val="24"/>
        </w:rPr>
        <w:t>remembering data over a longer period</w:t>
      </w:r>
      <w:r>
        <w:rPr>
          <w:rFonts w:cs="Calibri" w:hAnsi="Calibri" w:eastAsia="Calibri" w:ascii="Calibri"/>
          <w:color w:val="00000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Security Warning!!!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500"/>
      </w:pPr>
      <w:r>
        <w:rPr>
          <w:rFonts w:cs="Calibri" w:hAnsi="Calibri" w:eastAsia="Calibri" w:ascii="Calibri"/>
          <w:color w:val="242424"/>
          <w:sz w:val="24"/>
          <w:szCs w:val="24"/>
        </w:rPr>
        <w:t>You should </w:t>
      </w:r>
      <w:r>
        <w:rPr>
          <w:rFonts w:cs="Calibri" w:hAnsi="Calibri" w:eastAsia="Calibri" w:ascii="Calibri"/>
          <w:b/>
          <w:color w:val="242424"/>
          <w:sz w:val="24"/>
          <w:szCs w:val="24"/>
        </w:rPr>
        <w:t>never </w:t>
      </w:r>
      <w:r>
        <w:rPr>
          <w:rFonts w:cs="Calibri" w:hAnsi="Calibri" w:eastAsia="Calibri" w:ascii="Calibri"/>
          <w:color w:val="242424"/>
          <w:sz w:val="24"/>
          <w:szCs w:val="24"/>
        </w:rPr>
        <w:t>store unencrypted passwords in cookies as cookies can be easily read by</w:t>
      </w:r>
      <w:r>
        <w:rPr>
          <w:rFonts w:cs="Calibri" w:hAnsi="Calibri" w:eastAsia="Calibri" w:ascii="Calibri"/>
          <w:color w:val="242424"/>
          <w:sz w:val="24"/>
          <w:szCs w:val="24"/>
        </w:rPr>
        <w:t> other users.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62"/>
      </w:pPr>
      <w:r>
        <w:rPr>
          <w:rFonts w:cs="Calibri" w:hAnsi="Calibri" w:eastAsia="Calibri" w:ascii="Calibri"/>
          <w:color w:val="242424"/>
          <w:sz w:val="24"/>
          <w:szCs w:val="24"/>
        </w:rPr>
        <w:t>You should </w:t>
      </w:r>
      <w:r>
        <w:rPr>
          <w:rFonts w:cs="Calibri" w:hAnsi="Calibri" w:eastAsia="Calibri" w:ascii="Calibri"/>
          <w:b/>
          <w:color w:val="242424"/>
          <w:sz w:val="24"/>
          <w:szCs w:val="24"/>
        </w:rPr>
        <w:t>never </w:t>
      </w:r>
      <w:r>
        <w:rPr>
          <w:rFonts w:cs="Calibri" w:hAnsi="Calibri" w:eastAsia="Calibri" w:ascii="Calibri"/>
          <w:color w:val="242424"/>
          <w:sz w:val="24"/>
          <w:szCs w:val="24"/>
        </w:rPr>
        <w:t>store critical data in cookies as cookies can be easily removed or modified by</w:t>
      </w:r>
      <w:r>
        <w:rPr>
          <w:rFonts w:cs="Calibri" w:hAnsi="Calibri" w:eastAsia="Calibri" w:ascii="Calibri"/>
          <w:color w:val="242424"/>
          <w:sz w:val="24"/>
          <w:szCs w:val="24"/>
        </w:rPr>
        <w:t> other users.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Sample Code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212"/>
      </w:pPr>
      <w:r>
        <w:rPr>
          <w:rFonts w:cs="Calibri" w:hAnsi="Calibri" w:eastAsia="Calibri" w:ascii="Calibri"/>
          <w:color w:val="242424"/>
          <w:sz w:val="24"/>
          <w:szCs w:val="24"/>
        </w:rPr>
        <w:t>The following example creates a cookie named "user" with the value "John Doe". The cookie</w:t>
      </w:r>
      <w:r>
        <w:rPr>
          <w:rFonts w:cs="Calibri" w:hAnsi="Calibri" w:eastAsia="Calibri" w:ascii="Calibri"/>
          <w:color w:val="242424"/>
          <w:sz w:val="24"/>
          <w:szCs w:val="24"/>
        </w:rPr>
        <w:t> will expire after 30 days (86400 * 30). The "/" means that the cookie is available in entire</w:t>
      </w:r>
      <w:r>
        <w:rPr>
          <w:rFonts w:cs="Calibri" w:hAnsi="Calibri" w:eastAsia="Calibri" w:ascii="Calibri"/>
          <w:color w:val="242424"/>
          <w:sz w:val="24"/>
          <w:szCs w:val="24"/>
        </w:rPr>
        <w:t> website (otherwise, select the directory you prefer). We then retrieve the value of the cookie</w:t>
      </w:r>
      <w:r>
        <w:rPr>
          <w:rFonts w:cs="Calibri" w:hAnsi="Calibri" w:eastAsia="Calibri" w:ascii="Calibri"/>
          <w:color w:val="242424"/>
          <w:sz w:val="24"/>
          <w:szCs w:val="24"/>
        </w:rPr>
        <w:t> "user" (using the global variable $_COOKIE). We also use the isset() function to find out if the</w:t>
      </w:r>
      <w:r>
        <w:rPr>
          <w:rFonts w:cs="Calibri" w:hAnsi="Calibri" w:eastAsia="Calibri" w:ascii="Calibri"/>
          <w:color w:val="242424"/>
          <w:sz w:val="24"/>
          <w:szCs w:val="24"/>
        </w:rPr>
        <w:t> cookie is set: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$cookie_name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=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"user"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$cookie_value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=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"John Doe"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/>
        <w:ind w:left="100"/>
      </w:pPr>
      <w:r>
        <w:pict>
          <v:group style="position:absolute;margin-left:71.524pt;margin-top:-41.2998pt;width:440.27pt;height:109.87pt;mso-position-horizontal-relative:page;mso-position-vertical-relative:paragraph;z-index:-1677" coordorigin="1430,-826" coordsize="8805,2197">
            <v:shape style="position:absolute;left:1440;top:-816;width:720;height:274" coordorigin="1440,-816" coordsize="720,274" path="m1440,-542l2160,-542,2160,-816,1440,-816,1440,-542xe" filled="t" fillcolor="#F7F9FF" stroked="f">
              <v:path arrowok="t"/>
              <v:fill/>
            </v:shape>
            <v:shape style="position:absolute;left:1440;top:-545;width:3168;height:274" coordorigin="1440,-545" coordsize="3168,274" path="m1440,-271l4609,-271,4609,-545,1440,-545,1440,-271xe" filled="t" fillcolor="#F7F9FF" stroked="f">
              <v:path arrowok="t"/>
              <v:fill/>
            </v:shape>
            <v:shape style="position:absolute;left:1440;top:-274;width:3888;height:274" coordorigin="1440,-274" coordsize="3888,274" path="m1440,0l5329,0,5329,-274,1440,-274,1440,0xe" filled="t" fillcolor="#F7F9FF" stroked="f">
              <v:path arrowok="t"/>
              <v:fill/>
            </v:shape>
            <v:shape style="position:absolute;left:1440;top:10;width:8785;height:264" coordorigin="1440,10" coordsize="8785,264" path="m1440,274l10226,274,10226,10,1440,10,1440,274xe" filled="t" fillcolor="#F7F9FF" stroked="f">
              <v:path arrowok="t"/>
              <v:fill/>
            </v:shape>
            <v:shape style="position:absolute;left:1440;top:271;width:3168;height:274" coordorigin="1440,271" coordsize="3168,274" path="m1440,545l4609,545,4609,271,1440,271,1440,545xe" filled="t" fillcolor="#F7F9FF" stroked="f">
              <v:path arrowok="t"/>
              <v:fill/>
            </v:shape>
            <v:shape style="position:absolute;left:1440;top:542;width:288;height:274" coordorigin="1440,542" coordsize="288,274" path="m1440,816l1728,816,1728,542,1440,542,1440,816xe" filled="t" fillcolor="#F7F9FF" stroked="f">
              <v:path arrowok="t"/>
              <v:fill/>
            </v:shape>
            <v:shape style="position:absolute;left:1440;top:816;width:864;height:274" coordorigin="1440,816" coordsize="864,274" path="m1440,1090l2304,1090,2304,816,1440,816,1440,1090xe" filled="t" fillcolor="#EEEEEE" stroked="f">
              <v:path arrowok="t"/>
              <v:fill/>
            </v:shape>
            <v:shape style="position:absolute;left:1440;top:1088;width:864;height:274" coordorigin="1440,1088" coordsize="864,274" path="m1440,1361l2304,1361,2304,1088,1440,1088,1440,1361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4"/>
          <w:szCs w:val="24"/>
        </w:rPr>
        <w:t>setcookie</w:t>
      </w:r>
      <w:r>
        <w:rPr>
          <w:rFonts w:cs="Courier New" w:hAnsi="Courier New" w:eastAsia="Courier New" w:ascii="Courier New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$cookie_name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$cookie_value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 + (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86400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* 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),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"/"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); </w:t>
      </w:r>
      <w:r>
        <w:rPr>
          <w:rFonts w:cs="Courier New" w:hAnsi="Courier New" w:eastAsia="Courier New" w:ascii="Courier New"/>
          <w:i/>
          <w:color w:val="808080"/>
          <w:position w:val="2"/>
          <w:sz w:val="24"/>
          <w:szCs w:val="24"/>
        </w:rPr>
        <w:t>// 86400 = 1 day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2"/>
        <w:ind w:left="100"/>
      </w:pPr>
      <w:r>
        <w:rPr>
          <w:rFonts w:cs="Courier New" w:hAnsi="Courier New" w:eastAsia="Courier New" w:ascii="Courier New"/>
          <w:sz w:val="24"/>
          <w:szCs w:val="24"/>
        </w:rPr>
        <w:t>&lt;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html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&gt;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&lt;</w: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body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if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(!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isset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$_COOKIE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$cookie_name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])) {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676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echo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"Cookie named '"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. 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$cookie_name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.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"' is not set!"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} 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else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{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/>
        <w:ind w:left="676"/>
      </w:pPr>
      <w:r>
        <w:pict>
          <v:group style="position:absolute;margin-left:71.524pt;margin-top:-55.0158pt;width:425.87pt;height:82.716pt;mso-position-horizontal-relative:page;mso-position-vertical-relative:paragraph;z-index:-1676" coordorigin="1430,-1100" coordsize="8517,1654">
            <v:shape style="position:absolute;left:1440;top:-1090;width:720;height:274" coordorigin="1440,-1090" coordsize="720,274" path="m1440,-817l2160,-817,2160,-1090,1440,-1090,1440,-817xe" filled="t" fillcolor="#F7F9FF" stroked="f">
              <v:path arrowok="t"/>
              <v:fill/>
            </v:shape>
            <v:shape style="position:absolute;left:1440;top:-817;width:5329;height:274" coordorigin="1440,-817" coordsize="5329,274" path="m1440,-543l6769,-543,6769,-817,1440,-817,1440,-543xe" filled="t" fillcolor="#F7F9FF" stroked="f">
              <v:path arrowok="t"/>
              <v:fill/>
            </v:shape>
            <v:shape style="position:absolute;left:1440;top:-546;width:8497;height:274" coordorigin="1440,-546" coordsize="8497,274" path="m1440,-272l9938,-272,9938,-546,1440,-546,1440,-272xe" filled="t" fillcolor="#F7F9FF" stroked="f">
              <v:path arrowok="t"/>
              <v:fill/>
            </v:shape>
            <v:shape style="position:absolute;left:1440;top:-274;width:1152;height:274" coordorigin="1440,-274" coordsize="1152,274" path="m1440,-1l2592,-1,2592,-274,1440,-274,1440,-1xe" filled="t" fillcolor="#F7F9FF" stroked="f">
              <v:path arrowok="t"/>
              <v:fill/>
            </v:shape>
            <v:shape style="position:absolute;left:1440;top:-1;width:7633;height:274" coordorigin="1440,-1" coordsize="7633,274" path="m1440,273l9073,273,9073,-1,1440,-1,1440,273xe" filled="t" fillcolor="#F7F9FF" stroked="f">
              <v:path arrowok="t"/>
              <v:fill/>
            </v:shape>
            <v:shape style="position:absolute;left:1440;top:270;width:6769;height:274" coordorigin="1440,270" coordsize="6769,274" path="m1440,544l8209,544,8209,270,1440,270,1440,544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echo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"Cookie '"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. 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$cookie_name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.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"' is set!&lt;br&gt;"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676"/>
        <w:sectPr>
          <w:pgSz w:w="12240" w:h="15840"/>
          <w:pgMar w:top="1360" w:bottom="280" w:left="1340" w:right="1460"/>
        </w:sectPr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echo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"Value is: "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. 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$_COOKIE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$cookie_name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20"/>
      </w:pPr>
      <w:r>
        <w:pict>
          <v:group style="position:absolute;margin-left:71.524pt;margin-top:1.21023pt;width:51.4pt;height:28.24pt;mso-position-horizontal-relative:page;mso-position-vertical-relative:paragraph;z-index:-1675" coordorigin="1430,24" coordsize="1028,565">
            <v:shape style="position:absolute;left:1440;top:34;width:1008;height:274" coordorigin="1440,34" coordsize="1008,274" path="m1440,308l2448,308,2448,34,1440,34,1440,308xe" filled="t" fillcolor="#EEEEEE" stroked="f">
              <v:path arrowok="t"/>
              <v:fill/>
            </v:shape>
            <v:shape style="position:absolute;left:1440;top:305;width:1008;height:274" coordorigin="1440,305" coordsize="1008,274" path="m1440,579l2448,579,2448,305,1440,305,1440,579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&lt;/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body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&gt;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0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&lt;/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html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Modify a Cookie Value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0"/>
      </w:pPr>
      <w:r>
        <w:rPr>
          <w:rFonts w:cs="Arial" w:hAnsi="Arial" w:eastAsia="Arial" w:ascii="Arial"/>
          <w:color w:val="242424"/>
          <w:sz w:val="24"/>
          <w:szCs w:val="24"/>
        </w:rPr>
        <w:t>To modify a cookie, just set (again) the cookie using the setcookie() function:</w:t>
      </w:r>
      <w:r>
        <w:rPr>
          <w:rFonts w:cs="Arial" w:hAnsi="Arial" w:eastAsia="Arial" w:ascii="Arial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20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0"/>
      </w:pP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$cookie_name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=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"user"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20"/>
      </w:pPr>
      <w:r>
        <w:rPr>
          <w:rFonts w:cs="Courier New" w:hAnsi="Courier New" w:eastAsia="Courier New" w:ascii="Courier New"/>
          <w:color w:val="660000"/>
          <w:sz w:val="24"/>
          <w:szCs w:val="24"/>
        </w:rPr>
        <w:t>$cookie_value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=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"Alex Porter"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6"/>
        <w:ind w:left="120"/>
      </w:pPr>
      <w:r>
        <w:pict>
          <v:group style="position:absolute;margin-left:71.524pt;margin-top:-41.3598pt;width:440.27pt;height:109.87pt;mso-position-horizontal-relative:page;mso-position-vertical-relative:paragraph;z-index:-1674" coordorigin="1430,-827" coordsize="8805,2197">
            <v:shape style="position:absolute;left:1440;top:-817;width:720;height:274" coordorigin="1440,-817" coordsize="720,274" path="m1440,-544l2160,-544,2160,-817,1440,-817,1440,-544xe" filled="t" fillcolor="#F7F9FF" stroked="f">
              <v:path arrowok="t"/>
              <v:fill/>
            </v:shape>
            <v:shape style="position:absolute;left:1440;top:-546;width:3168;height:274" coordorigin="1440,-546" coordsize="3168,274" path="m1440,-272l4609,-272,4609,-546,1440,-546,1440,-272xe" filled="t" fillcolor="#F7F9FF" stroked="f">
              <v:path arrowok="t"/>
              <v:fill/>
            </v:shape>
            <v:shape style="position:absolute;left:1440;top:-275;width:4320;height:274" coordorigin="1440,-275" coordsize="4320,274" path="m1440,-1l5761,-1,5761,-275,1440,-275,1440,-1xe" filled="t" fillcolor="#F7F9FF" stroked="f">
              <v:path arrowok="t"/>
              <v:fill/>
            </v:shape>
            <v:shape style="position:absolute;left:1440;top:7;width:8785;height:264" coordorigin="1440,7" coordsize="8785,264" path="m1440,271l10226,271,10226,7,1440,7,1440,271xe" filled="t" fillcolor="#F7F9FF" stroked="f">
              <v:path arrowok="t"/>
              <v:fill/>
            </v:shape>
            <v:shape style="position:absolute;left:1440;top:271;width:720;height:274" coordorigin="1440,271" coordsize="720,274" path="m1440,544l2160,544,2160,271,1440,271,1440,544xe" filled="t" fillcolor="#F7F9FF" stroked="f">
              <v:path arrowok="t"/>
              <v:fill/>
            </v:shape>
            <v:shape style="position:absolute;left:1440;top:542;width:288;height:274" coordorigin="1440,542" coordsize="288,274" path="m1440,815l1728,815,1728,542,1440,542,1440,815xe" filled="t" fillcolor="#F7F9FF" stroked="f">
              <v:path arrowok="t"/>
              <v:fill/>
            </v:shape>
            <v:shape style="position:absolute;left:1440;top:813;width:864;height:274" coordorigin="1440,813" coordsize="864,274" path="m1440,1087l2304,1087,2304,813,1440,813,1440,1087xe" filled="t" fillcolor="#EEEEEE" stroked="f">
              <v:path arrowok="t"/>
              <v:fill/>
            </v:shape>
            <v:shape style="position:absolute;left:1440;top:1087;width:864;height:274" coordorigin="1440,1087" coordsize="864,274" path="m1440,1360l2304,1360,2304,1087,1440,1087,1440,1360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4"/>
          <w:szCs w:val="24"/>
        </w:rPr>
        <w:t>setcookie</w:t>
      </w:r>
      <w:r>
        <w:rPr>
          <w:rFonts w:cs="Courier New" w:hAnsi="Courier New" w:eastAsia="Courier New" w:ascii="Courier New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$cookie_name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$cookie_value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 + (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86400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* 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),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0"/>
      </w:pP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"/"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0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0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&lt;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html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 w:lineRule="exact" w:line="260"/>
        <w:ind w:left="120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&lt;</w: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body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8" w:lineRule="exact" w:line="260"/>
        <w:ind w:left="120" w:right="3854"/>
      </w:pPr>
      <w:r>
        <w:pict>
          <v:group style="position:absolute;margin-left:71.524pt;margin-top:1.2pt;width:425.87pt;height:109.86pt;mso-position-horizontal-relative:page;mso-position-vertical-relative:paragraph;z-index:-1673" coordorigin="1430,24" coordsize="8517,2197">
            <v:shape style="position:absolute;left:1440;top:34;width:720;height:274" coordorigin="1440,34" coordsize="720,274" path="m1440,308l2160,308,2160,34,1440,34,1440,308xe" filled="t" fillcolor="#F7F9FF" stroked="f">
              <v:path arrowok="t"/>
              <v:fill/>
            </v:shape>
            <v:shape style="position:absolute;left:1440;top:305;width:5185;height:274" coordorigin="1440,305" coordsize="5185,274" path="m1440,579l6625,579,6625,305,1440,305,1440,579xe" filled="t" fillcolor="#F7F9FF" stroked="f">
              <v:path arrowok="t"/>
              <v:fill/>
            </v:shape>
            <v:shape style="position:absolute;left:1440;top:579;width:8497;height:274" coordorigin="1440,579" coordsize="8497,274" path="m1440,852l9938,852,9938,579,1440,579,1440,852xe" filled="t" fillcolor="#F7F9FF" stroked="f">
              <v:path arrowok="t"/>
              <v:fill/>
            </v:shape>
            <v:shape style="position:absolute;left:1440;top:850;width:1152;height:274" coordorigin="1440,850" coordsize="1152,274" path="m1440,1124l2592,1124,2592,850,1440,850,1440,1124xe" filled="t" fillcolor="#F7F9FF" stroked="f">
              <v:path arrowok="t"/>
              <v:fill/>
            </v:shape>
            <v:shape style="position:absolute;left:1440;top:1121;width:7633;height:274" coordorigin="1440,1121" coordsize="7633,274" path="m1440,1395l9073,1395,9073,1121,1440,1121,1440,1395xe" filled="t" fillcolor="#F7F9FF" stroked="f">
              <v:path arrowok="t"/>
              <v:fill/>
            </v:shape>
            <v:shape style="position:absolute;left:1440;top:1392;width:6769;height:274" coordorigin="1440,1392" coordsize="6769,274" path="m1440,1666l8209,1666,8209,1392,1440,1392,1440,1666xe" filled="t" fillcolor="#F7F9FF" stroked="f">
              <v:path arrowok="t"/>
              <v:fill/>
            </v:shape>
            <v:shape style="position:absolute;left:1440;top:1683;width:144;height:257" coordorigin="1440,1683" coordsize="144,257" path="m1440,1940l1584,1940,1584,1683,1440,1683,1440,1940xe" filled="t" fillcolor="#F7F9FF" stroked="f">
              <v:path arrowok="t"/>
              <v:fill/>
            </v:shape>
            <v:shape style="position:absolute;left:1440;top:1938;width:288;height:274" coordorigin="1440,1938" coordsize="288,274" path="m1440,2211l1728,2211,1728,1938,1440,1938,1440,221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 if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(!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isset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$_COOKIE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$cookie_name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])) {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9"/>
        <w:ind w:left="696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echo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"Cookie named '"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. 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$cookie_name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.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"' is not set!"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0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} 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else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{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696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echo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"Cookie '"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. 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$cookie_name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.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"' is set!&lt;br&gt;"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696"/>
      </w:pP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echo 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"Value is: " 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. </w:t>
      </w: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$_COOKIE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[</w:t>
      </w: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$cookie_name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];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7"/>
        <w:ind w:left="120"/>
      </w:pPr>
      <w:r>
        <w:rPr>
          <w:rFonts w:cs="Courier New" w:hAnsi="Courier New" w:eastAsia="Courier New" w:ascii="Courier New"/>
          <w:sz w:val="24"/>
          <w:szCs w:val="24"/>
        </w:rPr>
        <w:t>}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20"/>
      </w:pP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20"/>
      </w:pPr>
      <w:r>
        <w:pict>
          <v:group style="position:absolute;margin-left:71.524pt;margin-top:1.21023pt;width:51.4pt;height:28.24pt;mso-position-horizontal-relative:page;mso-position-vertical-relative:paragraph;z-index:-1672" coordorigin="1430,24" coordsize="1028,565">
            <v:shape style="position:absolute;left:1440;top:34;width:1008;height:274" coordorigin="1440,34" coordsize="1008,274" path="m1440,308l2448,308,2448,34,1440,34,1440,308xe" filled="t" fillcolor="#EEEEEE" stroked="f">
              <v:path arrowok="t"/>
              <v:fill/>
            </v:shape>
            <v:shape style="position:absolute;left:1440;top:305;width:1008;height:274" coordorigin="1440,305" coordsize="1008,274" path="m1440,579l2448,579,2448,305,1440,305,1440,579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&lt;/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body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&gt;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0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&lt;/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html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20"/>
      </w:pPr>
      <w:r>
        <w:rPr>
          <w:rFonts w:cs="Calibri" w:hAnsi="Calibri" w:eastAsia="Calibri" w:ascii="Calibri"/>
          <w:sz w:val="24"/>
          <w:szCs w:val="24"/>
        </w:rPr>
        <w:t>Check if Cookies are Enabled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20"/>
      </w:pPr>
      <w:r>
        <w:rPr>
          <w:rFonts w:cs="Courier New" w:hAnsi="Courier New" w:eastAsia="Courier New" w:ascii="Courier New"/>
          <w:sz w:val="22"/>
          <w:szCs w:val="22"/>
        </w:rPr>
        <w:t>&lt;!DOCTYPE </w:t>
      </w:r>
      <w:r>
        <w:rPr>
          <w:rFonts w:cs="Courier New" w:hAnsi="Courier New" w:eastAsia="Courier New" w:ascii="Courier New"/>
          <w:b/>
          <w:color w:val="0000FF"/>
          <w:sz w:val="22"/>
          <w:szCs w:val="22"/>
        </w:rPr>
        <w:t>html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20"/>
      </w:pP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&lt;?php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20"/>
      </w:pPr>
      <w:r>
        <w:rPr>
          <w:rFonts w:cs="Courier New" w:hAnsi="Courier New" w:eastAsia="Courier New" w:ascii="Courier New"/>
          <w:i/>
          <w:sz w:val="22"/>
          <w:szCs w:val="22"/>
        </w:rPr>
        <w:t>setcookie</w:t>
      </w:r>
      <w:r>
        <w:rPr>
          <w:rFonts w:cs="Courier New" w:hAnsi="Courier New" w:eastAsia="Courier New" w:ascii="Courier New"/>
          <w:sz w:val="22"/>
          <w:szCs w:val="22"/>
        </w:rPr>
        <w:t>(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"test_cookie"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"test"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time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() +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3600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,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'/'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1"/>
        <w:ind w:left="120"/>
      </w:pPr>
      <w:r>
        <w:pict>
          <v:group style="position:absolute;margin-left:71.524pt;margin-top:-37.8823pt;width:350.85pt;height:75.91pt;mso-position-horizontal-relative:page;mso-position-vertical-relative:paragraph;z-index:-1671" coordorigin="1430,-758" coordsize="7017,1518">
            <v:shape style="position:absolute;left:1440;top:-748;width:1980;height:252" coordorigin="1440,-748" coordsize="1980,252" path="m1440,-496l3420,-496,3420,-748,1440,-748,1440,-496xe" filled="t" fillcolor="#EEEEEE" stroked="f">
              <v:path arrowok="t"/>
              <v:fill/>
            </v:shape>
            <v:shape style="position:absolute;left:1440;top:-500;width:660;height:252" coordorigin="1440,-500" coordsize="660,252" path="m1440,-248l2100,-248,2100,-500,1440,-500,1440,-248xe" filled="t" fillcolor="#F7F9FF" stroked="f">
              <v:path arrowok="t"/>
              <v:fill/>
            </v:shape>
            <v:shape style="position:absolute;left:1440;top:-251;width:6997;height:252" coordorigin="1440,-251" coordsize="6997,252" path="m1440,1l8437,1,8437,-251,1440,-251,1440,1xe" filled="t" fillcolor="#F7F9FF" stroked="f">
              <v:path arrowok="t"/>
              <v:fill/>
            </v:shape>
            <v:shape style="position:absolute;left:1440;top:-1;width:264;height:252" coordorigin="1440,-1" coordsize="264,252" path="m1440,251l1704,251,1704,-1,1440,-1,1440,251xe" filled="t" fillcolor="#F7F9FF" stroked="f">
              <v:path arrowok="t"/>
              <v:fill/>
            </v:shape>
            <v:shape style="position:absolute;left:1440;top:249;width:792;height:252" coordorigin="1440,249" coordsize="792,252" path="m1440,501l2232,501,2232,249,1440,249,1440,501xe" filled="t" fillcolor="#EEEEEE" stroked="f">
              <v:path arrowok="t"/>
              <v:fill/>
            </v:shape>
            <v:shape style="position:absolute;left:1440;top:499;width:792;height:252" coordorigin="1440,499" coordsize="792,252" path="m1440,751l2232,751,2232,499,1440,499,1440,751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?&gt;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20"/>
      </w:pPr>
      <w:r>
        <w:rPr>
          <w:rFonts w:cs="Courier New" w:hAnsi="Courier New" w:eastAsia="Courier New" w:ascii="Courier New"/>
          <w:sz w:val="22"/>
          <w:szCs w:val="22"/>
        </w:rPr>
        <w:t>&lt;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html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20"/>
      </w:pPr>
      <w:r>
        <w:rPr>
          <w:rFonts w:cs="Courier New" w:hAnsi="Courier New" w:eastAsia="Courier New" w:ascii="Courier New"/>
          <w:position w:val="1"/>
          <w:sz w:val="22"/>
          <w:szCs w:val="22"/>
        </w:rPr>
        <w:t>&lt;</w:t>
      </w:r>
      <w:r>
        <w:rPr>
          <w:rFonts w:cs="Courier New" w:hAnsi="Courier New" w:eastAsia="Courier New" w:ascii="Courier New"/>
          <w:b/>
          <w:color w:val="000080"/>
          <w:position w:val="1"/>
          <w:sz w:val="22"/>
          <w:szCs w:val="22"/>
        </w:rPr>
        <w:t>body</w:t>
      </w:r>
      <w:r>
        <w:rPr>
          <w:rFonts w:cs="Courier New" w:hAnsi="Courier New" w:eastAsia="Courier New" w:ascii="Courier New"/>
          <w:color w:val="000000"/>
          <w:position w:val="1"/>
          <w:sz w:val="22"/>
          <w:szCs w:val="22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2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&lt;?php</w:t>
      </w:r>
      <w:r>
        <w:rPr>
          <w:rFonts w:cs="Courier New" w:hAnsi="Courier New" w:eastAsia="Courier New" w:ascii="Courier New"/>
          <w:color w:val="000000"/>
          <w:sz w:val="22"/>
          <w:szCs w:val="22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20"/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if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i/>
          <w:color w:val="000000"/>
          <w:sz w:val="22"/>
          <w:szCs w:val="22"/>
        </w:rPr>
        <w:t>count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(</w:t>
      </w:r>
      <w:r>
        <w:rPr>
          <w:rFonts w:cs="Courier New" w:hAnsi="Courier New" w:eastAsia="Courier New" w:ascii="Courier New"/>
          <w:color w:val="660000"/>
          <w:sz w:val="22"/>
          <w:szCs w:val="22"/>
        </w:rPr>
        <w:t>$_COOKIE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 &gt; </w:t>
      </w:r>
      <w:r>
        <w:rPr>
          <w:rFonts w:cs="Courier New" w:hAnsi="Courier New" w:eastAsia="Courier New" w:ascii="Courier New"/>
          <w:color w:val="0000FF"/>
          <w:sz w:val="22"/>
          <w:szCs w:val="22"/>
        </w:rPr>
        <w:t>0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) {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48"/>
      </w:pPr>
      <w:r>
        <w:pict>
          <v:group style="position:absolute;margin-left:71.524pt;margin-top:-25.5423pt;width:218.82pt;height:63.516pt;mso-position-horizontal-relative:page;mso-position-vertical-relative:paragraph;z-index:-1670" coordorigin="1430,-511" coordsize="4376,1270">
            <v:shape style="position:absolute;left:1440;top:-501;width:660;height:252" coordorigin="1440,-501" coordsize="660,252" path="m1440,-249l2100,-249,2100,-501,1440,-501,1440,-249xe" filled="t" fillcolor="#F7F9FF" stroked="f">
              <v:path arrowok="t"/>
              <v:fill/>
            </v:shape>
            <v:shape style="position:absolute;left:1440;top:-251;width:3300;height:252" coordorigin="1440,-251" coordsize="3300,252" path="m1440,1l4741,1,4741,-251,1440,-251,1440,1xe" filled="t" fillcolor="#F7F9FF" stroked="f">
              <v:path arrowok="t"/>
              <v:fill/>
            </v:shape>
            <v:shape style="position:absolute;left:1440;top:-2;width:4224;height:252" coordorigin="1440,-2" coordsize="4224,252" path="m1440,250l5665,250,5665,-2,1440,-2,1440,250xe" filled="t" fillcolor="#F7F9FF" stroked="f">
              <v:path arrowok="t"/>
              <v:fill/>
            </v:shape>
            <v:shape style="position:absolute;left:1440;top:248;width:1056;height:252" coordorigin="1440,248" coordsize="1056,252" path="m1440,500l2496,500,2496,248,1440,248,1440,500xe" filled="t" fillcolor="#F7F9FF" stroked="f">
              <v:path arrowok="t"/>
              <v:fill/>
            </v:shape>
            <v:shape style="position:absolute;left:1440;top:497;width:4356;height:252" coordorigin="1440,497" coordsize="4356,252" path="m1440,749l5797,749,5797,497,1440,497,1440,74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"Cookies are enabled."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120"/>
      </w:pPr>
      <w:r>
        <w:rPr>
          <w:rFonts w:cs="Courier New" w:hAnsi="Courier New" w:eastAsia="Courier New" w:ascii="Courier New"/>
          <w:sz w:val="22"/>
          <w:szCs w:val="22"/>
        </w:rPr>
        <w:t>} 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else 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{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ind w:left="648"/>
        <w:sectPr>
          <w:pgMar w:header="1444" w:footer="0" w:top="1980" w:bottom="280" w:left="1320" w:right="1720"/>
          <w:headerReference w:type="default" r:id="rId4"/>
          <w:pgSz w:w="12240" w:h="15840"/>
        </w:sectPr>
      </w:pP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echo </w:t>
      </w:r>
      <w:r>
        <w:rPr>
          <w:rFonts w:cs="Courier New" w:hAnsi="Courier New" w:eastAsia="Courier New" w:ascii="Courier New"/>
          <w:b/>
          <w:color w:val="008000"/>
          <w:sz w:val="22"/>
          <w:szCs w:val="22"/>
        </w:rPr>
        <w:t>"Cookies are disabled."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;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pict>
          <v:group style="position:absolute;margin-left:57.79pt;margin-top:477.74pt;width:496.52pt;height:41.98pt;mso-position-horizontal-relative:page;mso-position-vertical-relative:page;z-index:-1667" coordorigin="1156,9555" coordsize="9930,840">
            <v:shape style="position:absolute;left:1171;top:9577;width:9900;height:794" coordorigin="1171,9577" coordsize="9900,794" path="m1171,10372l11071,10372,11071,9577,1171,9577,1171,10372xe" filled="t" fillcolor="#F8F8F9" stroked="f">
              <v:path arrowok="t"/>
              <v:fill/>
            </v:shape>
            <v:shape style="position:absolute;left:1171;top:9570;width:9900;height:0" coordorigin="1171,9570" coordsize="9900,0" path="m1171,9570l11071,9570e" filled="f" stroked="t" strokeweight="0.82pt" strokecolor="#EAEBEF">
              <v:path arrowok="t"/>
            </v:shape>
            <v:shape style="position:absolute;left:1171;top:10379;width:9900;height:0" coordorigin="1171,10379" coordsize="9900,0" path="m1171,10379l11071,10379e" filled="f" stroked="t" strokeweight="0.82003pt" strokecolor="#EAEBEF">
              <v:path arrowok="t"/>
            </v:shape>
            <v:shape style="position:absolute;left:1164;top:9563;width:0;height:823" coordorigin="1164,9563" coordsize="0,823" path="m1164,9563l1164,10386e" filled="f" stroked="t" strokeweight="0.82pt" strokecolor="#EAEBEF">
              <v:path arrowok="t"/>
            </v:shape>
            <v:shape style="position:absolute;left:11078;top:9563;width:0;height:823" coordorigin="11078,9563" coordsize="0,823" path="m11078,9563l11078,10386e" filled="f" stroked="t" strokeweight="0.81997pt" strokecolor="#EAEBEF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before="39"/>
        <w:ind w:left="120"/>
      </w:pPr>
      <w:r>
        <w:pict>
          <v:group style="position:absolute;margin-left:71.524pt;margin-top:1.36771pt;width:47.2pt;height:25.96pt;mso-position-horizontal-relative:page;mso-position-vertical-relative:paragraph;z-index:-1669" coordorigin="1430,27" coordsize="944,519">
            <v:shape style="position:absolute;left:1440;top:37;width:924;height:252" coordorigin="1440,37" coordsize="924,252" path="m1440,289l2364,289,2364,37,1440,37,1440,289xe" filled="t" fillcolor="#EEEEEE" stroked="f">
              <v:path arrowok="t"/>
              <v:fill/>
            </v:shape>
            <v:shape style="position:absolute;left:1440;top:285;width:924;height:252" coordorigin="1440,285" coordsize="924,252" path="m1440,537l2364,537,2364,285,1440,285,1440,537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2"/>
          <w:szCs w:val="22"/>
        </w:rPr>
        <w:t>&lt;/</w:t>
      </w:r>
      <w:r>
        <w:rPr>
          <w:rFonts w:cs="Courier New" w:hAnsi="Courier New" w:eastAsia="Courier New" w:ascii="Courier New"/>
          <w:b/>
          <w:color w:val="000080"/>
          <w:sz w:val="22"/>
          <w:szCs w:val="22"/>
        </w:rPr>
        <w:t>body</w:t>
      </w:r>
      <w:r>
        <w:rPr>
          <w:rFonts w:cs="Courier New" w:hAnsi="Courier New" w:eastAsia="Courier New" w:ascii="Courier New"/>
          <w:color w:val="000000"/>
          <w:sz w:val="22"/>
          <w:szCs w:val="22"/>
        </w:rPr>
        <w:t>&gt;</w:t>
      </w:r>
    </w:p>
    <w:p>
      <w:pPr>
        <w:rPr>
          <w:rFonts w:cs="Courier New" w:hAnsi="Courier New" w:eastAsia="Courier New" w:ascii="Courier New"/>
          <w:sz w:val="22"/>
          <w:szCs w:val="22"/>
        </w:rPr>
        <w:jc w:val="left"/>
        <w:spacing w:lineRule="exact" w:line="240"/>
        <w:ind w:left="120"/>
      </w:pPr>
      <w:r>
        <w:rPr>
          <w:rFonts w:cs="Courier New" w:hAnsi="Courier New" w:eastAsia="Courier New" w:ascii="Courier New"/>
          <w:position w:val="2"/>
          <w:sz w:val="22"/>
          <w:szCs w:val="22"/>
        </w:rPr>
        <w:t>&lt;/</w:t>
      </w:r>
      <w:r>
        <w:rPr>
          <w:rFonts w:cs="Courier New" w:hAnsi="Courier New" w:eastAsia="Courier New" w:ascii="Courier New"/>
          <w:b/>
          <w:color w:val="000080"/>
          <w:position w:val="2"/>
          <w:sz w:val="22"/>
          <w:szCs w:val="22"/>
        </w:rPr>
        <w:t>html</w:t>
      </w:r>
      <w:r>
        <w:rPr>
          <w:rFonts w:cs="Courier New" w:hAnsi="Courier New" w:eastAsia="Courier New" w:ascii="Courier New"/>
          <w:color w:val="000000"/>
          <w:position w:val="2"/>
          <w:sz w:val="22"/>
          <w:szCs w:val="22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Sessions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 w:right="61"/>
      </w:pPr>
      <w:r>
        <w:rPr>
          <w:rFonts w:cs="Calibri" w:hAnsi="Calibri" w:eastAsia="Calibri" w:ascii="Calibri"/>
          <w:i/>
          <w:color w:val="242424"/>
          <w:sz w:val="24"/>
          <w:szCs w:val="24"/>
        </w:rPr>
        <w:t>Sessions </w:t>
      </w:r>
      <w:r>
        <w:rPr>
          <w:rFonts w:cs="Calibri" w:hAnsi="Calibri" w:eastAsia="Calibri" w:ascii="Calibri"/>
          <w:color w:val="242424"/>
          <w:sz w:val="24"/>
          <w:szCs w:val="24"/>
        </w:rPr>
        <w:t>allow the PHP script to store data on the web server that can be later used, even</w:t>
      </w:r>
      <w:r>
        <w:rPr>
          <w:rFonts w:cs="Calibri" w:hAnsi="Calibri" w:eastAsia="Calibri" w:ascii="Calibri"/>
          <w:color w:val="242424"/>
          <w:sz w:val="24"/>
          <w:szCs w:val="24"/>
        </w:rPr>
        <w:t> between requests to different PHP pages. Every session has a different identifier, which is sent</w:t>
      </w:r>
      <w:r>
        <w:rPr>
          <w:rFonts w:cs="Calibri" w:hAnsi="Calibri" w:eastAsia="Calibri" w:ascii="Calibri"/>
          <w:color w:val="242424"/>
          <w:sz w:val="24"/>
          <w:szCs w:val="24"/>
        </w:rPr>
        <w:t> to the client's browser as a cookie or as a $_GET variable. Sessions end when the user closes the</w:t>
      </w:r>
      <w:r>
        <w:rPr>
          <w:rFonts w:cs="Calibri" w:hAnsi="Calibri" w:eastAsia="Calibri" w:ascii="Calibri"/>
          <w:color w:val="242424"/>
          <w:sz w:val="24"/>
          <w:szCs w:val="24"/>
        </w:rPr>
        <w:t> browser, or when the web server deletes the session information, or when the programmer</w:t>
      </w:r>
      <w:r>
        <w:rPr>
          <w:rFonts w:cs="Calibri" w:hAnsi="Calibri" w:eastAsia="Calibri" w:ascii="Calibri"/>
          <w:color w:val="242424"/>
          <w:sz w:val="24"/>
          <w:szCs w:val="24"/>
        </w:rPr>
        <w:t> explicitly destroys the session. In PHP it's usually called </w:t>
      </w:r>
      <w:r>
        <w:rPr>
          <w:rFonts w:cs="Calibri" w:hAnsi="Calibri" w:eastAsia="Calibri" w:ascii="Calibri"/>
          <w:b/>
          <w:color w:val="242424"/>
          <w:sz w:val="24"/>
          <w:szCs w:val="24"/>
        </w:rPr>
        <w:t>PHPSESSID</w:t>
      </w:r>
      <w:r>
        <w:rPr>
          <w:rFonts w:cs="Calibri" w:hAnsi="Calibri" w:eastAsia="Calibri" w:ascii="Calibri"/>
          <w:color w:val="242424"/>
          <w:sz w:val="24"/>
          <w:szCs w:val="24"/>
        </w:rPr>
        <w:t>. Sessions are very useful to</w:t>
      </w:r>
      <w:r>
        <w:rPr>
          <w:rFonts w:cs="Calibri" w:hAnsi="Calibri" w:eastAsia="Calibri" w:ascii="Calibri"/>
          <w:color w:val="242424"/>
          <w:sz w:val="24"/>
          <w:szCs w:val="24"/>
        </w:rPr>
        <w:t> protect the data that the user wouldn't be able to read or write, especially when the PHP</w:t>
      </w:r>
      <w:r>
        <w:rPr>
          <w:rFonts w:cs="Calibri" w:hAnsi="Calibri" w:eastAsia="Calibri" w:ascii="Calibri"/>
          <w:color w:val="242424"/>
          <w:sz w:val="24"/>
          <w:szCs w:val="24"/>
        </w:rPr>
        <w:t> developer doesn't want to give out information in the cookies as they are easily readable.</w:t>
      </w:r>
      <w:r>
        <w:rPr>
          <w:rFonts w:cs="Calibri" w:hAnsi="Calibri" w:eastAsia="Calibri" w:ascii="Calibri"/>
          <w:color w:val="242424"/>
          <w:sz w:val="24"/>
          <w:szCs w:val="24"/>
        </w:rPr>
        <w:t> Sessions can be controlled by the $_SESSION superglobal array. Data stored in this array is</w:t>
      </w:r>
      <w:r>
        <w:rPr>
          <w:rFonts w:cs="Calibri" w:hAnsi="Calibri" w:eastAsia="Calibri" w:ascii="Calibri"/>
          <w:color w:val="242424"/>
          <w:sz w:val="24"/>
          <w:szCs w:val="24"/>
        </w:rPr>
        <w:t> persistent throughout the session. It is a simple array. Sessions are much easier to use than</w:t>
      </w:r>
      <w:r>
        <w:rPr>
          <w:rFonts w:cs="Calibri" w:hAnsi="Calibri" w:eastAsia="Calibri" w:ascii="Calibri"/>
          <w:color w:val="242424"/>
          <w:sz w:val="24"/>
          <w:szCs w:val="24"/>
        </w:rPr>
        <w:t> cookies, which helps PHP developers a lot. Mostly, sessions are used for user logins, shopping</w:t>
      </w:r>
      <w:r>
        <w:rPr>
          <w:rFonts w:cs="Calibri" w:hAnsi="Calibri" w:eastAsia="Calibri" w:ascii="Calibri"/>
          <w:color w:val="242424"/>
          <w:sz w:val="24"/>
          <w:szCs w:val="24"/>
        </w:rPr>
        <w:t> carts and other additions needed to keep browsing smooth. PHP script can easily control the</w:t>
      </w:r>
      <w:r>
        <w:rPr>
          <w:rFonts w:cs="Calibri" w:hAnsi="Calibri" w:eastAsia="Calibri" w:ascii="Calibri"/>
          <w:color w:val="242424"/>
          <w:sz w:val="24"/>
          <w:szCs w:val="24"/>
        </w:rPr>
        <w:t> session's cookie which is being sent and control the whole session data. Sessions are always</w:t>
      </w:r>
      <w:r>
        <w:rPr>
          <w:rFonts w:cs="Calibri" w:hAnsi="Calibri" w:eastAsia="Calibri" w:ascii="Calibri"/>
          <w:color w:val="242424"/>
          <w:sz w:val="24"/>
          <w:szCs w:val="24"/>
        </w:rPr>
        <w:t> stored in a unique filename, either in a temporary folder or in a specific folder, if a script</w:t>
      </w:r>
      <w:r>
        <w:rPr>
          <w:rFonts w:cs="Calibri" w:hAnsi="Calibri" w:eastAsia="Calibri" w:ascii="Calibri"/>
          <w:color w:val="242424"/>
          <w:sz w:val="24"/>
          <w:szCs w:val="24"/>
        </w:rPr>
        <w:t> instructs to do so.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sz w:val="24"/>
          <w:szCs w:val="24"/>
        </w:rPr>
        <w:t>Using Sessions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"/>
      </w:pPr>
      <w:r>
        <w:rPr>
          <w:rFonts w:cs="Calibri" w:hAnsi="Calibri" w:eastAsia="Calibri" w:ascii="Calibri"/>
          <w:color w:val="242424"/>
          <w:sz w:val="24"/>
          <w:szCs w:val="24"/>
        </w:rPr>
        <w:t>At the top of each PHP script that will be part of the current session there must be the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8" w:lineRule="atLeast" w:line="320"/>
        <w:ind w:left="120" w:right="100"/>
      </w:pPr>
      <w:r>
        <w:pict>
          <v:group style="position:absolute;margin-left:115.17pt;margin-top:0.27pt;width:75.46pt;height:18.1pt;mso-position-horizontal-relative:page;mso-position-vertical-relative:paragraph;z-index:-1668" coordorigin="2303,5" coordsize="1509,362">
            <v:shape style="position:absolute;left:2345;top:40;width:1426;height:293" coordorigin="2345,40" coordsize="1426,293" path="m2345,333l3771,333,3771,40,2345,40,2345,333xe" filled="t" fillcolor="#F8F8F9" stroked="f">
              <v:path arrowok="t"/>
              <v:fill/>
            </v:shape>
            <v:shape style="position:absolute;left:2312;top:14;width:34;height:0" coordorigin="2312,14" coordsize="34,0" path="m2312,14l2345,14e" filled="f" stroked="t" strokeweight="0.82pt" strokecolor="#EAEBEF">
              <v:path arrowok="t"/>
            </v:shape>
            <v:shape style="position:absolute;left:2345;top:14;width:1426;height:0" coordorigin="2345,14" coordsize="1426,0" path="m2345,14l3771,14e" filled="f" stroked="t" strokeweight="0.82pt" strokecolor="#EAEBEF">
              <v:path arrowok="t"/>
            </v:shape>
            <v:shape style="position:absolute;left:3771;top:14;width:34;height:0" coordorigin="3771,14" coordsize="34,0" path="m3771,14l3804,14e" filled="f" stroked="t" strokeweight="0.82pt" strokecolor="#EAEBEF">
              <v:path arrowok="t"/>
            </v:shape>
            <v:shape style="position:absolute;left:2319;top:16;width:0;height:341" coordorigin="2319,16" coordsize="0,341" path="m2319,16l2319,357e" filled="f" stroked="t" strokeweight="0.82pt" strokecolor="#EAEBEF">
              <v:path arrowok="t"/>
            </v:shape>
            <v:shape style="position:absolute;left:3797;top:16;width:0;height:341" coordorigin="3797,16" coordsize="0,341" path="m3797,16l3797,357e" filled="f" stroked="t" strokeweight="0.82pt" strokecolor="#EAEBEF">
              <v:path arrowok="t"/>
            </v:shape>
            <v:shape style="position:absolute;left:2312;top:359;width:34;height:0" coordorigin="2312,359" coordsize="34,0" path="m2312,359l2345,359e" filled="f" stroked="t" strokeweight="0.82pt" strokecolor="#EAEBEF">
              <v:path arrowok="t"/>
            </v:shape>
            <v:shape style="position:absolute;left:2345;top:359;width:1426;height:0" coordorigin="2345,359" coordsize="1426,0" path="m2345,359l3771,359e" filled="f" stroked="t" strokeweight="0.82pt" strokecolor="#EAEBEF">
              <v:path arrowok="t"/>
            </v:shape>
            <v:shape style="position:absolute;left:3771;top:359;width:34;height:0" coordorigin="3771,359" coordsize="34,0" path="m3771,359l3804,359e" filled="f" stroked="t" strokeweight="0.82pt" strokecolor="#EAEBE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242424"/>
          <w:sz w:val="24"/>
          <w:szCs w:val="24"/>
        </w:rPr>
        <w:t>function  </w:t>
      </w:r>
      <w:r>
        <w:rPr>
          <w:rFonts w:cs="Calibri" w:hAnsi="Calibri" w:eastAsia="Calibri" w:ascii="Calibri"/>
          <w:color w:val="000000"/>
          <w:sz w:val="24"/>
          <w:szCs w:val="24"/>
        </w:rPr>
        <w:t>session_start() </w:t>
      </w:r>
      <w:r>
        <w:rPr>
          <w:rFonts w:cs="Calibri" w:hAnsi="Calibri" w:eastAsia="Calibri" w:ascii="Calibri"/>
          <w:color w:val="242424"/>
          <w:sz w:val="24"/>
          <w:szCs w:val="24"/>
        </w:rPr>
        <w:t>. It must be before the first output (echo or others) or it will result in an</w:t>
      </w:r>
      <w:r>
        <w:rPr>
          <w:rFonts w:cs="Calibri" w:hAnsi="Calibri" w:eastAsia="Calibri" w:ascii="Calibri"/>
          <w:color w:val="242424"/>
          <w:sz w:val="24"/>
          <w:szCs w:val="24"/>
        </w:rPr>
        <w:t> error "Headers already sent out".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264"/>
      </w:pPr>
      <w:r>
        <w:rPr>
          <w:rFonts w:cs="Courier New" w:hAnsi="Courier New" w:eastAsia="Courier New" w:ascii="Courier New"/>
          <w:color w:val="008000"/>
          <w:position w:val="1"/>
          <w:sz w:val="24"/>
          <w:szCs w:val="24"/>
        </w:rPr>
        <w:t>session_start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();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20"/>
      </w:pPr>
      <w:r>
        <w:rPr>
          <w:rFonts w:cs="Calibri" w:hAnsi="Calibri" w:eastAsia="Calibri" w:ascii="Calibri"/>
          <w:color w:val="242424"/>
          <w:sz w:val="24"/>
          <w:szCs w:val="24"/>
        </w:rPr>
        <w:t>This function will do these actions: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20"/>
      </w:pPr>
      <w:r>
        <w:pict>
          <v:group style="position:absolute;margin-left:168.57pt;margin-top:-1.13153pt;width:47.53pt;height:18.1pt;mso-position-horizontal-relative:page;mso-position-vertical-relative:paragraph;z-index:-1666" coordorigin="3371,-23" coordsize="951,362">
            <v:shape style="position:absolute;left:3413;top:12;width:867;height:293" coordorigin="3413,12" coordsize="867,293" path="m3413,305l4280,305,4280,12,3413,12,3413,305xe" filled="t" fillcolor="#F8F8F9" stroked="f">
              <v:path arrowok="t"/>
              <v:fill/>
            </v:shape>
            <v:shape style="position:absolute;left:3380;top:-14;width:34;height:0" coordorigin="3380,-14" coordsize="34,0" path="m3380,-14l3413,-14e" filled="f" stroked="t" strokeweight="0.81997pt" strokecolor="#EAEBEF">
              <v:path arrowok="t"/>
            </v:shape>
            <v:shape style="position:absolute;left:3413;top:-14;width:867;height:0" coordorigin="3413,-14" coordsize="867,0" path="m3413,-14l4280,-14e" filled="f" stroked="t" strokeweight="0.81997pt" strokecolor="#EAEBEF">
              <v:path arrowok="t"/>
            </v:shape>
            <v:shape style="position:absolute;left:4280;top:-14;width:34;height:0" coordorigin="4280,-14" coordsize="34,0" path="m4280,-14l4314,-14e" filled="f" stroked="t" strokeweight="0.81997pt" strokecolor="#EAEBEF">
              <v:path arrowok="t"/>
            </v:shape>
            <v:shape style="position:absolute;left:3387;top:-12;width:0;height:341" coordorigin="3387,-12" coordsize="0,341" path="m3387,-12l3387,329e" filled="f" stroked="t" strokeweight="0.81999pt" strokecolor="#EAEBEF">
              <v:path arrowok="t"/>
            </v:shape>
            <v:shape style="position:absolute;left:4307;top:-12;width:0;height:341" coordorigin="4307,-12" coordsize="0,341" path="m4307,-12l4307,329e" filled="f" stroked="t" strokeweight="0.82pt" strokecolor="#EAEBEF">
              <v:path arrowok="t"/>
            </v:shape>
            <v:shape style="position:absolute;left:3380;top:331;width:34;height:0" coordorigin="3380,331" coordsize="34,0" path="m3380,331l3413,331e" filled="f" stroked="t" strokeweight="0.81997pt" strokecolor="#EAEBEF">
              <v:path arrowok="t"/>
            </v:shape>
            <v:shape style="position:absolute;left:3413;top:331;width:867;height:0" coordorigin="3413,331" coordsize="867,0" path="m3413,331l4280,331e" filled="f" stroked="t" strokeweight="0.81997pt" strokecolor="#EAEBEF">
              <v:path arrowok="t"/>
            </v:shape>
            <v:shape style="position:absolute;left:4280;top:331;width:34;height:0" coordorigin="4280,331" coordsize="34,0" path="m4280,331l4314,331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231.36pt;margin-top:-1.13153pt;width:29.38pt;height:18.1pt;mso-position-horizontal-relative:page;mso-position-vertical-relative:paragraph;z-index:-1665" coordorigin="4627,-23" coordsize="588,362">
            <v:shape style="position:absolute;left:4669;top:12;width:504;height:293" coordorigin="4669,12" coordsize="504,293" path="m4669,305l5173,305,5173,12,4669,12,4669,305xe" filled="t" fillcolor="#F8F8F9" stroked="f">
              <v:path arrowok="t"/>
              <v:fill/>
            </v:shape>
            <v:shape style="position:absolute;left:4635;top:-14;width:34;height:0" coordorigin="4635,-14" coordsize="34,0" path="m4635,-14l4669,-14e" filled="f" stroked="t" strokeweight="0.81997pt" strokecolor="#EAEBEF">
              <v:path arrowok="t"/>
            </v:shape>
            <v:shape style="position:absolute;left:4669;top:-14;width:504;height:0" coordorigin="4669,-14" coordsize="504,0" path="m4669,-14l5173,-14e" filled="f" stroked="t" strokeweight="0.81997pt" strokecolor="#EAEBEF">
              <v:path arrowok="t"/>
            </v:shape>
            <v:shape style="position:absolute;left:5173;top:-14;width:34;height:0" coordorigin="5173,-14" coordsize="34,0" path="m5173,-14l5207,-14e" filled="f" stroked="t" strokeweight="0.81997pt" strokecolor="#EAEBEF">
              <v:path arrowok="t"/>
            </v:shape>
            <v:shape style="position:absolute;left:4643;top:-12;width:0;height:341" coordorigin="4643,-12" coordsize="0,341" path="m4643,-12l4643,329e" filled="f" stroked="t" strokeweight="0.82pt" strokecolor="#EAEBEF">
              <v:path arrowok="t"/>
            </v:shape>
            <v:shape style="position:absolute;left:5199;top:-12;width:0;height:341" coordorigin="5199,-12" coordsize="0,341" path="m5199,-12l5199,329e" filled="f" stroked="t" strokeweight="0.82pt" strokecolor="#EAEBEF">
              <v:path arrowok="t"/>
            </v:shape>
            <v:shape style="position:absolute;left:4635;top:331;width:34;height:0" coordorigin="4635,331" coordsize="34,0" path="m4635,331l4669,331e" filled="f" stroked="t" strokeweight="0.81997pt" strokecolor="#EAEBEF">
              <v:path arrowok="t"/>
            </v:shape>
            <v:shape style="position:absolute;left:4669;top:331;width:504;height:0" coordorigin="4669,331" coordsize="504,0" path="m4669,331l5173,331e" filled="f" stroked="t" strokeweight="0.81997pt" strokecolor="#EAEBEF">
              <v:path arrowok="t"/>
            </v:shape>
            <v:shape style="position:absolute;left:5173;top:331;width:34;height:0" coordorigin="5173,331" coordsize="34,0" path="m5173,331l5207,331e" filled="f" stroked="t" strokeweight="0.81997pt" strokecolor="#EAEBE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242424"/>
          <w:sz w:val="24"/>
          <w:szCs w:val="24"/>
        </w:rPr>
        <w:t>1.   It will check the  </w:t>
      </w:r>
      <w:r>
        <w:rPr>
          <w:rFonts w:cs="Calibri" w:hAnsi="Calibri" w:eastAsia="Calibri" w:ascii="Calibri"/>
          <w:color w:val="000000"/>
          <w:sz w:val="24"/>
          <w:szCs w:val="24"/>
        </w:rPr>
        <w:t>_COOKIE  </w:t>
      </w:r>
      <w:r>
        <w:rPr>
          <w:rFonts w:cs="Calibri" w:hAnsi="Calibri" w:eastAsia="Calibri" w:ascii="Calibri"/>
          <w:color w:val="242424"/>
          <w:sz w:val="24"/>
          <w:szCs w:val="24"/>
        </w:rPr>
        <w:t>or  </w:t>
      </w:r>
      <w:r>
        <w:rPr>
          <w:rFonts w:cs="Calibri" w:hAnsi="Calibri" w:eastAsia="Calibri" w:ascii="Calibri"/>
          <w:color w:val="000000"/>
          <w:sz w:val="24"/>
          <w:szCs w:val="24"/>
        </w:rPr>
        <w:t>_GET  </w:t>
      </w:r>
      <w:r>
        <w:rPr>
          <w:rFonts w:cs="Calibri" w:hAnsi="Calibri" w:eastAsia="Calibri" w:ascii="Calibri"/>
          <w:color w:val="242424"/>
          <w:sz w:val="24"/>
          <w:szCs w:val="24"/>
        </w:rPr>
        <w:t>data, if it is given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96"/>
        <w:ind w:left="120"/>
      </w:pPr>
      <w:r>
        <w:pict>
          <v:group style="position:absolute;margin-left:269.28pt;margin-top:3.31847pt;width:92.88pt;height:18.1pt;mso-position-horizontal-relative:page;mso-position-vertical-relative:paragraph;z-index:-1664" coordorigin="5386,66" coordsize="1858,362">
            <v:shape style="position:absolute;left:5427;top:101;width:1774;height:293" coordorigin="5427,101" coordsize="1774,293" path="m5427,394l7201,394,7201,101,5427,101,5427,394xe" filled="t" fillcolor="#F8F8F9" stroked="f">
              <v:path arrowok="t"/>
              <v:fill/>
            </v:shape>
            <v:shape style="position:absolute;left:5394;top:75;width:34;height:0" coordorigin="5394,75" coordsize="34,0" path="m5394,75l5427,75e" filled="f" stroked="t" strokeweight="0.81997pt" strokecolor="#EAEBEF">
              <v:path arrowok="t"/>
            </v:shape>
            <v:shape style="position:absolute;left:5427;top:75;width:1774;height:0" coordorigin="5427,75" coordsize="1774,0" path="m5427,75l7201,75e" filled="f" stroked="t" strokeweight="0.81997pt" strokecolor="#EAEBEF">
              <v:path arrowok="t"/>
            </v:shape>
            <v:shape style="position:absolute;left:7201;top:75;width:34;height:0" coordorigin="7201,75" coordsize="34,0" path="m7201,75l7235,75e" filled="f" stroked="t" strokeweight="0.81997pt" strokecolor="#EAEBEF">
              <v:path arrowok="t"/>
            </v:shape>
            <v:shape style="position:absolute;left:5401;top:77;width:0;height:341" coordorigin="5401,77" coordsize="0,341" path="m5401,77l5401,418e" filled="f" stroked="t" strokeweight="0.82pt" strokecolor="#EAEBEF">
              <v:path arrowok="t"/>
            </v:shape>
            <v:shape style="position:absolute;left:7228;top:77;width:0;height:341" coordorigin="7228,77" coordsize="0,341" path="m7228,77l7228,418e" filled="f" stroked="t" strokeweight="0.82pt" strokecolor="#EAEBEF">
              <v:path arrowok="t"/>
            </v:shape>
            <v:shape style="position:absolute;left:5394;top:420;width:34;height:0" coordorigin="5394,420" coordsize="34,0" path="m5394,420l5427,420e" filled="f" stroked="t" strokeweight="0.82003pt" strokecolor="#EAEBEF">
              <v:path arrowok="t"/>
            </v:shape>
            <v:shape style="position:absolute;left:5427;top:420;width:1774;height:0" coordorigin="5427,420" coordsize="1774,0" path="m5427,420l7201,420e" filled="f" stroked="t" strokeweight="0.82003pt" strokecolor="#EAEBEF">
              <v:path arrowok="t"/>
            </v:shape>
            <v:shape style="position:absolute;left:7201;top:420;width:34;height:0" coordorigin="7201,420" coordsize="34,0" path="m7201,420l7235,420e" filled="f" stroked="t" strokeweight="0.82003pt" strokecolor="#EAEBE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242424"/>
          <w:sz w:val="24"/>
          <w:szCs w:val="24"/>
        </w:rPr>
        <w:t>2.   If the session file doesn't exist in the  </w:t>
      </w:r>
      <w:r>
        <w:rPr>
          <w:rFonts w:cs="Calibri" w:hAnsi="Calibri" w:eastAsia="Calibri" w:ascii="Calibri"/>
          <w:color w:val="000000"/>
          <w:sz w:val="24"/>
          <w:szCs w:val="24"/>
        </w:rPr>
        <w:t>session.save_path  </w:t>
      </w:r>
      <w:r>
        <w:rPr>
          <w:rFonts w:cs="Calibri" w:hAnsi="Calibri" w:eastAsia="Calibri" w:ascii="Calibri"/>
          <w:color w:val="242424"/>
          <w:sz w:val="24"/>
          <w:szCs w:val="24"/>
        </w:rPr>
        <w:t>location, it will: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8"/>
        <w:ind w:left="572"/>
      </w:pPr>
      <w:r>
        <w:rPr>
          <w:rFonts w:cs="Calibri" w:hAnsi="Calibri" w:eastAsia="Calibri" w:ascii="Calibri"/>
          <w:color w:val="242424"/>
          <w:sz w:val="24"/>
          <w:szCs w:val="24"/>
        </w:rPr>
        <w:t>1.   Generate a new Unique Identifier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572"/>
      </w:pPr>
      <w:r>
        <w:rPr>
          <w:rFonts w:cs="Calibri" w:hAnsi="Calibri" w:eastAsia="Calibri" w:ascii="Calibri"/>
          <w:color w:val="242424"/>
          <w:sz w:val="24"/>
          <w:szCs w:val="24"/>
        </w:rPr>
        <w:t>2.   Create a new file based on that Identifier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572"/>
      </w:pPr>
      <w:r>
        <w:rPr>
          <w:rFonts w:cs="Calibri" w:hAnsi="Calibri" w:eastAsia="Calibri" w:ascii="Calibri"/>
          <w:color w:val="242424"/>
          <w:sz w:val="24"/>
          <w:szCs w:val="24"/>
        </w:rPr>
        <w:t>3.   Send a cookie to the client's browser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60" w:lineRule="auto" w:line="269"/>
        <w:ind w:left="480" w:right="108" w:hanging="360"/>
      </w:pPr>
      <w:r>
        <w:pict>
          <v:group style="position:absolute;margin-left:428.06pt;margin-top:1.51847pt;width:51.25pt;height:18.1pt;mso-position-horizontal-relative:page;mso-position-vertical-relative:paragraph;z-index:-1663" coordorigin="8561,30" coordsize="1025,362">
            <v:shape style="position:absolute;left:8603;top:65;width:941;height:293" coordorigin="8603,65" coordsize="941,293" path="m8603,358l9544,358,9544,65,8603,65,8603,358xe" filled="t" fillcolor="#F8F8F9" stroked="f">
              <v:path arrowok="t"/>
              <v:fill/>
            </v:shape>
            <v:shape style="position:absolute;left:8569;top:39;width:34;height:0" coordorigin="8569,39" coordsize="34,0" path="m8569,39l8603,39e" filled="f" stroked="t" strokeweight="0.81997pt" strokecolor="#EAEBEF">
              <v:path arrowok="t"/>
            </v:shape>
            <v:shape style="position:absolute;left:8603;top:39;width:941;height:0" coordorigin="8603,39" coordsize="941,0" path="m8603,39l9544,39e" filled="f" stroked="t" strokeweight="0.81997pt" strokecolor="#EAEBEF">
              <v:path arrowok="t"/>
            </v:shape>
            <v:shape style="position:absolute;left:9544;top:39;width:34;height:0" coordorigin="9544,39" coordsize="34,0" path="m9544,39l9578,39e" filled="f" stroked="t" strokeweight="0.81997pt" strokecolor="#EAEBEF">
              <v:path arrowok="t"/>
            </v:shape>
            <v:shape style="position:absolute;left:8577;top:41;width:0;height:341" coordorigin="8577,41" coordsize="0,341" path="m8577,41l8577,382e" filled="f" stroked="t" strokeweight="0.82pt" strokecolor="#EAEBEF">
              <v:path arrowok="t"/>
            </v:shape>
            <v:shape style="position:absolute;left:9571;top:41;width:0;height:341" coordorigin="9571,41" coordsize="0,341" path="m9571,41l9571,382e" filled="f" stroked="t" strokeweight="0.82pt" strokecolor="#EAEBEF">
              <v:path arrowok="t"/>
            </v:shape>
            <v:shape style="position:absolute;left:8569;top:384;width:34;height:0" coordorigin="8569,384" coordsize="34,0" path="m8569,384l8603,384e" filled="f" stroked="t" strokeweight="0.82003pt" strokecolor="#EAEBEF">
              <v:path arrowok="t"/>
            </v:shape>
            <v:shape style="position:absolute;left:8603;top:384;width:941;height:0" coordorigin="8603,384" coordsize="941,0" path="m8603,384l9544,384e" filled="f" stroked="t" strokeweight="0.82003pt" strokecolor="#EAEBEF">
              <v:path arrowok="t"/>
            </v:shape>
            <v:shape style="position:absolute;left:9544;top:384;width:34;height:0" coordorigin="9544,384" coordsize="34,0" path="m9544,384l9578,384e" filled="f" stroked="t" strokeweight="0.82003pt" strokecolor="#EAEBE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242424"/>
          <w:sz w:val="24"/>
          <w:szCs w:val="24"/>
        </w:rPr>
        <w:t>3.   If it does exist, the PHP script will attempt to store the file's data into  </w:t>
      </w:r>
      <w:r>
        <w:rPr>
          <w:rFonts w:cs="Calibri" w:hAnsi="Calibri" w:eastAsia="Calibri" w:ascii="Calibri"/>
          <w:color w:val="000000"/>
          <w:sz w:val="24"/>
          <w:szCs w:val="24"/>
        </w:rPr>
        <w:t>_SESSION  </w:t>
      </w:r>
      <w:r>
        <w:rPr>
          <w:rFonts w:cs="Calibri" w:hAnsi="Calibri" w:eastAsia="Calibri" w:ascii="Calibri"/>
          <w:color w:val="242424"/>
          <w:sz w:val="24"/>
          <w:szCs w:val="24"/>
        </w:rPr>
        <w:t>variable for</w:t>
      </w:r>
      <w:r>
        <w:rPr>
          <w:rFonts w:cs="Calibri" w:hAnsi="Calibri" w:eastAsia="Calibri" w:ascii="Calibri"/>
          <w:color w:val="242424"/>
          <w:sz w:val="24"/>
          <w:szCs w:val="24"/>
        </w:rPr>
        <w:t> further use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90"/>
        <w:ind w:left="120"/>
      </w:pPr>
      <w:r>
        <w:rPr>
          <w:rFonts w:cs="Calibri" w:hAnsi="Calibri" w:eastAsia="Calibri" w:ascii="Calibri"/>
          <w:color w:val="242424"/>
          <w:sz w:val="24"/>
          <w:szCs w:val="24"/>
        </w:rPr>
        <w:t>Now, you can simply set variables in two different ways, the default method: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20"/>
        <w:sectPr>
          <w:pgMar w:header="1444" w:footer="0" w:top="1980" w:bottom="280" w:left="1320" w:right="1340"/>
          <w:pgSz w:w="12240" w:h="15840"/>
        </w:sectPr>
      </w:pPr>
      <w:r>
        <w:pict>
          <v:group style="position:absolute;margin-left:72.024pt;margin-top:-0.0897656pt;width:216.02pt;height:13.68pt;mso-position-horizontal-relative:page;mso-position-vertical-relative:paragraph;z-index:-1662" coordorigin="1440,-2" coordsize="4320,274">
            <v:shape style="position:absolute;left:1440;top:-2;width:4320;height:274" coordorigin="1440,-2" coordsize="4320,274" path="m1440,272l5761,272,5761,-2,1440,-2,1440,272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'example'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 = 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"Test"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;</w:t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both"/>
        <w:spacing w:before="36"/>
        <w:ind w:left="100" w:right="7115"/>
      </w:pPr>
      <w:r>
        <w:pict>
          <v:group style="position:absolute;margin-left:71.524pt;margin-top:1.21023pt;width:195.426pt;height:28.24pt;mso-position-horizontal-relative:page;mso-position-vertical-relative:paragraph;z-index:-1661" coordorigin="1430,24" coordsize="3909,565">
            <v:shape style="position:absolute;left:1440;top:34;width:1152;height:274" coordorigin="1440,34" coordsize="1152,274" path="m1440,308l2592,308,2592,34,1440,34,1440,308xe" filled="t" fillcolor="#FFE3FF" stroked="f">
              <v:path arrowok="t"/>
              <v:fill/>
            </v:shape>
            <v:shape style="position:absolute;left:2592;top:34;width:1152;height:274" coordorigin="2592,34" coordsize="1152,274" path="m2592,308l3744,308,3744,34,2592,34,2592,308xe" filled="t" fillcolor="#F7F9FF" stroked="f">
              <v:path arrowok="t"/>
              <v:fill/>
            </v:shape>
            <v:shape style="position:absolute;left:1440;top:315;width:2448;height:264" coordorigin="1440,315" coordsize="2448,264" path="m1440,579l3888,579,3888,315,1440,315,1440,579xe" filled="t" fillcolor="#F7F9FF" stroked="f">
              <v:path arrowok="t"/>
              <v:fill/>
            </v:shape>
            <v:shape style="position:absolute;left:3888;top:315;width:1152;height:264" coordorigin="3888,315" coordsize="1152,264" path="m3888,579l5041,579,5041,315,3888,315,3888,579xe" filled="t" fillcolor="#E3E3FF" stroked="f">
              <v:path arrowok="t"/>
              <v:fill/>
            </v:shape>
            <v:shape style="position:absolute;left:5041;top:315;width:288;height:264" coordorigin="5041,315" coordsize="288,264" path="m5041,579l5329,579,5329,315,5041,315,5041,57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$example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=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"Test"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both"/>
        <w:spacing w:before="6"/>
        <w:ind w:left="100" w:right="5535"/>
      </w:pPr>
      <w:r>
        <w:rPr>
          <w:rFonts w:cs="Courier New" w:hAnsi="Courier New" w:eastAsia="Courier New" w:ascii="Courier New"/>
          <w:i/>
          <w:sz w:val="24"/>
          <w:szCs w:val="24"/>
        </w:rPr>
        <w:t>session_register</w:t>
      </w:r>
      <w:r>
        <w:rPr>
          <w:rFonts w:cs="Courier New" w:hAnsi="Courier New" w:eastAsia="Courier New" w:ascii="Courier New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$example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auto" w:line="253"/>
        <w:ind w:left="100" w:right="66"/>
      </w:pPr>
      <w:r>
        <w:pict>
          <v:group style="position:absolute;margin-left:378.02pt;margin-top:-1.48156pt;width:111.61pt;height:18.1pt;mso-position-horizontal-relative:page;mso-position-vertical-relative:paragraph;z-index:-1660" coordorigin="7560,-30" coordsize="2232,362">
            <v:shape style="position:absolute;left:7602;top:5;width:2148;height:293" coordorigin="7602,5" coordsize="2148,293" path="m7602,298l9751,298,9751,5,7602,5,7602,298xe" filled="t" fillcolor="#F8F8F9" stroked="f">
              <v:path arrowok="t"/>
              <v:fill/>
            </v:shape>
            <v:shape style="position:absolute;left:7569;top:-21;width:34;height:0" coordorigin="7569,-21" coordsize="34,0" path="m7569,-21l7602,-21e" filled="f" stroked="t" strokeweight="0.82pt" strokecolor="#EAEBEF">
              <v:path arrowok="t"/>
            </v:shape>
            <v:shape style="position:absolute;left:7602;top:-21;width:2148;height:0" coordorigin="7602,-21" coordsize="2148,0" path="m7602,-21l9751,-21e" filled="f" stroked="t" strokeweight="0.82pt" strokecolor="#EAEBEF">
              <v:path arrowok="t"/>
            </v:shape>
            <v:shape style="position:absolute;left:9751;top:-21;width:34;height:0" coordorigin="9751,-21" coordsize="34,0" path="m9751,-21l9784,-21e" filled="f" stroked="t" strokeweight="0.82pt" strokecolor="#EAEBEF">
              <v:path arrowok="t"/>
            </v:shape>
            <v:shape style="position:absolute;left:7576;top:-19;width:0;height:341" coordorigin="7576,-19" coordsize="0,341" path="m7576,-19l7576,322e" filled="f" stroked="t" strokeweight="0.82pt" strokecolor="#EAEBEF">
              <v:path arrowok="t"/>
            </v:shape>
            <v:shape style="position:absolute;left:9777;top:-19;width:0;height:341" coordorigin="9777,-19" coordsize="0,341" path="m9777,-19l9777,322e" filled="f" stroked="t" strokeweight="0.82pt" strokecolor="#EAEBEF">
              <v:path arrowok="t"/>
            </v:shape>
            <v:shape style="position:absolute;left:7569;top:324;width:34;height:0" coordorigin="7569,324" coordsize="34,0" path="m7569,324l7602,324e" filled="f" stroked="t" strokeweight="0.82pt" strokecolor="#EAEBEF">
              <v:path arrowok="t"/>
            </v:shape>
            <v:shape style="position:absolute;left:7602;top:324;width:2148;height:0" coordorigin="7602,324" coordsize="2148,0" path="m7602,324l9751,324e" filled="f" stroked="t" strokeweight="0.82pt" strokecolor="#EAEBEF">
              <v:path arrowok="t"/>
            </v:shape>
            <v:shape style="position:absolute;left:9751;top:324;width:34;height:0" coordorigin="9751,324" coordsize="34,0" path="m9751,324l9784,324e" filled="f" stroked="t" strokeweight="0.82pt" strokecolor="#EAEBE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242424"/>
          <w:sz w:val="24"/>
          <w:szCs w:val="24"/>
        </w:rPr>
        <w:t>Both of the above statements will register the session variable  </w:t>
      </w:r>
      <w:r>
        <w:rPr>
          <w:rFonts w:cs="Calibri" w:hAnsi="Calibri" w:eastAsia="Calibri" w:ascii="Calibri"/>
          <w:color w:val="000000"/>
          <w:sz w:val="24"/>
          <w:szCs w:val="24"/>
        </w:rPr>
        <w:t>$_SESSION['example']  </w:t>
      </w:r>
      <w:r>
        <w:rPr>
          <w:rFonts w:cs="Calibri" w:hAnsi="Calibri" w:eastAsia="Calibri" w:ascii="Calibri"/>
          <w:color w:val="242424"/>
          <w:sz w:val="24"/>
          <w:szCs w:val="24"/>
        </w:rPr>
        <w:t>as "Test".</w:t>
      </w:r>
      <w:r>
        <w:rPr>
          <w:rFonts w:cs="Calibri" w:hAnsi="Calibri" w:eastAsia="Calibri" w:ascii="Calibri"/>
          <w:color w:val="242424"/>
          <w:sz w:val="24"/>
          <w:szCs w:val="24"/>
        </w:rPr>
        <w:t> The deprecated method should not be used; it is only listed because you can still see it in scripts</w:t>
      </w:r>
      <w:r>
        <w:rPr>
          <w:rFonts w:cs="Calibri" w:hAnsi="Calibri" w:eastAsia="Calibri" w:ascii="Calibri"/>
          <w:color w:val="242424"/>
          <w:sz w:val="24"/>
          <w:szCs w:val="24"/>
        </w:rPr>
        <w:t> written by programmers that don't know the new one. The default method is preferred.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exact" w:line="280"/>
        <w:ind w:left="100" w:right="4979"/>
      </w:pPr>
      <w:r>
        <w:rPr>
          <w:rFonts w:cs="Calibri" w:hAnsi="Calibri" w:eastAsia="Calibri" w:ascii="Calibri"/>
          <w:sz w:val="24"/>
          <w:szCs w:val="24"/>
        </w:rPr>
        <w:t>Example #1 Register a variable with $_SESSION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00"/>
      </w:pPr>
      <w:r>
        <w:pict>
          <v:group style="position:absolute;margin-left:72.024pt;margin-top:1.71023pt;width:36pt;height:13.68pt;mso-position-horizontal-relative:page;mso-position-vertical-relative:paragraph;z-index:-1659" coordorigin="1440,34" coordsize="720,274">
            <v:shape style="position:absolute;left:1440;top:34;width:720;height:274" coordorigin="1440,34" coordsize="720,274" path="m1440,308l2160,308,2160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i/>
          <w:sz w:val="24"/>
          <w:szCs w:val="24"/>
        </w:rPr>
        <w:t>session_start</w:t>
      </w:r>
      <w:r>
        <w:rPr>
          <w:rFonts w:cs="Courier New" w:hAnsi="Courier New" w:eastAsia="Courier New" w:ascii="Courier New"/>
          <w:sz w:val="24"/>
          <w:szCs w:val="24"/>
        </w:rPr>
        <w:t>();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if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(!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isset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'count'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])) {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/>
        <w:ind w:left="676"/>
      </w:pPr>
      <w:r>
        <w:pict>
          <v:group style="position:absolute;margin-left:71.524pt;margin-top:-27.3238pt;width:238.62pt;height:82.144pt;mso-position-horizontal-relative:page;mso-position-vertical-relative:paragraph;z-index:-1658" coordorigin="1430,-546" coordsize="4772,1643">
            <v:shape style="position:absolute;left:1440;top:-536;width:2304;height:264" coordorigin="1440,-536" coordsize="2304,264" path="m1440,-272l3744,-272,3744,-536,1440,-536,1440,-272xe" filled="t" fillcolor="#F7F9FF" stroked="f">
              <v:path arrowok="t"/>
              <v:fill/>
            </v:shape>
            <v:shape style="position:absolute;left:1440;top:-274;width:4752;height:274" coordorigin="1440,-274" coordsize="4752,274" path="m1440,-1l6193,-1,6193,-274,1440,-274,1440,-1xe" filled="t" fillcolor="#F7F9FF" stroked="f">
              <v:path arrowok="t"/>
              <v:fill/>
            </v:shape>
            <v:shape style="position:absolute;left:1440;top:-1;width:3888;height:274" coordorigin="1440,-1" coordsize="3888,274" path="m1440,273l5329,273,5329,-1,1440,-1,1440,273xe" filled="t" fillcolor="#F7F9FF" stroked="f">
              <v:path arrowok="t"/>
              <v:fill/>
            </v:shape>
            <v:shape style="position:absolute;left:1440;top:270;width:1152;height:274" coordorigin="1440,270" coordsize="1152,274" path="m1440,544l2592,544,2592,270,1440,270,1440,544xe" filled="t" fillcolor="#F7F9FF" stroked="f">
              <v:path arrowok="t"/>
              <v:fill/>
            </v:shape>
            <v:shape style="position:absolute;left:1440;top:542;width:3600;height:274" coordorigin="1440,542" coordsize="3600,274" path="m1440,815l5041,815,5041,542,1440,542,1440,815xe" filled="t" fillcolor="#F7F9FF" stroked="f">
              <v:path arrowok="t"/>
              <v:fill/>
            </v:shape>
            <v:shape style="position:absolute;left:1440;top:830;width:144;height:257" coordorigin="1440,830" coordsize="144,257" path="m1440,1086l1584,1086,1584,830,1440,830,1440,108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'count'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 = 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} 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else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{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676"/>
      </w:pP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'count'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]++;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5" w:lineRule="exact" w:line="260"/>
        <w:ind w:left="100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}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2.024pt;margin-top:1.71023pt;width:14.4pt;height:13.68pt;mso-position-horizontal-relative:page;mso-position-vertical-relative:paragraph;z-index:-1657" coordorigin="1440,34" coordsize="288,274">
            <v:shape style="position:absolute;left:1440;top:34;width:288;height:274" coordorigin="1440,34" coordsize="288,274" path="m1440,308l1728,308,1728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sz w:val="24"/>
          <w:szCs w:val="24"/>
        </w:rPr>
        <w:t>Example #2 Unregister a variable with $_SESSION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7"/>
        <w:ind w:left="100" w:right="5674"/>
      </w:pPr>
      <w:r>
        <w:pict>
          <v:group style="position:absolute;margin-left:71.524pt;margin-top:1.24025pt;width:188.22pt;height:55.38pt;mso-position-horizontal-relative:page;mso-position-vertical-relative:paragraph;z-index:-1656" coordorigin="1430,25" coordsize="3764,1108">
            <v:shape style="position:absolute;left:1440;top:35;width:720;height:274" coordorigin="1440,35" coordsize="720,274" path="m1440,308l2160,308,2160,35,1440,35,1440,308xe" filled="t" fillcolor="#F7F9FF" stroked="f">
              <v:path arrowok="t"/>
              <v:fill/>
            </v:shape>
            <v:shape style="position:absolute;left:1440;top:316;width:2304;height:264" coordorigin="1440,316" coordsize="2304,264" path="m1440,580l3744,580,3744,316,1440,316,1440,580xe" filled="t" fillcolor="#F7F9FF" stroked="f">
              <v:path arrowok="t"/>
              <v:fill/>
            </v:shape>
            <v:shape style="position:absolute;left:1440;top:577;width:3744;height:274" coordorigin="1440,577" coordsize="3744,274" path="m1440,851l5185,851,5185,577,1440,577,1440,851xe" filled="t" fillcolor="#F7F9FF" stroked="f">
              <v:path arrowok="t"/>
              <v:fill/>
            </v:shape>
            <v:shape style="position:absolute;left:1440;top:849;width:288;height:274" coordorigin="1440,849" coordsize="288,274" path="m1440,1122l1728,1122,1728,849,1440,849,1440,1122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session_start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();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 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unset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'count'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Ending a Session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107"/>
      </w:pPr>
      <w:r>
        <w:rPr>
          <w:rFonts w:cs="Calibri" w:hAnsi="Calibri" w:eastAsia="Calibri" w:ascii="Calibri"/>
          <w:color w:val="242424"/>
          <w:sz w:val="24"/>
          <w:szCs w:val="24"/>
        </w:rPr>
        <w:t>When user clicks "Logout", or "Sign Off", you would usually want to destroy all the login data so</w:t>
      </w:r>
      <w:r>
        <w:rPr>
          <w:rFonts w:cs="Calibri" w:hAnsi="Calibri" w:eastAsia="Calibri" w:ascii="Calibri"/>
          <w:color w:val="242424"/>
          <w:sz w:val="24"/>
          <w:szCs w:val="24"/>
        </w:rPr>
        <w:t> nobody could have access to it anymore. The session file will be simply deleted as well as the</w:t>
      </w:r>
      <w:r>
        <w:rPr>
          <w:rFonts w:cs="Calibri" w:hAnsi="Calibri" w:eastAsia="Calibri" w:ascii="Calibri"/>
          <w:color w:val="242424"/>
          <w:sz w:val="24"/>
          <w:szCs w:val="24"/>
        </w:rPr>
        <w:t> cookie to be unset by: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pict>
          <v:group style="position:absolute;margin-left:71.524pt;margin-top:-0.469766pt;width:130.62pt;height:14.2pt;mso-position-horizontal-relative:page;mso-position-vertical-relative:paragraph;z-index:-1655" coordorigin="1430,-9" coordsize="2612,284">
            <v:shape style="position:absolute;left:1440;top:1;width:2160;height:264" coordorigin="1440,1" coordsize="2160,264" path="m1440,265l3600,265,3600,1,1440,1,1440,265xe" filled="t" fillcolor="#E3E3FF" stroked="f">
              <v:path arrowok="t"/>
              <v:fill/>
            </v:shape>
            <v:shape style="position:absolute;left:3600;top:1;width:432;height:264" coordorigin="3600,1" coordsize="432,264" path="m3600,265l4033,265,4033,1,3600,1,3600,265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sz w:val="24"/>
          <w:szCs w:val="24"/>
        </w:rPr>
        <w:t>session_destroy</w:t>
      </w:r>
      <w:r>
        <w:rPr>
          <w:rFonts w:cs="Courier New" w:hAnsi="Courier New" w:eastAsia="Courier New" w:ascii="Courier New"/>
          <w:sz w:val="24"/>
          <w:szCs w:val="24"/>
        </w:rPr>
        <w:t>();</w:t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Passing the Session ID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color w:val="333333"/>
          <w:sz w:val="24"/>
          <w:szCs w:val="24"/>
        </w:rPr>
        <w:t>There are two methods to propagate a session id: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ourier New" w:hAnsi="Courier New" w:eastAsia="Courier New" w:ascii="Courier New"/>
          <w:color w:val="333333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color w:val="333333"/>
          <w:w w:val="100"/>
          <w:sz w:val="24"/>
          <w:szCs w:val="24"/>
        </w:rPr>
        <w:t>Cookies</w:t>
      </w:r>
      <w:r>
        <w:rPr>
          <w:rFonts w:cs="Calibri" w:hAnsi="Calibri" w:eastAsia="Calibri" w:ascii="Calibri"/>
          <w:color w:val="00000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60"/>
      </w:pPr>
      <w:r>
        <w:rPr>
          <w:rFonts w:cs="Courier New" w:hAnsi="Courier New" w:eastAsia="Courier New" w:ascii="Courier New"/>
          <w:color w:val="333333"/>
          <w:w w:val="99"/>
          <w:sz w:val="20"/>
          <w:szCs w:val="20"/>
        </w:rPr>
        <w:t>o</w:t>
      </w:r>
      <w:r>
        <w:rPr>
          <w:rFonts w:cs="Courier New" w:hAnsi="Courier New" w:eastAsia="Courier New" w:ascii="Courier New"/>
          <w:color w:val="333333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color w:val="333333"/>
          <w:w w:val="100"/>
          <w:sz w:val="24"/>
          <w:szCs w:val="24"/>
        </w:rPr>
        <w:t>URL parameter</w:t>
      </w:r>
      <w:r>
        <w:rPr>
          <w:rFonts w:cs="Calibri" w:hAnsi="Calibri" w:eastAsia="Calibri" w:ascii="Calibri"/>
          <w:color w:val="00000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79"/>
        <w:sectPr>
          <w:pgMar w:header="1334" w:footer="0" w:top="1520" w:bottom="280" w:left="1340" w:right="1340"/>
          <w:headerReference w:type="default" r:id="rId5"/>
          <w:pgSz w:w="12240" w:h="15840"/>
        </w:sectPr>
      </w:pPr>
      <w:r>
        <w:rPr>
          <w:rFonts w:cs="Calibri" w:hAnsi="Calibri" w:eastAsia="Calibri" w:ascii="Calibri"/>
          <w:color w:val="333333"/>
          <w:sz w:val="24"/>
          <w:szCs w:val="24"/>
        </w:rPr>
        <w:t>The session module supports both methods. Cookies are optimal, but because they are not</w:t>
      </w:r>
      <w:r>
        <w:rPr>
          <w:rFonts w:cs="Calibri" w:hAnsi="Calibri" w:eastAsia="Calibri" w:ascii="Calibri"/>
          <w:color w:val="333333"/>
          <w:sz w:val="24"/>
          <w:szCs w:val="24"/>
        </w:rPr>
        <w:t> always available, we also provide an alternative way. The second method embeds the session id</w:t>
      </w:r>
      <w:r>
        <w:rPr>
          <w:rFonts w:cs="Calibri" w:hAnsi="Calibri" w:eastAsia="Calibri" w:ascii="Calibri"/>
          <w:color w:val="333333"/>
          <w:sz w:val="24"/>
          <w:szCs w:val="24"/>
        </w:rPr>
        <w:t> directly into URLs.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5"/>
        <w:ind w:left="100"/>
      </w:pPr>
      <w:r>
        <w:rPr>
          <w:rFonts w:cs="Calibri" w:hAnsi="Calibri" w:eastAsia="Calibri" w:ascii="Calibri"/>
          <w:color w:val="333333"/>
          <w:sz w:val="24"/>
          <w:szCs w:val="24"/>
        </w:rPr>
        <w:t>PHP is capable of transforming links transparently. If the run-time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 w:right="195"/>
      </w:pPr>
      <w:r>
        <w:rPr>
          <w:rFonts w:cs="Calibri" w:hAnsi="Calibri" w:eastAsia="Calibri" w:ascii="Calibri"/>
          <w:color w:val="333333"/>
          <w:sz w:val="24"/>
          <w:szCs w:val="24"/>
        </w:rPr>
        <w:t>option </w:t>
      </w:r>
      <w:r>
        <w:rPr>
          <w:rFonts w:cs="Calibri" w:hAnsi="Calibri" w:eastAsia="Calibri" w:ascii="Calibri"/>
          <w:i/>
          <w:color w:val="333333"/>
          <w:sz w:val="24"/>
          <w:szCs w:val="24"/>
        </w:rPr>
        <w:t>session.use_trans_sid </w:t>
      </w:r>
      <w:r>
        <w:rPr>
          <w:rFonts w:cs="Calibri" w:hAnsi="Calibri" w:eastAsia="Calibri" w:ascii="Calibri"/>
          <w:color w:val="333333"/>
          <w:sz w:val="24"/>
          <w:szCs w:val="24"/>
        </w:rPr>
        <w:t>is enabled, relative URIs will be changed to contain the session id</w:t>
      </w:r>
      <w:r>
        <w:rPr>
          <w:rFonts w:cs="Calibri" w:hAnsi="Calibri" w:eastAsia="Calibri" w:ascii="Calibri"/>
          <w:color w:val="333333"/>
          <w:sz w:val="24"/>
          <w:szCs w:val="24"/>
        </w:rPr>
        <w:t> automatically.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pict>
          <v:group style="position:absolute;margin-left:219.77pt;margin-top:14.8884pt;width:14.76pt;height:14.64pt;mso-position-horizontal-relative:page;mso-position-vertical-relative:paragraph;z-index:-1654" coordorigin="4395,298" coordsize="295,293">
            <v:shape style="position:absolute;left:4395;top:298;width:295;height:293" coordorigin="4395,298" coordsize="295,293" path="m4395,591l4691,591,4691,298,4395,298,4395,591xe" filled="t" fillcolor="#E6E6E6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color w:val="333333"/>
          <w:sz w:val="24"/>
          <w:szCs w:val="24"/>
        </w:rPr>
        <w:t>Note: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color w:val="333333"/>
          <w:sz w:val="24"/>
          <w:szCs w:val="24"/>
        </w:rPr>
        <w:t>The </w:t>
      </w:r>
      <w:r>
        <w:rPr>
          <w:rFonts w:cs="Calibri" w:hAnsi="Calibri" w:eastAsia="Calibri" w:ascii="Calibri"/>
          <w:color w:val="000000"/>
          <w:sz w:val="24"/>
          <w:szCs w:val="24"/>
        </w:rPr>
        <w:t>arg_separator.output php</w:t>
      </w:r>
      <w:r>
        <w:rPr>
          <w:rFonts w:cs="Calibri" w:hAnsi="Calibri" w:eastAsia="Calibri" w:ascii="Calibri"/>
          <w:color w:val="333333"/>
          <w:sz w:val="24"/>
          <w:szCs w:val="24"/>
        </w:rPr>
        <w:t>.ini directive allows to customize the argument separator. For full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color w:val="333333"/>
          <w:sz w:val="24"/>
          <w:szCs w:val="24"/>
        </w:rPr>
        <w:t>XHTML conformance, specify &amp;amp; there.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260"/>
      </w:pPr>
      <w:r>
        <w:rPr>
          <w:rFonts w:cs="Calibri" w:hAnsi="Calibri" w:eastAsia="Calibri" w:ascii="Calibri"/>
          <w:color w:val="333333"/>
          <w:sz w:val="24"/>
          <w:szCs w:val="24"/>
        </w:rPr>
        <w:t>Alternatively, you can use the constant </w:t>
      </w:r>
      <w:r>
        <w:rPr>
          <w:rFonts w:cs="Calibri" w:hAnsi="Calibri" w:eastAsia="Calibri" w:ascii="Calibri"/>
          <w:b/>
          <w:color w:val="333333"/>
          <w:sz w:val="24"/>
          <w:szCs w:val="24"/>
        </w:rPr>
        <w:t>SID </w:t>
      </w:r>
      <w:r>
        <w:rPr>
          <w:rFonts w:cs="Calibri" w:hAnsi="Calibri" w:eastAsia="Calibri" w:ascii="Calibri"/>
          <w:color w:val="333333"/>
          <w:sz w:val="24"/>
          <w:szCs w:val="24"/>
        </w:rPr>
        <w:t>which is defined if the session started. If the client</w:t>
      </w:r>
      <w:r>
        <w:rPr>
          <w:rFonts w:cs="Calibri" w:hAnsi="Calibri" w:eastAsia="Calibri" w:ascii="Calibri"/>
          <w:color w:val="333333"/>
          <w:sz w:val="24"/>
          <w:szCs w:val="24"/>
        </w:rPr>
        <w:t> did not send an appropriate session cookie, it has the form </w:t>
      </w:r>
      <w:r>
        <w:rPr>
          <w:rFonts w:cs="Calibri" w:hAnsi="Calibri" w:eastAsia="Calibri" w:ascii="Calibri"/>
          <w:i/>
          <w:color w:val="333333"/>
          <w:sz w:val="24"/>
          <w:szCs w:val="24"/>
        </w:rPr>
        <w:t>session_name=session_id</w:t>
      </w:r>
      <w:r>
        <w:rPr>
          <w:rFonts w:cs="Calibri" w:hAnsi="Calibri" w:eastAsia="Calibri" w:ascii="Calibri"/>
          <w:color w:val="333333"/>
          <w:sz w:val="24"/>
          <w:szCs w:val="24"/>
        </w:rPr>
        <w:t>.</w:t>
      </w:r>
      <w:r>
        <w:rPr>
          <w:rFonts w:cs="Calibri" w:hAnsi="Calibri" w:eastAsia="Calibri" w:ascii="Calibri"/>
          <w:color w:val="333333"/>
          <w:sz w:val="24"/>
          <w:szCs w:val="24"/>
        </w:rPr>
        <w:t> Otherwise, it expands to an empty string. Thus, you can embed it unconditionally into URLs.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 w:right="427"/>
      </w:pPr>
      <w:r>
        <w:rPr>
          <w:rFonts w:cs="Calibri" w:hAnsi="Calibri" w:eastAsia="Calibri" w:ascii="Calibri"/>
          <w:color w:val="333333"/>
          <w:sz w:val="24"/>
          <w:szCs w:val="24"/>
        </w:rPr>
        <w:t>The following example demonstrates how to register a variable, and how to link correctly to</w:t>
      </w:r>
      <w:r>
        <w:rPr>
          <w:rFonts w:cs="Calibri" w:hAnsi="Calibri" w:eastAsia="Calibri" w:ascii="Calibri"/>
          <w:color w:val="333333"/>
          <w:sz w:val="24"/>
          <w:szCs w:val="24"/>
        </w:rPr>
        <w:t> another page using </w:t>
      </w:r>
      <w:r>
        <w:rPr>
          <w:rFonts w:cs="Calibri" w:hAnsi="Calibri" w:eastAsia="Calibri" w:ascii="Calibri"/>
          <w:b/>
          <w:color w:val="333333"/>
          <w:sz w:val="24"/>
          <w:szCs w:val="24"/>
        </w:rPr>
        <w:t>SID</w:t>
      </w:r>
      <w:r>
        <w:rPr>
          <w:rFonts w:cs="Calibri" w:hAnsi="Calibri" w:eastAsia="Calibri" w:ascii="Calibri"/>
          <w:color w:val="333333"/>
          <w:sz w:val="24"/>
          <w:szCs w:val="24"/>
        </w:rPr>
        <w:t>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sz w:val="24"/>
          <w:szCs w:val="24"/>
        </w:rPr>
        <w:t>Example #1 Counting the number of hits of a single user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1.524pt;margin-top:1.21023pt;width:116.2pt;height:28.24pt;mso-position-horizontal-relative:page;mso-position-vertical-relative:paragraph;z-index:-1653" coordorigin="1430,24" coordsize="2324,565">
            <v:shape style="position:absolute;left:1440;top:34;width:720;height:274" coordorigin="1440,34" coordsize="720,274" path="m1440,308l2160,308,2160,34,1440,34,1440,308xe" filled="t" fillcolor="#F7F9FF" stroked="f">
              <v:path arrowok="t"/>
              <v:fill/>
            </v:shape>
            <v:shape style="position:absolute;left:1440;top:315;width:2304;height:264" coordorigin="1440,315" coordsize="2304,264" path="m1440,579l3744,579,3744,315,1440,315,1440,57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6" w:lineRule="exact" w:line="260"/>
        <w:ind w:left="100"/>
      </w:pPr>
      <w:r>
        <w:rPr>
          <w:rFonts w:cs="Courier New" w:hAnsi="Courier New" w:eastAsia="Courier New" w:ascii="Courier New"/>
          <w:i/>
          <w:position w:val="1"/>
          <w:sz w:val="24"/>
          <w:szCs w:val="24"/>
        </w:rPr>
        <w:t>session_start</w:t>
      </w:r>
      <w:r>
        <w:rPr>
          <w:rFonts w:cs="Courier New" w:hAnsi="Courier New" w:eastAsia="Courier New" w:ascii="Courier New"/>
          <w:position w:val="1"/>
          <w:sz w:val="24"/>
          <w:szCs w:val="24"/>
        </w:rPr>
        <w:t>();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36"/>
        <w:ind w:left="494" w:right="4341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if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empty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'count'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])) {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52"/>
      </w:pP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'count'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 = 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1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/>
        <w:ind w:left="676"/>
      </w:pPr>
      <w:r>
        <w:rPr>
          <w:rFonts w:cs="Courier New" w:hAnsi="Courier New" w:eastAsia="Courier New" w:ascii="Courier New"/>
          <w:sz w:val="24"/>
          <w:szCs w:val="24"/>
        </w:rPr>
        <w:t>} 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else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{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52"/>
      </w:pPr>
      <w:r>
        <w:pict>
          <v:group style="position:absolute;margin-left:71.524pt;margin-top:-41.4235pt;width:253.02pt;height:69.06pt;mso-position-horizontal-relative:page;mso-position-vertical-relative:paragraph;z-index:-1652" coordorigin="1430,-828" coordsize="5060,1381">
            <v:shape style="position:absolute;left:1440;top:-818;width:5040;height:274" coordorigin="1440,-818" coordsize="5040,274" path="m1440,-545l6481,-545,6481,-818,1440,-818,1440,-545xe" filled="t" fillcolor="#F7F9FF" stroked="f">
              <v:path arrowok="t"/>
              <v:fill/>
            </v:shape>
            <v:shape style="position:absolute;left:1440;top:-547;width:4464;height:274" coordorigin="1440,-547" coordsize="4464,274" path="m1440,-274l5905,-274,5905,-547,1440,-547,1440,-274xe" filled="t" fillcolor="#F7F9FF" stroked="f">
              <v:path arrowok="t"/>
              <v:fill/>
            </v:shape>
            <v:shape style="position:absolute;left:1440;top:-274;width:1728;height:274" coordorigin="1440,-274" coordsize="1728,274" path="m1440,0l3168,0,3168,-274,1440,-274,1440,0xe" filled="t" fillcolor="#F7F9FF" stroked="f">
              <v:path arrowok="t"/>
              <v:fill/>
            </v:shape>
            <v:shape style="position:absolute;left:1440;top:-2;width:4176;height:274" coordorigin="1440,-2" coordsize="4176,274" path="m1440,271l5617,271,5617,-2,1440,-2,1440,271xe" filled="t" fillcolor="#F7F9FF" stroked="f">
              <v:path arrowok="t"/>
              <v:fill/>
            </v:shape>
            <v:shape style="position:absolute;left:1440;top:285;width:720;height:257" coordorigin="1440,285" coordsize="720,257" path="m1440,543l2160,543,2160,285,1440,285,1440,543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'count'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]++;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5" w:lineRule="exact" w:line="260"/>
        <w:ind w:left="676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}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00"/>
      </w:pPr>
      <w:r>
        <w:pict>
          <v:group style="position:absolute;margin-left:72.024pt;margin-top:1.71023pt;width:14.4pt;height:13.68pt;mso-position-horizontal-relative:page;mso-position-vertical-relative:paragraph;z-index:-1651" coordorigin="1440,34" coordsize="288,274">
            <v:shape style="position:absolute;left:1440;top:34;width:288;height:274" coordorigin="1440,34" coordsize="288,274" path="m1440,308l1728,308,1728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  <w:sectPr>
          <w:pgMar w:header="0" w:footer="0" w:top="1380" w:bottom="280" w:left="1340" w:right="1380"/>
          <w:headerReference w:type="default" r:id="rId6"/>
          <w:pgSz w:w="12240" w:h="15840"/>
        </w:sectPr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 w:right="-56"/>
      </w:pPr>
      <w:r>
        <w:pict>
          <v:group style="position:absolute;margin-left:72.024pt;margin-top:1.71023pt;width:21.6pt;height:13.68pt;mso-position-horizontal-relative:page;mso-position-vertical-relative:paragraph;z-index:-1650" coordorigin="1440,34" coordsize="432,274">
            <v:shape style="position:absolute;left:1440;top:34;width:432;height:274" coordorigin="1440,34" coordsize="432,274" path="m1440,308l1872,308,1872,34,1440,34,1440,308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&lt;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p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&gt;</w:t>
      </w:r>
    </w:p>
    <w:p>
      <w:pPr>
        <w:rPr>
          <w:sz w:val="11"/>
          <w:szCs w:val="11"/>
        </w:rPr>
        <w:jc w:val="left"/>
        <w:spacing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1480" w:bottom="280" w:left="1340" w:right="1380"/>
          <w:cols w:num="2" w:equalWidth="off">
            <w:col w:w="533" w:space="143"/>
            <w:col w:w="8844"/>
          </w:cols>
        </w:sectPr>
      </w:pPr>
      <w:r>
        <w:pict>
          <v:group style="position:absolute;margin-left:381.67pt;margin-top:-0.0897656pt;width:72pt;height:13.68pt;mso-position-horizontal-relative:page;mso-position-vertical-relative:paragraph;z-index:-1649" coordorigin="7633,-2" coordsize="1440,274">
            <v:shape style="position:absolute;left:7633;top:-2;width:1440;height:274" coordorigin="7633,-2" coordsize="1440,274" path="m7633,272l9073,272,9073,-2,7633,-2,7633,272xe" filled="t" fillcolor="#F7F9FF" stroked="f">
              <v:path arrowok="t"/>
              <v:fill/>
            </v:shape>
            <w10:wrap type="none"/>
          </v:group>
        </w:pict>
      </w:r>
      <w:r>
        <w:pict>
          <v:group style="position:absolute;margin-left:71.524pt;margin-top:12.9702pt;width:159.42pt;height:28.24pt;mso-position-horizontal-relative:page;mso-position-vertical-relative:paragraph;z-index:-1648" coordorigin="1430,259" coordsize="3188,565">
            <v:shape style="position:absolute;left:1440;top:269;width:3168;height:274" coordorigin="1440,269" coordsize="3168,274" path="m1440,543l4609,543,4609,269,1440,269,1440,543xe" filled="t" fillcolor="#F7F9FF" stroked="f">
              <v:path arrowok="t"/>
              <v:fill/>
            </v:shape>
            <v:shape style="position:absolute;left:1440;top:541;width:576;height:274" coordorigin="1440,541" coordsize="576,274" path="m1440,814l2016,814,2016,541,1440,541,1440,814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1"/>
          <w:sz w:val="24"/>
          <w:szCs w:val="24"/>
        </w:rPr>
        <w:t>Hello visitor, you have seen this page </w: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&lt;?php echo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"/>
        <w:ind w:left="100"/>
      </w:pPr>
      <w:r>
        <w:rPr>
          <w:rFonts w:cs="Courier New" w:hAnsi="Courier New" w:eastAsia="Courier New" w:ascii="Courier New"/>
          <w:color w:val="660000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'count'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]; 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?&gt;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times.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&lt;/</w: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p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1.524pt;margin-top:1.21023pt;width:346.646pt;height:28.24pt;mso-position-horizontal-relative:page;mso-position-vertical-relative:paragraph;z-index:-1647" coordorigin="1430,24" coordsize="6933,565">
            <v:shape style="position:absolute;left:1440;top:34;width:432;height:274" coordorigin="1440,34" coordsize="432,274" path="m1440,308l1872,308,1872,34,1440,34,1440,308xe" filled="t" fillcolor="#EEEEEE" stroked="f">
              <v:path arrowok="t"/>
              <v:fill/>
            </v:shape>
            <v:shape style="position:absolute;left:3744;top:34;width:3169;height:274" coordorigin="3744,34" coordsize="3169,274" path="m3744,308l6913,308,6913,34,3744,34,3744,308xe" filled="t" fillcolor="#EEEEEE" stroked="f">
              <v:path arrowok="t"/>
              <v:fill/>
            </v:shape>
            <v:shape style="position:absolute;left:6913;top:34;width:1440;height:274" coordorigin="6913,34" coordsize="1440,274" path="m6913,308l8353,308,8353,34,6913,34,6913,308xe" filled="t" fillcolor="#F7F9FF" stroked="f">
              <v:path arrowok="t"/>
              <v:fill/>
            </v:shape>
            <v:shape style="position:absolute;left:1440;top:303;width:3600;height:276" coordorigin="1440,303" coordsize="3600,276" path="m1440,579l5041,579,5041,303,1440,303,1440,579xe" filled="t" fillcolor="#F7F9FF" stroked="f">
              <v:path arrowok="t"/>
              <v:fill/>
            </v:shape>
            <v:shape style="position:absolute;left:5041;top:303;width:288;height:276" coordorigin="5041,303" coordsize="288,276" path="m5041,579l5329,579,5329,303,5041,303,5041,579xe" filled="t" fillcolor="#EEEEEE" stroked="f">
              <v:path arrowok="t"/>
              <v:fill/>
            </v:shape>
            <v:shape style="position:absolute;left:6769;top:303;width:576;height:276" coordorigin="6769,303" coordsize="576,276" path="m6769,579l7345,579,7345,303,6769,303,6769,579xe" filled="t" fillcolor="#EEEEEE" stroked="f">
              <v:path arrowok="t"/>
              <v:fill/>
            </v:shape>
            <v:shape style="position:absolute;left:7489;top:303;width:576;height:276" coordorigin="7489,303" coordsize="576,276" path="m7489,579l8065,579,8065,303,7489,303,7489,579xe" filled="t" fillcolor="#EEEEEE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&lt;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p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&gt;To continue, &lt;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a </w:t>
      </w:r>
      <w:r>
        <w:rPr>
          <w:rFonts w:cs="Courier New" w:hAnsi="Courier New" w:eastAsia="Courier New" w:ascii="Courier New"/>
          <w:b/>
          <w:color w:val="0000FF"/>
          <w:sz w:val="24"/>
          <w:szCs w:val="24"/>
        </w:rPr>
        <w:t>href=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"nextpage.php?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 echo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i/>
          <w:position w:val="2"/>
          <w:sz w:val="24"/>
          <w:szCs w:val="24"/>
        </w:rPr>
        <w:t>htmlspecialchars</w:t>
      </w:r>
      <w:r>
        <w:rPr>
          <w:rFonts w:cs="Courier New" w:hAnsi="Courier New" w:eastAsia="Courier New" w:ascii="Courier New"/>
          <w:position w:val="2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i/>
          <w:color w:val="660D79"/>
          <w:position w:val="2"/>
          <w:sz w:val="24"/>
          <w:szCs w:val="24"/>
        </w:rPr>
        <w:t>SID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); 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?&gt;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&gt;click here&lt;/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a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&gt;.&lt;/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p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645"/>
      </w:pPr>
      <w:r>
        <w:rPr>
          <w:rFonts w:cs="Calibri" w:hAnsi="Calibri" w:eastAsia="Calibri" w:ascii="Calibri"/>
          <w:sz w:val="24"/>
          <w:szCs w:val="24"/>
        </w:rPr>
        <w:t>The htmlspecialchars() may be used when printing the </w:t>
      </w:r>
      <w:r>
        <w:rPr>
          <w:rFonts w:cs="Calibri" w:hAnsi="Calibri" w:eastAsia="Calibri" w:ascii="Calibri"/>
          <w:b/>
          <w:sz w:val="24"/>
          <w:szCs w:val="24"/>
        </w:rPr>
        <w:t>SID </w:t>
      </w:r>
      <w:r>
        <w:rPr>
          <w:rFonts w:cs="Calibri" w:hAnsi="Calibri" w:eastAsia="Calibri" w:ascii="Calibri"/>
          <w:sz w:val="24"/>
          <w:szCs w:val="24"/>
        </w:rPr>
        <w:t>in order to prevent XSS related</w:t>
      </w:r>
      <w:r>
        <w:rPr>
          <w:rFonts w:cs="Calibri" w:hAnsi="Calibri" w:eastAsia="Calibri" w:ascii="Calibri"/>
          <w:sz w:val="24"/>
          <w:szCs w:val="24"/>
        </w:rPr>
        <w:t> attacks.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Example #2 Session Across Pages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type w:val="continuous"/>
          <w:pgSz w:w="12240" w:h="15840"/>
          <w:pgMar w:top="1480" w:bottom="280" w:left="1340" w:right="1380"/>
        </w:sectPr>
      </w:pPr>
      <w:r>
        <w:rPr>
          <w:rFonts w:cs="Calibri" w:hAnsi="Calibri" w:eastAsia="Calibri" w:ascii="Calibri"/>
          <w:color w:val="333333"/>
          <w:sz w:val="24"/>
          <w:szCs w:val="24"/>
        </w:rPr>
        <w:t>Defining session before everything, No output should be before that: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9" w:lineRule="exact" w:line="260"/>
        <w:ind w:left="100"/>
      </w:pPr>
      <w:r>
        <w:pict>
          <v:group style="position:absolute;margin-left:72.024pt;margin-top:3.83623pt;width:36pt;height:13.704pt;mso-position-horizontal-relative:page;mso-position-vertical-relative:paragraph;z-index:-1646" coordorigin="1440,77" coordsize="720,274">
            <v:shape style="position:absolute;left:1440;top:77;width:720;height:274" coordorigin="1440,77" coordsize="720,274" path="m1440,351l2160,351,2160,77,1440,77,1440,35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00"/>
      </w:pPr>
      <w:r>
        <w:pict>
          <v:group style="position:absolute;margin-left:72.024pt;margin-top:1.83023pt;width:302.45pt;height:13.2pt;mso-position-horizontal-relative:page;mso-position-vertical-relative:paragraph;z-index:-1645" coordorigin="1440,37" coordsize="6049,264">
            <v:shape style="position:absolute;left:1440;top:37;width:6049;height:264" coordorigin="1440,37" coordsize="6049,264" path="m1440,301l7489,301,7489,37,1440,37,1440,301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position w:val="1"/>
          <w:sz w:val="24"/>
          <w:szCs w:val="24"/>
        </w:rPr>
        <w:t>session_start</w:t>
      </w:r>
      <w:r>
        <w:rPr>
          <w:rFonts w:cs="Courier New" w:hAnsi="Courier New" w:eastAsia="Courier New" w:ascii="Courier New"/>
          <w:position w:val="1"/>
          <w:sz w:val="24"/>
          <w:szCs w:val="24"/>
        </w:rPr>
        <w:t>(); </w:t>
      </w:r>
      <w:r>
        <w:rPr>
          <w:rFonts w:cs="Courier New" w:hAnsi="Courier New" w:eastAsia="Courier New" w:ascii="Courier New"/>
          <w:i/>
          <w:color w:val="808080"/>
          <w:position w:val="1"/>
          <w:sz w:val="24"/>
          <w:szCs w:val="24"/>
        </w:rPr>
        <w:t>//First line in .php file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2.024pt;margin-top:1.71023pt;width:14.4pt;height:13.68pt;mso-position-horizontal-relative:page;mso-position-vertical-relative:paragraph;z-index:-1644" coordorigin="1440,34" coordsize="288,274">
            <v:shape style="position:absolute;left:1440;top:34;width:288;height:274" coordorigin="1440,34" coordsize="288,274" path="m1440,308l1728,308,1728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761"/>
      </w:pPr>
      <w:r>
        <w:rPr>
          <w:rFonts w:cs="Calibri" w:hAnsi="Calibri" w:eastAsia="Calibri" w:ascii="Calibri"/>
          <w:color w:val="333333"/>
          <w:sz w:val="24"/>
          <w:szCs w:val="24"/>
        </w:rPr>
        <w:t>Set your session inside a page and then you have access in that page. For example, this is</w:t>
      </w:r>
      <w:r>
        <w:rPr>
          <w:rFonts w:cs="Calibri" w:hAnsi="Calibri" w:eastAsia="Calibri" w:ascii="Calibri"/>
          <w:color w:val="333333"/>
          <w:sz w:val="24"/>
          <w:szCs w:val="24"/>
        </w:rPr>
        <w:t> script1.php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"/>
        <w:ind w:left="100" w:right="347"/>
      </w:pPr>
      <w:r>
        <w:pict>
          <v:group style="position:absolute;margin-left:71.524pt;margin-top:-14.1797pt;width:454.67pt;height:69.07pt;mso-position-horizontal-relative:page;mso-position-vertical-relative:paragraph;z-index:-1643" coordorigin="1430,-284" coordsize="9093,1381">
            <v:shape style="position:absolute;left:1440;top:-274;width:720;height:274" coordorigin="1440,-274" coordsize="720,274" path="m1440,0l2160,0,2160,-274,1440,-274,1440,0xe" filled="t" fillcolor="#F7F9FF" stroked="f">
              <v:path arrowok="t"/>
              <v:fill/>
            </v:shape>
            <v:shape style="position:absolute;left:1440;top:7;width:9073;height:264" coordorigin="1440,7" coordsize="9073,264" path="m1440,271l10514,271,10514,7,1440,7,1440,271xe" filled="t" fillcolor="#F7F9FF" stroked="f">
              <v:path arrowok="t"/>
              <v:fill/>
            </v:shape>
            <v:shape style="position:absolute;left:1440;top:278;width:2160;height:264" coordorigin="1440,278" coordsize="2160,264" path="m1440,542l3600,542,3600,278,1440,278,1440,542xe" filled="t" fillcolor="#F7F9FF" stroked="f">
              <v:path arrowok="t"/>
              <v:fill/>
            </v:shape>
            <v:shape style="position:absolute;left:1440;top:552;width:2304;height:264" coordorigin="1440,552" coordsize="2304,264" path="m1440,816l3744,816,3744,552,1440,552,1440,816xe" filled="t" fillcolor="#F7F9FF" stroked="f">
              <v:path arrowok="t"/>
              <v:fill/>
            </v:shape>
            <v:shape style="position:absolute;left:1440;top:814;width:5617;height:274" coordorigin="1440,814" coordsize="5617,274" path="m1440,1088l7057,1088,7057,814,1440,814,1440,108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//This is script1.php and then we will use session that defined</w:t>
      </w: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 from this page: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2"/>
        <w:ind w:left="100"/>
      </w:pPr>
      <w:r>
        <w:rPr>
          <w:rFonts w:cs="Courier New" w:hAnsi="Courier New" w:eastAsia="Courier New" w:ascii="Courier New"/>
          <w:i/>
          <w:sz w:val="24"/>
          <w:szCs w:val="24"/>
        </w:rPr>
        <w:t>session_start</w:t>
      </w:r>
      <w:r>
        <w:rPr>
          <w:rFonts w:cs="Courier New" w:hAnsi="Courier New" w:eastAsia="Courier New" w:ascii="Courier New"/>
          <w:sz w:val="24"/>
          <w:szCs w:val="24"/>
        </w:rPr>
        <w:t>();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'email'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]=</w:t>
      </w:r>
      <w:hyperlink r:id="rId8">
        <w:r>
          <w:rPr>
            <w:rFonts w:cs="Courier New" w:hAnsi="Courier New" w:eastAsia="Courier New" w:ascii="Courier New"/>
            <w:b/>
            <w:color w:val="008000"/>
            <w:position w:val="1"/>
            <w:sz w:val="24"/>
            <w:szCs w:val="24"/>
          </w:rPr>
          <w:t>'email@example.com'</w:t>
        </w:r>
        <w:r>
          <w:rPr>
            <w:rFonts w:cs="Courier New" w:hAnsi="Courier New" w:eastAsia="Courier New" w:ascii="Courier New"/>
            <w:color w:val="000000"/>
            <w:position w:val="1"/>
            <w:sz w:val="24"/>
            <w:szCs w:val="24"/>
          </w:rPr>
          <w:t>;</w:t>
        </w:r>
        <w:r>
          <w:rPr>
            <w:rFonts w:cs="Courier New" w:hAnsi="Courier New" w:eastAsia="Courier New" w:ascii="Courier New"/>
            <w:color w:val="000000"/>
            <w:position w:val="0"/>
            <w:sz w:val="24"/>
            <w:szCs w:val="24"/>
          </w:rPr>
        </w:r>
      </w:hyperlink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2.024pt;margin-top:1.71023pt;width:14.4pt;height:13.68pt;mso-position-horizontal-relative:page;mso-position-vertical-relative:paragraph;z-index:-1642" coordorigin="1440,34" coordsize="288,274">
            <v:shape style="position:absolute;left:1440;top:34;width:288;height:274" coordorigin="1440,34" coordsize="288,274" path="m1440,308l1728,308,1728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Using and Getting session in script2.php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pict>
          <v:group style="position:absolute;margin-left:71.524pt;margin-top:-0.589766pt;width:253.02pt;height:28.36pt;mso-position-horizontal-relative:page;mso-position-vertical-relative:paragraph;z-index:-1641" coordorigin="1430,-12" coordsize="5060,567">
            <v:shape style="position:absolute;left:1440;top:-2;width:720;height:274" coordorigin="1440,-2" coordsize="720,274" path="m1440,272l2160,272,2160,-2,1440,-2,1440,272xe" filled="t" fillcolor="#F7F9FF" stroked="f">
              <v:path arrowok="t"/>
              <v:fill/>
            </v:shape>
            <v:shape style="position:absolute;left:1440;top:281;width:5040;height:264" coordorigin="1440,281" coordsize="5040,264" path="m1440,545l6481,545,6481,281,1440,281,1440,545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 w:lineRule="exact" w:line="260"/>
        <w:ind w:left="100"/>
      </w:pPr>
      <w:r>
        <w:rPr>
          <w:rFonts w:cs="Courier New" w:hAnsi="Courier New" w:eastAsia="Courier New" w:ascii="Courier New"/>
          <w:i/>
          <w:color w:val="808080"/>
          <w:position w:val="1"/>
          <w:sz w:val="24"/>
          <w:szCs w:val="24"/>
        </w:rPr>
        <w:t>//This script will use the session: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i/>
          <w:sz w:val="24"/>
          <w:szCs w:val="24"/>
        </w:rPr>
        <w:t>session_start</w:t>
      </w:r>
      <w:r>
        <w:rPr>
          <w:rFonts w:cs="Courier New" w:hAnsi="Courier New" w:eastAsia="Courier New" w:ascii="Courier New"/>
          <w:sz w:val="24"/>
          <w:szCs w:val="24"/>
        </w:rPr>
        <w:t>();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if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'email'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]){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 w:lineRule="exact" w:line="260"/>
        <w:ind w:left="676"/>
      </w:pPr>
      <w:r>
        <w:pict>
          <v:group style="position:absolute;margin-left:71.524pt;margin-top:-27.2998pt;width:260.25pt;height:55pt;mso-position-horizontal-relative:page;mso-position-vertical-relative:paragraph;z-index:-1640" coordorigin="1430,-546" coordsize="5205,1100">
            <v:shape style="position:absolute;left:1440;top:-536;width:2304;height:264" coordorigin="1440,-536" coordsize="2304,264" path="m1440,-272l3744,-272,3744,-536,1440,-536,1440,-272xe" filled="t" fillcolor="#F7F9FF" stroked="f">
              <v:path arrowok="t"/>
              <v:fill/>
            </v:shape>
            <v:shape style="position:absolute;left:1440;top:-274;width:3312;height:274" coordorigin="1440,-274" coordsize="3312,274" path="m1440,-1l4753,-1,4753,-274,1440,-274,1440,-1xe" filled="t" fillcolor="#F7F9FF" stroked="f">
              <v:path arrowok="t"/>
              <v:fill/>
            </v:shape>
            <v:shape style="position:absolute;left:1440;top:-1;width:5185;height:274" coordorigin="1440,-1" coordsize="5185,274" path="m1440,273l6625,273,6625,-1,1440,-1,1440,273xe" filled="t" fillcolor="#F7F9FF" stroked="f">
              <v:path arrowok="t"/>
              <v:fill/>
            </v:shape>
            <v:shape style="position:absolute;left:1440;top:287;width:144;height:257" coordorigin="1440,287" coordsize="144,257" path="m1440,544l1584,544,1584,287,1440,287,1440,544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echo 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'Your Email Is Here!  :) '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5" w:lineRule="exact" w:line="260"/>
        <w:ind w:left="100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}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2.024pt;margin-top:1.71023pt;width:14.4pt;height:13.68pt;mso-position-horizontal-relative:page;mso-position-vertical-relative:paragraph;z-index:-1639" coordorigin="1440,34" coordsize="288,274">
            <v:shape style="position:absolute;left:1440;top:34;width:288;height:274" coordorigin="1440,34" coordsize="288,274" path="m1440,308l1728,308,1728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Example #3: Session with Cookies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58"/>
        <w:ind w:left="100" w:right="67"/>
      </w:pPr>
      <w:r>
        <w:rPr>
          <w:rFonts w:cs="Calibri" w:hAnsi="Calibri" w:eastAsia="Calibri" w:ascii="Calibri"/>
          <w:sz w:val="24"/>
          <w:szCs w:val="24"/>
        </w:rPr>
        <w:t>It is possible that the second script does not share access to the session cookies. In this case you</w:t>
      </w:r>
      <w:r>
        <w:rPr>
          <w:rFonts w:cs="Calibri" w:hAnsi="Calibri" w:eastAsia="Calibri" w:ascii="Calibri"/>
          <w:sz w:val="24"/>
          <w:szCs w:val="24"/>
        </w:rPr>
        <w:t> will set a session cookie path on the user sysyem to store the cookie using function</w:t>
      </w:r>
      <w:r>
        <w:rPr>
          <w:rFonts w:cs="Calibri" w:hAnsi="Calibri" w:eastAsia="Calibri" w:ascii="Calibri"/>
          <w:sz w:val="24"/>
          <w:szCs w:val="24"/>
        </w:rPr>
        <w:t> session_set_cookie_params().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i/>
          <w:position w:val="2"/>
          <w:sz w:val="24"/>
          <w:szCs w:val="24"/>
        </w:rPr>
        <w:t>session_set_cookie_params</w:t>
      </w:r>
      <w:r>
        <w:rPr>
          <w:rFonts w:cs="Courier New" w:hAnsi="Courier New" w:eastAsia="Courier New" w:ascii="Courier New"/>
          <w:position w:val="2"/>
          <w:sz w:val="24"/>
          <w:szCs w:val="24"/>
        </w:rPr>
        <w:t>( 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$lifetime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'/shared/path/to/files/'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"/>
        <w:ind w:left="100"/>
      </w:pPr>
      <w:r>
        <w:pict>
          <v:group style="position:absolute;margin-left:71.524pt;margin-top:-27.7498pt;width:447.47pt;height:82.63pt;mso-position-horizontal-relative:page;mso-position-vertical-relative:paragraph;z-index:-1638" coordorigin="1430,-555" coordsize="8949,1653">
            <v:shape style="position:absolute;left:1440;top:-545;width:720;height:274" coordorigin="1440,-545" coordsize="720,274" path="m1440,-271l2160,-271,2160,-545,1440,-545,1440,-271xe" filled="t" fillcolor="#F7F9FF" stroked="f">
              <v:path arrowok="t"/>
              <v:fill/>
            </v:shape>
            <v:shape style="position:absolute;left:1440;top:-274;width:8929;height:274" coordorigin="1440,-274" coordsize="8929,274" path="m1440,0l10370,0,10370,-274,1440,-274,1440,0xe" filled="t" fillcolor="#F7F9FF" stroked="f">
              <v:path arrowok="t"/>
              <v:fill/>
            </v:shape>
            <v:shape style="position:absolute;left:1440;top:15;width:288;height:257" coordorigin="1440,15" coordsize="288,257" path="m1440,272l1728,272,1728,15,1440,15,1440,272xe" filled="t" fillcolor="#F7F9FF" stroked="f">
              <v:path arrowok="t"/>
              <v:fill/>
            </v:shape>
            <v:shape style="position:absolute;left:1440;top:281;width:2304;height:264" coordorigin="1440,281" coordsize="2304,264" path="m1440,545l3744,545,3744,281,1440,281,1440,545xe" filled="t" fillcolor="#F7F9FF" stroked="f">
              <v:path arrowok="t"/>
              <v:fill/>
            </v:shape>
            <v:shape style="position:absolute;left:1440;top:543;width:4176;height:274" coordorigin="1440,543" coordsize="4176,274" path="m1440,816l5617,816,5617,543,1440,543,1440,816xe" filled="t" fillcolor="#F7F9FF" stroked="f">
              <v:path arrowok="t"/>
              <v:fill/>
            </v:shape>
            <v:shape style="position:absolute;left:1440;top:814;width:288;height:274" coordorigin="1440,814" coordsize="288,274" path="m1440,1088l1728,1088,1728,814,1440,814,1440,108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i/>
          <w:sz w:val="24"/>
          <w:szCs w:val="24"/>
        </w:rPr>
        <w:t>session_start</w:t>
      </w:r>
      <w:r>
        <w:rPr>
          <w:rFonts w:cs="Courier New" w:hAnsi="Courier New" w:eastAsia="Courier New" w:ascii="Courier New"/>
          <w:sz w:val="24"/>
          <w:szCs w:val="24"/>
        </w:rPr>
        <w:t>();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'myvar'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]=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'myvalue'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Mar w:header="0" w:footer="0" w:top="1360" w:bottom="280" w:left="1340" w:right="1340"/>
          <w:headerReference w:type="default" r:id="rId7"/>
          <w:pgSz w:w="12240" w:h="15840"/>
        </w:sectPr>
      </w:pPr>
      <w:r>
        <w:rPr>
          <w:rFonts w:cs="Calibri" w:hAnsi="Calibri" w:eastAsia="Calibri" w:ascii="Calibri"/>
          <w:color w:val="232729"/>
          <w:sz w:val="24"/>
          <w:szCs w:val="24"/>
        </w:rPr>
        <w:t>Access stored cookie: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9"/>
        <w:ind w:left="100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i/>
          <w:position w:val="2"/>
          <w:sz w:val="24"/>
          <w:szCs w:val="24"/>
        </w:rPr>
        <w:t>session_set_cookie_params</w:t>
      </w:r>
      <w:r>
        <w:rPr>
          <w:rFonts w:cs="Courier New" w:hAnsi="Courier New" w:eastAsia="Courier New" w:ascii="Courier New"/>
          <w:position w:val="2"/>
          <w:sz w:val="24"/>
          <w:szCs w:val="24"/>
        </w:rPr>
        <w:t>( 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$lifetime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,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'/shared/path/to/files/'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2" w:lineRule="auto" w:line="236"/>
        <w:ind w:left="100" w:right="7035"/>
      </w:pPr>
      <w:r>
        <w:rPr>
          <w:rFonts w:cs="Courier New" w:hAnsi="Courier New" w:eastAsia="Courier New" w:ascii="Courier New"/>
          <w:sz w:val="24"/>
          <w:szCs w:val="24"/>
        </w:rPr>
        <w:t>);</w:t>
      </w:r>
      <w:r>
        <w:rPr>
          <w:rFonts w:cs="Courier New" w:hAnsi="Courier New" w:eastAsia="Courier New" w:ascii="Courier New"/>
          <w:sz w:val="24"/>
          <w:szCs w:val="24"/>
        </w:rPr>
        <w:t> </w:t>
      </w:r>
      <w:r>
        <w:rPr>
          <w:rFonts w:cs="Courier New" w:hAnsi="Courier New" w:eastAsia="Courier New" w:ascii="Courier New"/>
          <w:i/>
          <w:sz w:val="24"/>
          <w:szCs w:val="24"/>
        </w:rPr>
        <w:t>session_start</w:t>
      </w:r>
      <w:r>
        <w:rPr>
          <w:rFonts w:cs="Courier New" w:hAnsi="Courier New" w:eastAsia="Courier New" w:ascii="Courier New"/>
          <w:sz w:val="24"/>
          <w:szCs w:val="24"/>
        </w:rPr>
        <w:t>();</w:t>
      </w:r>
      <w:r>
        <w:rPr>
          <w:rFonts w:cs="Courier New" w:hAnsi="Courier New" w:eastAsia="Courier New" w:ascii="Courier New"/>
          <w:sz w:val="24"/>
          <w:szCs w:val="24"/>
        </w:rPr>
        <w:t> 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echo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"1"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00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if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isset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'myvar'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]))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 w:lineRule="exact" w:line="260"/>
        <w:ind w:left="100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{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676"/>
      </w:pPr>
      <w:r>
        <w:pict>
          <v:group style="position:absolute;margin-left:71.524pt;margin-top:71.376pt;width:447.47pt;height:205.054pt;mso-position-horizontal-relative:page;mso-position-vertical-relative:page;z-index:-1637" coordorigin="1430,1428" coordsize="8949,4101">
            <v:shape style="position:absolute;left:1440;top:1438;width:720;height:274" coordorigin="1440,1438" coordsize="720,274" path="m1440,1712l2160,1712,2160,1438,1440,1438,1440,1712xe" filled="t" fillcolor="#F7F9FF" stroked="f">
              <v:path arrowok="t"/>
              <v:fill/>
            </v:shape>
            <v:shape style="position:absolute;left:1440;top:1709;width:8929;height:274" coordorigin="1440,1709" coordsize="8929,274" path="m1440,1983l10370,1983,10370,1709,1440,1709,1440,1983xe" filled="t" fillcolor="#F7F9FF" stroked="f">
              <v:path arrowok="t"/>
              <v:fill/>
            </v:shape>
            <v:shape style="position:absolute;left:1440;top:2000;width:288;height:257" coordorigin="1440,2000" coordsize="288,257" path="m1440,2256l1728,2256,1728,2000,1440,2000,1440,2256xe" filled="t" fillcolor="#F7F9FF" stroked="f">
              <v:path arrowok="t"/>
              <v:fill/>
            </v:shape>
            <v:shape style="position:absolute;left:1440;top:2264;width:2304;height:264" coordorigin="1440,2264" coordsize="2304,264" path="m1440,2528l3744,2528,3744,2264,1440,2264,1440,2528xe" filled="t" fillcolor="#F7F9FF" stroked="f">
              <v:path arrowok="t"/>
              <v:fill/>
            </v:shape>
            <v:shape style="position:absolute;left:1440;top:2525;width:1440;height:274" coordorigin="1440,2525" coordsize="1440,274" path="m1440,2799l2880,2799,2880,2525,1440,2525,1440,2799xe" filled="t" fillcolor="#F7F9FF" stroked="f">
              <v:path arrowok="t"/>
              <v:fill/>
            </v:shape>
            <v:shape style="position:absolute;left:1440;top:2796;width:4176;height:274" coordorigin="1440,2796" coordsize="4176,274" path="m1440,3070l5617,3070,5617,2796,1440,2796,1440,3070xe" filled="t" fillcolor="#F7F9FF" stroked="f">
              <v:path arrowok="t"/>
              <v:fill/>
            </v:shape>
            <v:shape style="position:absolute;left:1440;top:3087;width:144;height:257" coordorigin="1440,3087" coordsize="144,257" path="m1440,3344l1584,3344,1584,3087,1440,3087,1440,3344xe" filled="t" fillcolor="#F7F9FF" stroked="f">
              <v:path arrowok="t"/>
              <v:fill/>
            </v:shape>
            <v:shape style="position:absolute;left:1440;top:3341;width:2016;height:274" coordorigin="1440,3341" coordsize="2016,274" path="m1440,3615l3456,3615,3456,3341,1440,3341,1440,3615xe" filled="t" fillcolor="#F7F9FF" stroked="f">
              <v:path arrowok="t"/>
              <v:fill/>
            </v:shape>
            <v:shape style="position:absolute;left:1440;top:3612;width:5617;height:274" coordorigin="1440,3612" coordsize="5617,274" path="m1440,3886l7057,3886,7057,3612,1440,3612,1440,3886xe" filled="t" fillcolor="#F7F9FF" stroked="f">
              <v:path arrowok="t"/>
              <v:fill/>
            </v:shape>
            <v:shape style="position:absolute;left:1440;top:3903;width:720;height:257" coordorigin="1440,3903" coordsize="720,257" path="m1440,4160l2160,4160,2160,3903,1440,3903,1440,4160xe" filled="t" fillcolor="#F7F9FF" stroked="f">
              <v:path arrowok="t"/>
              <v:fill/>
            </v:shape>
            <v:shape style="position:absolute;left:1440;top:4157;width:2592;height:274" coordorigin="1440,4157" coordsize="2592,274" path="m1440,4431l4033,4431,4033,4157,1440,4157,1440,4431xe" filled="t" fillcolor="#F7F9FF" stroked="f">
              <v:path arrowok="t"/>
              <v:fill/>
            </v:shape>
            <v:shape style="position:absolute;left:1440;top:4428;width:1872;height:274" coordorigin="1440,4428" coordsize="1872,274" path="m1440,4702l3312,4702,3312,4428,1440,4428,1440,4702xe" filled="t" fillcolor="#F7F9FF" stroked="f">
              <v:path arrowok="t"/>
              <v:fill/>
            </v:shape>
            <v:shape style="position:absolute;left:1440;top:4716;width:720;height:257" coordorigin="1440,4716" coordsize="720,257" path="m1440,4973l2160,4973,2160,4716,1440,4716,1440,4973xe" filled="t" fillcolor="#F7F9FF" stroked="f">
              <v:path arrowok="t"/>
              <v:fill/>
            </v:shape>
            <v:shape style="position:absolute;left:1440;top:4990;width:144;height:257" coordorigin="1440,4990" coordsize="144,257" path="m1440,5247l1584,5247,1584,4990,1440,4990,1440,5247xe" filled="t" fillcolor="#F7F9FF" stroked="f">
              <v:path arrowok="t"/>
              <v:fill/>
            </v:shape>
            <v:shape style="position:absolute;left:1440;top:5245;width:288;height:274" coordorigin="1440,5245" coordsize="288,274" path="m1440,5519l1728,5519,1728,5245,1440,5245,1440,551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echo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"2"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676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if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'myvar'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 == 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'myvalue'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)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 w:lineRule="exact" w:line="260"/>
        <w:ind w:left="676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{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252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echo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"3"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252"/>
      </w:pP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exit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6"/>
        <w:ind w:left="676"/>
      </w:pPr>
      <w:r>
        <w:rPr>
          <w:rFonts w:cs="Courier New" w:hAnsi="Courier New" w:eastAsia="Courier New" w:ascii="Courier New"/>
          <w:sz w:val="24"/>
          <w:szCs w:val="24"/>
        </w:rPr>
        <w:t>}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2"/>
        <w:ind w:left="100"/>
      </w:pPr>
      <w:r>
        <w:rPr>
          <w:rFonts w:cs="Courier New" w:hAnsi="Courier New" w:eastAsia="Courier New" w:ascii="Courier New"/>
          <w:sz w:val="24"/>
          <w:szCs w:val="24"/>
        </w:rPr>
        <w:t>}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0"/>
      </w:pPr>
      <w:r>
        <w:rPr>
          <w:rFonts w:cs="Calibri" w:hAnsi="Calibri" w:eastAsia="Calibri" w:ascii="Calibri"/>
          <w:sz w:val="24"/>
          <w:szCs w:val="24"/>
        </w:rPr>
        <w:t>Using Session Data of Other Types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71"/>
      </w:pPr>
      <w:r>
        <w:rPr>
          <w:rFonts w:cs="Calibri" w:hAnsi="Calibri" w:eastAsia="Calibri" w:ascii="Calibri"/>
          <w:color w:val="242424"/>
          <w:sz w:val="24"/>
          <w:szCs w:val="24"/>
        </w:rPr>
        <w:t>Simple data such as integers, strings, and arrays can easily be stored in the $_SESSION</w:t>
      </w:r>
      <w:r>
        <w:rPr>
          <w:rFonts w:cs="Calibri" w:hAnsi="Calibri" w:eastAsia="Calibri" w:ascii="Calibri"/>
          <w:color w:val="242424"/>
          <w:sz w:val="24"/>
          <w:szCs w:val="24"/>
        </w:rPr>
        <w:t> superglobal array and be passed from page to page. But problems occur when trying to store</w:t>
      </w:r>
      <w:r>
        <w:rPr>
          <w:rFonts w:cs="Calibri" w:hAnsi="Calibri" w:eastAsia="Calibri" w:ascii="Calibri"/>
          <w:color w:val="242424"/>
          <w:sz w:val="24"/>
          <w:szCs w:val="24"/>
        </w:rPr>
        <w:t> the state of an object by assignment. Object state can be stored in a session by using the</w:t>
      </w:r>
      <w:r>
        <w:rPr>
          <w:rFonts w:cs="Calibri" w:hAnsi="Calibri" w:eastAsia="Calibri" w:ascii="Calibri"/>
          <w:color w:val="242424"/>
          <w:sz w:val="24"/>
          <w:szCs w:val="24"/>
        </w:rPr>
        <w:t> serialize() function. serialize() will write the objects data into an array which then can be stored</w:t>
      </w:r>
      <w:r>
        <w:rPr>
          <w:rFonts w:cs="Calibri" w:hAnsi="Calibri" w:eastAsia="Calibri" w:ascii="Calibri"/>
          <w:color w:val="242424"/>
          <w:sz w:val="24"/>
          <w:szCs w:val="24"/>
        </w:rPr>
        <w:t> in a $_SESSION supergloblal. unserialize() can be used to restore the state of an object before</w:t>
      </w:r>
      <w:r>
        <w:rPr>
          <w:rFonts w:cs="Calibri" w:hAnsi="Calibri" w:eastAsia="Calibri" w:ascii="Calibri"/>
          <w:color w:val="242424"/>
          <w:sz w:val="24"/>
          <w:szCs w:val="24"/>
        </w:rPr>
        <w:t> trying to access the object in a page that is part of the current session. If objects are to be used</w:t>
      </w:r>
      <w:r>
        <w:rPr>
          <w:rFonts w:cs="Calibri" w:hAnsi="Calibri" w:eastAsia="Calibri" w:ascii="Calibri"/>
          <w:color w:val="242424"/>
          <w:sz w:val="24"/>
          <w:szCs w:val="24"/>
        </w:rPr>
        <w:t> across multiple page accesses during a session, the object definition must be defined before</w:t>
      </w:r>
      <w:r>
        <w:rPr>
          <w:rFonts w:cs="Calibri" w:hAnsi="Calibri" w:eastAsia="Calibri" w:ascii="Calibri"/>
          <w:color w:val="242424"/>
          <w:sz w:val="24"/>
          <w:szCs w:val="24"/>
        </w:rPr>
        <w:t> calling unserialize(). Other issues may arise when serializing and unserializing objects.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Avoiding Session Fixation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116"/>
      </w:pPr>
      <w:r>
        <w:rPr>
          <w:rFonts w:cs="Calibri" w:hAnsi="Calibri" w:eastAsia="Calibri" w:ascii="Calibri"/>
          <w:color w:val="242424"/>
          <w:sz w:val="24"/>
          <w:szCs w:val="24"/>
        </w:rPr>
        <w:t>Session fixation describes an attack vector in which a malicious third-party sets (i.e. </w:t>
      </w:r>
      <w:r>
        <w:rPr>
          <w:rFonts w:cs="Calibri" w:hAnsi="Calibri" w:eastAsia="Calibri" w:ascii="Calibri"/>
          <w:i/>
          <w:color w:val="242424"/>
          <w:sz w:val="24"/>
          <w:szCs w:val="24"/>
        </w:rPr>
        <w:t>fixes</w:t>
      </w:r>
      <w:r>
        <w:rPr>
          <w:rFonts w:cs="Calibri" w:hAnsi="Calibri" w:eastAsia="Calibri" w:ascii="Calibri"/>
          <w:color w:val="242424"/>
          <w:sz w:val="24"/>
          <w:szCs w:val="24"/>
        </w:rPr>
        <w:t>) the</w:t>
      </w:r>
      <w:r>
        <w:rPr>
          <w:rFonts w:cs="Calibri" w:hAnsi="Calibri" w:eastAsia="Calibri" w:ascii="Calibri"/>
          <w:color w:val="242424"/>
          <w:sz w:val="24"/>
          <w:szCs w:val="24"/>
        </w:rPr>
        <w:t> session identifier (SID) of a user, and is thus able to access that user's session. In the base-level</w:t>
      </w:r>
      <w:r>
        <w:rPr>
          <w:rFonts w:cs="Calibri" w:hAnsi="Calibri" w:eastAsia="Calibri" w:ascii="Calibri"/>
          <w:color w:val="242424"/>
          <w:sz w:val="24"/>
          <w:szCs w:val="24"/>
        </w:rPr>
        <w:t> implementation of sessions, as described above, this is a very real vulnerability, and every PHP</w:t>
      </w:r>
      <w:r>
        <w:rPr>
          <w:rFonts w:cs="Calibri" w:hAnsi="Calibri" w:eastAsia="Calibri" w:ascii="Calibri"/>
          <w:color w:val="242424"/>
          <w:sz w:val="24"/>
          <w:szCs w:val="24"/>
        </w:rPr>
        <w:t> program that uses sessions for anything at all sensitive should take steps to remedy it. The</w:t>
      </w:r>
      <w:r>
        <w:rPr>
          <w:rFonts w:cs="Calibri" w:hAnsi="Calibri" w:eastAsia="Calibri" w:ascii="Calibri"/>
          <w:color w:val="242424"/>
          <w:sz w:val="24"/>
          <w:szCs w:val="24"/>
        </w:rPr>
        <w:t> following, in order of how widely applicable they are, are the measures to take to prevent</w:t>
      </w:r>
      <w:r>
        <w:rPr>
          <w:rFonts w:cs="Calibri" w:hAnsi="Calibri" w:eastAsia="Calibri" w:ascii="Calibri"/>
          <w:color w:val="242424"/>
          <w:sz w:val="24"/>
          <w:szCs w:val="24"/>
        </w:rPr>
        <w:t> session fixation: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 w:right="110" w:hanging="360"/>
      </w:pPr>
      <w:r>
        <w:rPr>
          <w:rFonts w:cs="Calibri" w:hAnsi="Calibri" w:eastAsia="Calibri" w:ascii="Calibri"/>
          <w:color w:val="242424"/>
          <w:sz w:val="24"/>
          <w:szCs w:val="24"/>
        </w:rPr>
        <w:t>1.   Do not use GET or POST variables to store the session ID (under most PHP configurations, a</w:t>
      </w:r>
      <w:r>
        <w:rPr>
          <w:rFonts w:cs="Calibri" w:hAnsi="Calibri" w:eastAsia="Calibri" w:ascii="Calibri"/>
          <w:color w:val="242424"/>
          <w:sz w:val="24"/>
          <w:szCs w:val="24"/>
        </w:rPr>
        <w:t> cookie is used to store the SID, and so the programmer doesn't need to do anything to</w:t>
      </w:r>
      <w:r>
        <w:rPr>
          <w:rFonts w:cs="Calibri" w:hAnsi="Calibri" w:eastAsia="Calibri" w:ascii="Calibri"/>
          <w:color w:val="242424"/>
          <w:sz w:val="24"/>
          <w:szCs w:val="24"/>
        </w:rPr>
        <w:t> implement this);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8" w:lineRule="auto" w:line="267"/>
        <w:ind w:left="460" w:right="1627" w:hanging="360"/>
      </w:pPr>
      <w:r>
        <w:pict>
          <v:group style="position:absolute;margin-left:323.64pt;margin-top:1.41847pt;width:121.8pt;height:18.1pt;mso-position-horizontal-relative:page;mso-position-vertical-relative:paragraph;z-index:-1636" coordorigin="6473,28" coordsize="2436,362">
            <v:shape style="position:absolute;left:6515;top:63;width:2352;height:293" coordorigin="6515,63" coordsize="2352,293" path="m6515,356l8867,356,8867,63,6515,63,6515,356xe" filled="t" fillcolor="#F8F8F9" stroked="f">
              <v:path arrowok="t"/>
              <v:fill/>
            </v:shape>
            <v:shape style="position:absolute;left:6515;top:326;width:2352;height:0" coordorigin="6515,326" coordsize="2352,0" path="m6515,326l8867,326e" filled="f" stroked="t" strokeweight="0.93997pt" strokecolor="#663366">
              <v:path arrowok="t"/>
            </v:shape>
            <v:shape style="position:absolute;left:6481;top:37;width:34;height:0" coordorigin="6481,37" coordsize="34,0" path="m6481,37l6515,37e" filled="f" stroked="t" strokeweight="0.81997pt" strokecolor="#EAEBEF">
              <v:path arrowok="t"/>
            </v:shape>
            <v:shape style="position:absolute;left:6515;top:37;width:2352;height:0" coordorigin="6515,37" coordsize="2352,0" path="m6515,37l8867,37e" filled="f" stroked="t" strokeweight="0.81997pt" strokecolor="#EAEBEF">
              <v:path arrowok="t"/>
            </v:shape>
            <v:shape style="position:absolute;left:8867;top:37;width:34;height:0" coordorigin="8867,37" coordsize="34,0" path="m8867,37l8901,37e" filled="f" stroked="t" strokeweight="0.81997pt" strokecolor="#EAEBEF">
              <v:path arrowok="t"/>
            </v:shape>
            <v:shape style="position:absolute;left:6488;top:39;width:0;height:341" coordorigin="6488,39" coordsize="0,341" path="m6488,39l6488,380e" filled="f" stroked="t" strokeweight="0.82pt" strokecolor="#EAEBEF">
              <v:path arrowok="t"/>
            </v:shape>
            <v:shape style="position:absolute;left:8893;top:39;width:0;height:341" coordorigin="8893,39" coordsize="0,341" path="m8893,39l8893,380e" filled="f" stroked="t" strokeweight="0.82pt" strokecolor="#EAEBEF">
              <v:path arrowok="t"/>
            </v:shape>
            <v:shape style="position:absolute;left:6481;top:382;width:34;height:0" coordorigin="6481,382" coordsize="34,0" path="m6481,382l6515,382e" filled="f" stroked="t" strokeweight="0.81997pt" strokecolor="#EAEBEF">
              <v:path arrowok="t"/>
            </v:shape>
            <v:shape style="position:absolute;left:6515;top:382;width:2352;height:0" coordorigin="6515,382" coordsize="2352,0" path="m6515,382l8867,382e" filled="f" stroked="t" strokeweight="0.81997pt" strokecolor="#EAEBEF">
              <v:path arrowok="t"/>
            </v:shape>
            <v:shape style="position:absolute;left:8867;top:382;width:34;height:0" coordorigin="8867,382" coordsize="34,0" path="m8867,382l8901,382e" filled="f" stroked="t" strokeweight="0.81997pt" strokecolor="#EAEBE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242424"/>
          <w:sz w:val="24"/>
          <w:szCs w:val="24"/>
        </w:rPr>
        <w:t>2.   Regenerate the SID on each user request (using  </w:t>
      </w:r>
      <w:hyperlink r:id="rId10">
        <w:r>
          <w:rPr>
            <w:rFonts w:cs="Calibri" w:hAnsi="Calibri" w:eastAsia="Calibri" w:ascii="Calibri"/>
            <w:color w:val="663366"/>
            <w:sz w:val="24"/>
            <w:szCs w:val="24"/>
          </w:rPr>
          <w:t>session_regenerate_id()  </w:t>
        </w:r>
        <w:r>
          <w:rPr>
            <w:rFonts w:cs="Calibri" w:hAnsi="Calibri" w:eastAsia="Calibri" w:ascii="Calibri"/>
            <w:color w:val="242424"/>
            <w:sz w:val="24"/>
            <w:szCs w:val="24"/>
          </w:rPr>
          <w:t>at</w:t>
        </w:r>
      </w:hyperlink>
      <w:r>
        <w:rPr>
          <w:rFonts w:cs="Calibri" w:hAnsi="Calibri" w:eastAsia="Calibri" w:ascii="Calibri"/>
          <w:color w:val="242424"/>
          <w:sz w:val="24"/>
          <w:szCs w:val="24"/>
        </w:rPr>
        <w:t> the </w:t>
      </w:r>
      <w:r>
        <w:rPr>
          <w:rFonts w:cs="Calibri" w:hAnsi="Calibri" w:eastAsia="Calibri" w:ascii="Calibri"/>
          <w:i/>
          <w:color w:val="242424"/>
          <w:sz w:val="24"/>
          <w:szCs w:val="24"/>
        </w:rPr>
        <w:t>beginning </w:t>
      </w:r>
      <w:r>
        <w:rPr>
          <w:rFonts w:cs="Calibri" w:hAnsi="Calibri" w:eastAsia="Calibri" w:ascii="Calibri"/>
          <w:color w:val="242424"/>
          <w:sz w:val="24"/>
          <w:szCs w:val="24"/>
        </w:rPr>
        <w:t>of the session);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0"/>
      </w:pPr>
      <w:r>
        <w:rPr>
          <w:rFonts w:cs="Calibri" w:hAnsi="Calibri" w:eastAsia="Calibri" w:ascii="Calibri"/>
          <w:color w:val="242424"/>
          <w:sz w:val="24"/>
          <w:szCs w:val="24"/>
        </w:rPr>
        <w:t>3.   Use session time-outs: for each user request, store the current timestamp, and on the next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60"/>
      </w:pPr>
      <w:r>
        <w:rPr>
          <w:rFonts w:cs="Calibri" w:hAnsi="Calibri" w:eastAsia="Calibri" w:ascii="Calibri"/>
          <w:color w:val="242424"/>
          <w:sz w:val="24"/>
          <w:szCs w:val="24"/>
        </w:rPr>
        <w:t>request check that the timeout interval has not passed;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3"/>
        <w:ind w:left="100"/>
        <w:sectPr>
          <w:pgMar w:header="0" w:footer="0" w:top="1360" w:bottom="280" w:left="1340" w:right="1420"/>
          <w:headerReference w:type="default" r:id="rId9"/>
          <w:pgSz w:w="12240" w:h="15840"/>
        </w:sectPr>
      </w:pPr>
      <w:r>
        <w:rPr>
          <w:rFonts w:cs="Calibri" w:hAnsi="Calibri" w:eastAsia="Calibri" w:ascii="Calibri"/>
          <w:color w:val="242424"/>
          <w:sz w:val="24"/>
          <w:szCs w:val="24"/>
        </w:rPr>
        <w:t>4.   Provide a logout function;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5"/>
        <w:ind w:left="100"/>
      </w:pPr>
      <w:r>
        <w:rPr>
          <w:rFonts w:cs="Calibri" w:hAnsi="Calibri" w:eastAsia="Calibri" w:ascii="Calibri"/>
          <w:color w:val="242424"/>
          <w:sz w:val="24"/>
          <w:szCs w:val="24"/>
        </w:rPr>
        <w:t>5.   Check the 'browser fingerprint' on each request. This is a hash, stored in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6" w:lineRule="auto" w:line="253"/>
        <w:ind w:left="460" w:right="71"/>
      </w:pPr>
      <w:r>
        <w:pict>
          <v:group style="position:absolute;margin-left:98.134pt;margin-top:0.318447pt;width:57.336pt;height:18.1pt;mso-position-horizontal-relative:page;mso-position-vertical-relative:paragraph;z-index:-1635" coordorigin="1963,6" coordsize="1147,362">
            <v:shape style="position:absolute;left:2004;top:41;width:1063;height:293" coordorigin="2004,41" coordsize="1063,293" path="m2004,334l3068,334,3068,41,2004,41,2004,334xe" filled="t" fillcolor="#F8F8F9" stroked="f">
              <v:path arrowok="t"/>
              <v:fill/>
            </v:shape>
            <v:shape style="position:absolute;left:1971;top:15;width:34;height:0" coordorigin="1971,15" coordsize="34,0" path="m1971,15l2004,15e" filled="f" stroked="t" strokeweight="0.81999pt" strokecolor="#EAEBEF">
              <v:path arrowok="t"/>
            </v:shape>
            <v:shape style="position:absolute;left:2004;top:15;width:1063;height:0" coordorigin="2004,15" coordsize="1063,0" path="m2004,15l3068,15e" filled="f" stroked="t" strokeweight="0.81999pt" strokecolor="#EAEBEF">
              <v:path arrowok="t"/>
            </v:shape>
            <v:shape style="position:absolute;left:3068;top:15;width:34;height:0" coordorigin="3068,15" coordsize="34,0" path="m3068,15l3101,15e" filled="f" stroked="t" strokeweight="0.81999pt" strokecolor="#EAEBEF">
              <v:path arrowok="t"/>
            </v:shape>
            <v:shape style="position:absolute;left:1978;top:17;width:0;height:341" coordorigin="1978,17" coordsize="0,341" path="m1978,17l1978,358e" filled="f" stroked="t" strokeweight="0.82pt" strokecolor="#EAEBEF">
              <v:path arrowok="t"/>
            </v:shape>
            <v:shape style="position:absolute;left:3094;top:17;width:0;height:341" coordorigin="3094,17" coordsize="0,341" path="m3094,17l3094,358e" filled="f" stroked="t" strokeweight="0.82pt" strokecolor="#EAEBEF">
              <v:path arrowok="t"/>
            </v:shape>
            <v:shape style="position:absolute;left:1971;top:360;width:34;height:0" coordorigin="1971,360" coordsize="34,0" path="m1971,360l2004,360e" filled="f" stroked="t" strokeweight="0.82pt" strokecolor="#EAEBEF">
              <v:path arrowok="t"/>
            </v:shape>
            <v:shape style="position:absolute;left:2004;top:360;width:1063;height:0" coordorigin="2004,360" coordsize="1063,0" path="m2004,360l3068,360e" filled="f" stroked="t" strokeweight="0.82pt" strokecolor="#EAEBEF">
              <v:path arrowok="t"/>
            </v:shape>
            <v:shape style="position:absolute;left:3068;top:360;width:34;height:0" coordorigin="3068,360" coordsize="34,0" path="m3068,360l3101,360e" filled="f" stroked="t" strokeweight="0.82pt" strokecolor="#EAEBEF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color w:val="242424"/>
          <w:sz w:val="24"/>
          <w:szCs w:val="24"/>
        </w:rPr>
        <w:t>a  </w:t>
      </w:r>
      <w:r>
        <w:rPr>
          <w:rFonts w:cs="Calibri" w:hAnsi="Calibri" w:eastAsia="Calibri" w:ascii="Calibri"/>
          <w:color w:val="000000"/>
          <w:sz w:val="24"/>
          <w:szCs w:val="24"/>
        </w:rPr>
        <w:t>$_SESSION  </w:t>
      </w:r>
      <w:r>
        <w:rPr>
          <w:rFonts w:cs="Calibri" w:hAnsi="Calibri" w:eastAsia="Calibri" w:ascii="Calibri"/>
          <w:color w:val="242424"/>
          <w:sz w:val="24"/>
          <w:szCs w:val="24"/>
        </w:rPr>
        <w:t>variable, comprising some combination of the user-agent header, client IP</w:t>
      </w:r>
      <w:r>
        <w:rPr>
          <w:rFonts w:cs="Calibri" w:hAnsi="Calibri" w:eastAsia="Calibri" w:ascii="Calibri"/>
          <w:color w:val="242424"/>
          <w:sz w:val="24"/>
          <w:szCs w:val="24"/>
        </w:rPr>
        <w:t> address, a salt value, and/or other information. See below for more discussion of the details</w:t>
      </w:r>
      <w:r>
        <w:rPr>
          <w:rFonts w:cs="Calibri" w:hAnsi="Calibri" w:eastAsia="Calibri" w:ascii="Calibri"/>
          <w:color w:val="242424"/>
          <w:sz w:val="24"/>
          <w:szCs w:val="24"/>
        </w:rPr>
        <w:t> of this; it is thought by some to be nothing more than 'security through obscurity'.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0"/>
        <w:ind w:left="100"/>
      </w:pPr>
      <w:r>
        <w:rPr>
          <w:rFonts w:cs="Calibri" w:hAnsi="Calibri" w:eastAsia="Calibri" w:ascii="Calibri"/>
          <w:color w:val="242424"/>
          <w:sz w:val="24"/>
          <w:szCs w:val="24"/>
        </w:rPr>
        <w:t>6.   Check referrer: this does not work for all systems, but if you know that users of your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"/>
        <w:ind w:left="460" w:right="234"/>
      </w:pPr>
      <w:r>
        <w:rPr>
          <w:rFonts w:cs="Calibri" w:hAnsi="Calibri" w:eastAsia="Calibri" w:ascii="Calibri"/>
          <w:color w:val="242424"/>
          <w:sz w:val="24"/>
          <w:szCs w:val="24"/>
        </w:rPr>
        <w:t>site </w:t>
      </w:r>
      <w:r>
        <w:rPr>
          <w:rFonts w:cs="Calibri" w:hAnsi="Calibri" w:eastAsia="Calibri" w:ascii="Calibri"/>
          <w:i/>
          <w:color w:val="242424"/>
          <w:sz w:val="24"/>
          <w:szCs w:val="24"/>
        </w:rPr>
        <w:t>must </w:t>
      </w:r>
      <w:r>
        <w:rPr>
          <w:rFonts w:cs="Calibri" w:hAnsi="Calibri" w:eastAsia="Calibri" w:ascii="Calibri"/>
          <w:color w:val="242424"/>
          <w:sz w:val="24"/>
          <w:szCs w:val="24"/>
        </w:rPr>
        <w:t>be coming from some known domain you can discard sessions tied to users from</w:t>
      </w:r>
      <w:r>
        <w:rPr>
          <w:rFonts w:cs="Calibri" w:hAnsi="Calibri" w:eastAsia="Calibri" w:ascii="Calibri"/>
          <w:color w:val="242424"/>
          <w:sz w:val="24"/>
          <w:szCs w:val="24"/>
        </w:rPr>
        <w:t> elsewhere. It relies on the user agent providing the referrer header, which should not be</w:t>
      </w:r>
      <w:r>
        <w:rPr>
          <w:rFonts w:cs="Calibri" w:hAnsi="Calibri" w:eastAsia="Calibri" w:ascii="Calibri"/>
          <w:color w:val="242424"/>
          <w:sz w:val="24"/>
          <w:szCs w:val="24"/>
        </w:rPr>
        <w:t> assumed.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Calibri" w:hAnsi="Calibri" w:eastAsia="Calibri" w:ascii="Calibri"/>
          <w:color w:val="242424"/>
          <w:sz w:val="24"/>
          <w:szCs w:val="24"/>
        </w:rPr>
        <w:t>This example code addresses all of the above points save the referrer check.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4" w:lineRule="exact" w:line="260"/>
        <w:ind w:left="100"/>
      </w:pPr>
      <w:r>
        <w:pict>
          <v:group style="position:absolute;margin-left:70.084pt;margin-top:-14.9098pt;width:471.95pt;height:29.2pt;mso-position-horizontal-relative:page;mso-position-vertical-relative:paragraph;z-index:-1634" coordorigin="1402,-298" coordsize="9439,584">
            <v:shape style="position:absolute;left:1412;top:-288;width:9419;height:293" coordorigin="1412,-288" coordsize="9419,293" path="m1412,5l10831,5,10831,-288,1412,-288,1412,5xe" filled="t" fillcolor="#DDDDFF" stroked="f">
              <v:path arrowok="t"/>
              <v:fill/>
            </v:shape>
            <v:shape style="position:absolute;left:1440;top:2;width:720;height:274" coordorigin="1440,2" coordsize="720,274" path="m1440,276l2160,276,2160,2,1440,2,1440,27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color w:val="660000"/>
          <w:sz w:val="24"/>
          <w:szCs w:val="24"/>
        </w:rPr>
        <w:t>$timeout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= 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* 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60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; </w:t>
      </w: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 3 minutes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pict>
          <v:group style="position:absolute;margin-left:71.524pt;margin-top:-14.0635pt;width:447.47pt;height:41.47pt;mso-position-horizontal-relative:page;mso-position-vertical-relative:paragraph;z-index:-1633" coordorigin="1430,-281" coordsize="8949,829">
            <v:shape style="position:absolute;left:1440;top:-271;width:4464;height:264" coordorigin="1440,-271" coordsize="4464,264" path="m1440,-7l5905,-7,5905,-271,1440,-271,1440,-7xe" filled="t" fillcolor="#F7F9FF" stroked="f">
              <v:path arrowok="t"/>
              <v:fill/>
            </v:shape>
            <v:shape style="position:absolute;left:1440;top:-7;width:8929;height:274" coordorigin="1440,-7" coordsize="8929,274" path="m1440,267l10370,267,10370,-7,1440,-7,1440,267xe" filled="t" fillcolor="#F7F9FF" stroked="f">
              <v:path arrowok="t"/>
              <v:fill/>
            </v:shape>
            <v:shape style="position:absolute;left:1440;top:274;width:2304;height:264" coordorigin="1440,274" coordsize="2304,264" path="m1440,538l3744,538,3744,274,1440,274,1440,53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$fingerprint 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= </w:t>
      </w:r>
      <w:r>
        <w:rPr>
          <w:rFonts w:cs="Courier New" w:hAnsi="Courier New" w:eastAsia="Courier New" w:ascii="Courier New"/>
          <w:i/>
          <w:color w:val="000000"/>
          <w:position w:val="2"/>
          <w:sz w:val="24"/>
          <w:szCs w:val="24"/>
        </w:rPr>
        <w:t>md5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'SECRET-SALT'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.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$_SERVER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'HTTP_USER_AGENT'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6" w:lineRule="exact" w:line="260"/>
        <w:ind w:left="100"/>
      </w:pPr>
      <w:r>
        <w:rPr>
          <w:rFonts w:cs="Courier New" w:hAnsi="Courier New" w:eastAsia="Courier New" w:ascii="Courier New"/>
          <w:i/>
          <w:position w:val="1"/>
          <w:sz w:val="24"/>
          <w:szCs w:val="24"/>
        </w:rPr>
        <w:t>session_start</w:t>
      </w:r>
      <w:r>
        <w:rPr>
          <w:rFonts w:cs="Courier New" w:hAnsi="Courier New" w:eastAsia="Courier New" w:ascii="Courier New"/>
          <w:position w:val="1"/>
          <w:sz w:val="24"/>
          <w:szCs w:val="24"/>
        </w:rPr>
        <w:t>();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 w:right="2198"/>
      </w:pP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if 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 (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isset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'last_active'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]) &amp;&amp; (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 &gt;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 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'last_active'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]+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$timeout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)))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676"/>
      </w:pPr>
      <w:r>
        <w:rPr>
          <w:rFonts w:cs="Courier New" w:hAnsi="Courier New" w:eastAsia="Courier New" w:ascii="Courier New"/>
          <w:position w:val="2"/>
          <w:sz w:val="24"/>
          <w:szCs w:val="24"/>
        </w:rPr>
        <w:t>|| (</w:t>
      </w:r>
      <w:r>
        <w:rPr>
          <w:rFonts w:cs="Courier New" w:hAnsi="Courier New" w:eastAsia="Courier New" w:ascii="Courier New"/>
          <w:b/>
          <w:color w:val="000080"/>
          <w:position w:val="2"/>
          <w:sz w:val="24"/>
          <w:szCs w:val="24"/>
        </w:rPr>
        <w:t>isset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'fingerprint'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]) &amp;&amp;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b/>
          <w:i/>
          <w:color w:val="660D79"/>
          <w:position w:val="2"/>
          <w:sz w:val="24"/>
          <w:szCs w:val="24"/>
        </w:rPr>
        <w:t>_SESSION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'fingerprint'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]!=</w:t>
      </w: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$fingerprint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)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/>
        <w:ind w:left="676"/>
      </w:pPr>
      <w:r>
        <w:pict>
          <v:group style="position:absolute;margin-left:71.524pt;margin-top:-55.0198pt;width:361.05pt;height:137.1pt;mso-position-horizontal-relative:page;mso-position-vertical-relative:paragraph;z-index:-1632" coordorigin="1430,-1100" coordsize="7221,2742">
            <v:shape style="position:absolute;left:1440;top:-1090;width:7201;height:274" coordorigin="1440,-1090" coordsize="7201,274" path="m1440,-817l8641,-817,8641,-1090,1440,-1090,1440,-817xe" filled="t" fillcolor="#F7F9FF" stroked="f">
              <v:path arrowok="t"/>
              <v:fill/>
            </v:shape>
            <v:shape style="position:absolute;left:1440;top:-817;width:5329;height:274" coordorigin="1440,-817" coordsize="5329,274" path="m1440,-543l6769,-543,6769,-817,1440,-817,1440,-543xe" filled="t" fillcolor="#F7F9FF" stroked="f">
              <v:path arrowok="t"/>
              <v:fill/>
            </v:shape>
            <v:shape style="position:absolute;left:1440;top:-546;width:6049;height:274" coordorigin="1440,-546" coordsize="6049,274" path="m1440,-272l7489,-272,7489,-546,1440,-546,1440,-272xe" filled="t" fillcolor="#F7F9FF" stroked="f">
              <v:path arrowok="t"/>
              <v:fill/>
            </v:shape>
            <v:shape style="position:absolute;left:1440;top:-277;width:5473;height:276" coordorigin="1440,-277" coordsize="5473,276" path="m1440,-1l6913,-1,6913,-277,1440,-277,1440,-1xe" filled="t" fillcolor="#F7F9FF" stroked="f">
              <v:path arrowok="t"/>
              <v:fill/>
            </v:shape>
            <v:shape style="position:absolute;left:1440;top:-1;width:4752;height:274" coordorigin="1440,-1" coordsize="4752,274" path="m1440,273l6193,273,6193,-1,1440,-1,1440,273xe" filled="t" fillcolor="#F7F9FF" stroked="f">
              <v:path arrowok="t"/>
              <v:fill/>
            </v:shape>
            <v:shape style="position:absolute;left:1440;top:287;width:2304;height:257" coordorigin="1440,287" coordsize="2304,257" path="m1440,544l3744,544,3744,287,1440,287,1440,544xe" filled="t" fillcolor="#F7F9FF" stroked="f">
              <v:path arrowok="t"/>
              <v:fill/>
            </v:shape>
            <v:shape style="position:absolute;left:1440;top:558;width:144;height:257" coordorigin="1440,558" coordsize="144,257" path="m1440,815l1584,815,1584,558,1440,558,1440,815xe" filled="t" fillcolor="#F7F9FF" stroked="f">
              <v:path arrowok="t"/>
              <v:fill/>
            </v:shape>
            <v:shape style="position:absolute;left:1440;top:822;width:3456;height:264" coordorigin="1440,822" coordsize="3456,264" path="m1440,1086l4897,1086,4897,822,1440,822,1440,1086xe" filled="t" fillcolor="#F7F9FF" stroked="f">
              <v:path arrowok="t"/>
              <v:fill/>
            </v:shape>
            <v:shape style="position:absolute;left:1440;top:1086;width:4896;height:274" coordorigin="1440,1086" coordsize="4896,274" path="m1440,1360l6337,1360,6337,1086,1440,1086,1440,1360xe" filled="t" fillcolor="#F7F9FF" stroked="f">
              <v:path arrowok="t"/>
              <v:fill/>
            </v:shape>
            <v:shape style="position:absolute;left:1440;top:1358;width:5761;height:274" coordorigin="1440,1358" coordsize="5761,274" path="m1440,1632l7201,1632,7201,1358,1440,1358,1440,1632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|| </w: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isset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color w:val="660000"/>
          <w:sz w:val="24"/>
          <w:szCs w:val="24"/>
        </w:rPr>
        <w:t>$_GET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'logout'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]) ) {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6" w:lineRule="exact" w:line="260"/>
        <w:ind w:left="676"/>
      </w:pPr>
      <w:r>
        <w:rPr>
          <w:rFonts w:cs="Courier New" w:hAnsi="Courier New" w:eastAsia="Courier New" w:ascii="Courier New"/>
          <w:position w:val="1"/>
          <w:sz w:val="24"/>
          <w:szCs w:val="24"/>
        </w:rPr>
        <w:t>do_logout();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"/>
        <w:ind w:left="100"/>
      </w:pPr>
      <w:r>
        <w:rPr>
          <w:rFonts w:cs="Courier New" w:hAnsi="Courier New" w:eastAsia="Courier New" w:ascii="Courier New"/>
          <w:sz w:val="24"/>
          <w:szCs w:val="24"/>
        </w:rPr>
        <w:t>}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i/>
          <w:position w:val="2"/>
          <w:sz w:val="24"/>
          <w:szCs w:val="24"/>
        </w:rPr>
        <w:t>session_regenerate_id</w:t>
      </w:r>
      <w:r>
        <w:rPr>
          <w:rFonts w:cs="Courier New" w:hAnsi="Courier New" w:eastAsia="Courier New" w:ascii="Courier New"/>
          <w:position w:val="2"/>
          <w:sz w:val="24"/>
          <w:szCs w:val="24"/>
        </w:rPr>
        <w:t>();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color w:val="660000"/>
          <w:position w:val="2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'last_active'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] = </w:t>
      </w:r>
      <w:r>
        <w:rPr>
          <w:rFonts w:cs="Courier New" w:hAnsi="Courier New" w:eastAsia="Courier New" w:ascii="Courier New"/>
          <w:i/>
          <w:color w:val="000000"/>
          <w:position w:val="2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$_SESSION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[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'fingerprint'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] = </w:t>
      </w:r>
      <w:r>
        <w:rPr>
          <w:rFonts w:cs="Courier New" w:hAnsi="Courier New" w:eastAsia="Courier New" w:ascii="Courier New"/>
          <w:color w:val="660000"/>
          <w:position w:val="1"/>
          <w:sz w:val="24"/>
          <w:szCs w:val="24"/>
        </w:rPr>
        <w:t>$fingerprint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00"/>
      </w:pPr>
      <w:r>
        <w:pict>
          <v:group style="position:absolute;margin-left:72.024pt;margin-top:1.71023pt;width:14.4pt;height:13.68pt;mso-position-horizontal-relative:page;mso-position-vertical-relative:paragraph;z-index:-1631" coordorigin="1440,34" coordsize="288,274">
            <v:shape style="position:absolute;left:1440;top:34;width:288;height:274" coordorigin="1440,34" coordsize="288,274" path="m1440,308l1728,308,1728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80"/>
        <w:ind w:left="100"/>
      </w:pPr>
      <w:r>
        <w:pict>
          <v:group style="position:absolute;margin-left:70.084pt;margin-top:0.0858594pt;width:471.95pt;height:18.16pt;mso-position-horizontal-relative:page;mso-position-vertical-relative:paragraph;z-index:-1630" coordorigin="1402,2" coordsize="9439,363">
            <v:shape style="position:absolute;left:1412;top:12;width:9419;height:343" coordorigin="1412,12" coordsize="9419,343" path="m1412,355l10831,355,10831,12,1412,12,1412,355xe" filled="t" fillcolor="#DDDDFF" stroked="f">
              <v:path arrowok="t"/>
              <v:fill/>
            </v:shape>
            <v:shape style="position:absolute;left:1956;top:62;width:1584;height:257" coordorigin="1956,62" coordsize="1584,257" path="m1956,319l3540,319,3540,62,1956,62,1956,319xe" filled="t" fillcolor="#F8F8F9" stroked="f">
              <v:path arrowok="t"/>
              <v:fill/>
            </v:shape>
            <v:shape style="position:absolute;left:1923;top:36;width:34;height:0" coordorigin="1923,36" coordsize="34,0" path="m1923,36l1956,36e" filled="f" stroked="t" strokeweight="0.82pt" strokecolor="#EAEBEF">
              <v:path arrowok="t"/>
            </v:shape>
            <v:shape style="position:absolute;left:1956;top:36;width:1584;height:0" coordorigin="1956,36" coordsize="1584,0" path="m1956,36l3540,36e" filled="f" stroked="t" strokeweight="0.82pt" strokecolor="#EAEBEF">
              <v:path arrowok="t"/>
            </v:shape>
            <v:shape style="position:absolute;left:3540;top:36;width:34;height:0" coordorigin="3540,36" coordsize="34,0" path="m3540,36l3574,36e" filled="f" stroked="t" strokeweight="0.82pt" strokecolor="#EAEBEF">
              <v:path arrowok="t"/>
            </v:shape>
            <v:shape style="position:absolute;left:1930;top:38;width:0;height:305" coordorigin="1930,38" coordsize="0,305" path="m1930,38l1930,343e" filled="f" stroked="t" strokeweight="0.82pt" strokecolor="#EAEBEF">
              <v:path arrowok="t"/>
            </v:shape>
            <v:shape style="position:absolute;left:3567;top:38;width:0;height:305" coordorigin="3567,38" coordsize="0,305" path="m3567,38l3567,343e" filled="f" stroked="t" strokeweight="0.81999pt" strokecolor="#EAEBEF">
              <v:path arrowok="t"/>
            </v:shape>
            <v:shape style="position:absolute;left:1923;top:345;width:34;height:0" coordorigin="1923,345" coordsize="34,0" path="m1923,345l1956,345e" filled="f" stroked="t" strokeweight="0.82pt" strokecolor="#EAEBEF">
              <v:path arrowok="t"/>
            </v:shape>
            <v:shape style="position:absolute;left:1956;top:345;width:1584;height:0" coordorigin="1956,345" coordsize="1584,0" path="m1956,345l3540,345e" filled="f" stroked="t" strokeweight="0.82pt" strokecolor="#EAEBEF">
              <v:path arrowok="t"/>
            </v:shape>
            <v:shape style="position:absolute;left:3540;top:345;width:34;height:0" coordorigin="3540,345" coordsize="34,0" path="m3540,345l3574,345e" filled="f" stroked="t" strokeweight="0.82pt" strokecolor="#EAEBEF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42424"/>
          <w:position w:val="1"/>
          <w:sz w:val="24"/>
          <w:szCs w:val="24"/>
        </w:rPr>
        <w:t>The  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do_logout() </w:t>
      </w:r>
      <w:r>
        <w:rPr>
          <w:rFonts w:cs="Arial" w:hAnsi="Arial" w:eastAsia="Arial" w:ascii="Arial"/>
          <w:color w:val="242424"/>
          <w:position w:val="1"/>
          <w:sz w:val="24"/>
          <w:szCs w:val="24"/>
        </w:rPr>
        <w:t>function destroys the session data and unsets the session cookie.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0"/>
      </w:pPr>
      <w:r>
        <w:rPr>
          <w:rFonts w:cs="Calibri" w:hAnsi="Calibri" w:eastAsia="Calibri" w:ascii="Calibri"/>
          <w:sz w:val="24"/>
          <w:szCs w:val="24"/>
        </w:rPr>
        <w:t>Session Configuration Options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309"/>
      </w:pPr>
      <w:r>
        <w:rPr>
          <w:rFonts w:cs="Calibri" w:hAnsi="Calibri" w:eastAsia="Calibri" w:ascii="Calibri"/>
          <w:color w:val="242424"/>
          <w:sz w:val="24"/>
          <w:szCs w:val="24"/>
        </w:rPr>
        <w:t>PHP sessions are easy to control and can be made even more secure or less secure with small</w:t>
      </w:r>
      <w:r>
        <w:rPr>
          <w:rFonts w:cs="Calibri" w:hAnsi="Calibri" w:eastAsia="Calibri" w:ascii="Calibri"/>
          <w:color w:val="242424"/>
          <w:sz w:val="24"/>
          <w:szCs w:val="24"/>
        </w:rPr>
        <w:t> factors. Here are runtime options that can be easily changed using php_ini() function: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tabs>
          <w:tab w:pos="4120" w:val="left"/>
        </w:tabs>
        <w:jc w:val="left"/>
        <w:spacing w:lineRule="auto" w:line="350"/>
        <w:ind w:left="180" w:right="825" w:hanging="34"/>
        <w:sectPr>
          <w:pgMar w:header="0" w:footer="0" w:top="1380" w:bottom="280" w:left="1340" w:right="1360"/>
          <w:headerReference w:type="default" r:id="rId11"/>
          <w:pgSz w:w="12240" w:h="15840"/>
        </w:sectPr>
      </w:pPr>
      <w:r>
        <w:pict>
          <v:group style="position:absolute;margin-left:73.894pt;margin-top:17.7831pt;width:126.606pt;height:16.3pt;mso-position-horizontal-relative:page;mso-position-vertical-relative:paragraph;z-index:-1629" coordorigin="1478,356" coordsize="2532,326">
            <v:shape style="position:absolute;left:1520;top:390;width:2448;height:257" coordorigin="1520,390" coordsize="2448,257" path="m1520,647l3968,647,3968,390,1520,390,1520,647xe" filled="t" fillcolor="#F8F8F9" stroked="f">
              <v:path arrowok="t"/>
              <v:fill/>
            </v:shape>
            <v:shape style="position:absolute;left:1486;top:364;width:34;height:0" coordorigin="1486,364" coordsize="34,0" path="m1486,364l1520,364e" filled="f" stroked="t" strokeweight="0.82003pt" strokecolor="#EAEBEF">
              <v:path arrowok="t"/>
            </v:shape>
            <v:shape style="position:absolute;left:1520;top:364;width:2448;height:0" coordorigin="1520,364" coordsize="2448,0" path="m1520,364l3968,364e" filled="f" stroked="t" strokeweight="0.82003pt" strokecolor="#EAEBEF">
              <v:path arrowok="t"/>
            </v:shape>
            <v:shape style="position:absolute;left:3968;top:364;width:34;height:0" coordorigin="3968,364" coordsize="34,0" path="m3968,364l4002,364e" filled="f" stroked="t" strokeweight="0.82003pt" strokecolor="#EAEBEF">
              <v:path arrowok="t"/>
            </v:shape>
            <v:shape style="position:absolute;left:1493;top:366;width:0;height:305" coordorigin="1493,366" coordsize="0,305" path="m1493,366l1493,671e" filled="f" stroked="t" strokeweight="0.82pt" strokecolor="#EAEBEF">
              <v:path arrowok="t"/>
            </v:shape>
            <v:shape style="position:absolute;left:3995;top:366;width:0;height:305" coordorigin="3995,366" coordsize="0,305" path="m3995,366l3995,671e" filled="f" stroked="t" strokeweight="0.82pt" strokecolor="#EAEBEF">
              <v:path arrowok="t"/>
            </v:shape>
            <v:shape style="position:absolute;left:1486;top:673;width:34;height:0" coordorigin="1486,673" coordsize="34,0" path="m1486,673l1520,673e" filled="f" stroked="t" strokeweight="0.81997pt" strokecolor="#EAEBEF">
              <v:path arrowok="t"/>
            </v:shape>
            <v:shape style="position:absolute;left:1520;top:673;width:2448;height:0" coordorigin="1520,673" coordsize="2448,0" path="m1520,673l3968,673e" filled="f" stroked="t" strokeweight="0.81997pt" strokecolor="#EAEBEF">
              <v:path arrowok="t"/>
            </v:shape>
            <v:shape style="position:absolute;left:3968;top:673;width:34;height:0" coordorigin="3968,673" coordsize="34,0" path="m3968,673l4002,673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271.2pt;margin-top:17.7831pt;width:47.38pt;height:16.3pt;mso-position-horizontal-relative:page;mso-position-vertical-relative:paragraph;z-index:-1628" coordorigin="5424,356" coordsize="948,326">
            <v:shape style="position:absolute;left:5466;top:390;width:864;height:257" coordorigin="5466,390" coordsize="864,257" path="m5466,647l6330,647,6330,390,5466,390,5466,647xe" filled="t" fillcolor="#F8F8F9" stroked="f">
              <v:path arrowok="t"/>
              <v:fill/>
            </v:shape>
            <v:shape style="position:absolute;left:5432;top:364;width:34;height:0" coordorigin="5432,364" coordsize="34,0" path="m5432,364l5466,364e" filled="f" stroked="t" strokeweight="0.82003pt" strokecolor="#EAEBEF">
              <v:path arrowok="t"/>
            </v:shape>
            <v:shape style="position:absolute;left:5466;top:364;width:864;height:0" coordorigin="5466,364" coordsize="864,0" path="m5466,364l6330,364e" filled="f" stroked="t" strokeweight="0.82003pt" strokecolor="#EAEBEF">
              <v:path arrowok="t"/>
            </v:shape>
            <v:shape style="position:absolute;left:6330;top:364;width:34;height:0" coordorigin="6330,364" coordsize="34,0" path="m6330,364l6363,364e" filled="f" stroked="t" strokeweight="0.82003pt" strokecolor="#EAEBEF">
              <v:path arrowok="t"/>
            </v:shape>
            <v:shape style="position:absolute;left:5439;top:366;width:0;height:305" coordorigin="5439,366" coordsize="0,305" path="m5439,366l5439,671e" filled="f" stroked="t" strokeweight="0.82pt" strokecolor="#EAEBEF">
              <v:path arrowok="t"/>
            </v:shape>
            <v:shape style="position:absolute;left:6356;top:366;width:0;height:305" coordorigin="6356,366" coordsize="0,305" path="m6356,366l6356,671e" filled="f" stroked="t" strokeweight="0.82pt" strokecolor="#EAEBEF">
              <v:path arrowok="t"/>
            </v:shape>
            <v:shape style="position:absolute;left:5432;top:673;width:34;height:0" coordorigin="5432,673" coordsize="34,0" path="m5432,673l5466,673e" filled="f" stroked="t" strokeweight="0.81997pt" strokecolor="#EAEBEF">
              <v:path arrowok="t"/>
            </v:shape>
            <v:shape style="position:absolute;left:5466;top:673;width:864;height:0" coordorigin="5466,673" coordsize="864,0" path="m5466,673l6330,673e" filled="f" stroked="t" strokeweight="0.81997pt" strokecolor="#EAEBEF">
              <v:path arrowok="t"/>
            </v:shape>
            <v:shape style="position:absolute;left:6330;top:673;width:34;height:0" coordorigin="6330,673" coordsize="34,0" path="m6330,673l6363,673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419.42pt;margin-top:17.7831pt;width:83.41pt;height:16.3pt;mso-position-horizontal-relative:page;mso-position-vertical-relative:paragraph;z-index:-1627" coordorigin="8388,356" coordsize="1668,326">
            <v:shape style="position:absolute;left:8430;top:390;width:1584;height:257" coordorigin="8430,390" coordsize="1584,257" path="m8430,647l10015,647,10015,390,8430,390,8430,647xe" filled="t" fillcolor="#F8F8F9" stroked="f">
              <v:path arrowok="t"/>
              <v:fill/>
            </v:shape>
            <v:shape style="position:absolute;left:8397;top:364;width:34;height:0" coordorigin="8397,364" coordsize="34,0" path="m8397,364l8430,364e" filled="f" stroked="t" strokeweight="0.82003pt" strokecolor="#EAEBEF">
              <v:path arrowok="t"/>
            </v:shape>
            <v:shape style="position:absolute;left:8430;top:364;width:1584;height:0" coordorigin="8430,364" coordsize="1584,0" path="m8430,364l10015,364e" filled="f" stroked="t" strokeweight="0.82003pt" strokecolor="#EAEBEF">
              <v:path arrowok="t"/>
            </v:shape>
            <v:shape style="position:absolute;left:10015;top:364;width:34;height:0" coordorigin="10015,364" coordsize="34,0" path="m10015,364l10048,364e" filled="f" stroked="t" strokeweight="0.82003pt" strokecolor="#EAEBEF">
              <v:path arrowok="t"/>
            </v:shape>
            <v:shape style="position:absolute;left:8404;top:366;width:0;height:305" coordorigin="8404,366" coordsize="0,305" path="m8404,366l8404,671e" filled="f" stroked="t" strokeweight="0.82pt" strokecolor="#EAEBEF">
              <v:path arrowok="t"/>
            </v:shape>
            <v:shape style="position:absolute;left:10041;top:366;width:0;height:305" coordorigin="10041,366" coordsize="0,305" path="m10041,366l10041,671e" filled="f" stroked="t" strokeweight="0.82pt" strokecolor="#EAEBEF">
              <v:path arrowok="t"/>
            </v:shape>
            <v:shape style="position:absolute;left:8397;top:673;width:34;height:0" coordorigin="8397,673" coordsize="34,0" path="m8397,673l8430,673e" filled="f" stroked="t" strokeweight="0.81997pt" strokecolor="#EAEBEF">
              <v:path arrowok="t"/>
            </v:shape>
            <v:shape style="position:absolute;left:8430;top:673;width:1584;height:0" coordorigin="8430,673" coordsize="1584,0" path="m8430,673l10015,673e" filled="f" stroked="t" strokeweight="0.81997pt" strokecolor="#EAEBEF">
              <v:path arrowok="t"/>
            </v:shape>
            <v:shape style="position:absolute;left:10015;top:673;width:34;height:0" coordorigin="10015,673" coordsize="34,0" path="m10015,673l10048,673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73.894pt;margin-top:37.8232pt;width:90.576pt;height:16.3pt;mso-position-horizontal-relative:page;mso-position-vertical-relative:paragraph;z-index:-1626" coordorigin="1478,756" coordsize="1812,326">
            <v:shape style="position:absolute;left:1520;top:791;width:1728;height:257" coordorigin="1520,791" coordsize="1728,257" path="m1520,1048l3248,1048,3248,791,1520,791,1520,1048xe" filled="t" fillcolor="#F8F8F9" stroked="f">
              <v:path arrowok="t"/>
              <v:fill/>
            </v:shape>
            <v:shape style="position:absolute;left:1486;top:765;width:34;height:0" coordorigin="1486,765" coordsize="34,0" path="m1486,765l1520,765e" filled="f" stroked="t" strokeweight="0.81997pt" strokecolor="#EAEBEF">
              <v:path arrowok="t"/>
            </v:shape>
            <v:shape style="position:absolute;left:1520;top:765;width:1728;height:0" coordorigin="1520,765" coordsize="1728,0" path="m1520,765l3248,765e" filled="f" stroked="t" strokeweight="0.81997pt" strokecolor="#EAEBEF">
              <v:path arrowok="t"/>
            </v:shape>
            <v:shape style="position:absolute;left:3248;top:765;width:34;height:0" coordorigin="3248,765" coordsize="34,0" path="m3248,765l3281,765e" filled="f" stroked="t" strokeweight="0.81997pt" strokecolor="#EAEBEF">
              <v:path arrowok="t"/>
            </v:shape>
            <v:shape style="position:absolute;left:1493;top:767;width:0;height:305" coordorigin="1493,767" coordsize="0,305" path="m1493,767l1493,1072e" filled="f" stroked="t" strokeweight="0.82pt" strokecolor="#EAEBEF">
              <v:path arrowok="t"/>
            </v:shape>
            <v:shape style="position:absolute;left:3274;top:767;width:0;height:305" coordorigin="3274,767" coordsize="0,305" path="m3274,767l3274,1072e" filled="f" stroked="t" strokeweight="0.82pt" strokecolor="#EAEBEF">
              <v:path arrowok="t"/>
            </v:shape>
            <v:shape style="position:absolute;left:1486;top:1074;width:34;height:0" coordorigin="1486,1074" coordsize="34,0" path="m1486,1074l1520,1074e" filled="f" stroked="t" strokeweight="0.82003pt" strokecolor="#EAEBEF">
              <v:path arrowok="t"/>
            </v:shape>
            <v:shape style="position:absolute;left:1520;top:1074;width:1728;height:0" coordorigin="1520,1074" coordsize="1728,0" path="m1520,1074l3248,1074e" filled="f" stroked="t" strokeweight="0.82003pt" strokecolor="#EAEBEF">
              <v:path arrowok="t"/>
            </v:shape>
            <v:shape style="position:absolute;left:3248;top:1074;width:34;height:0" coordorigin="3248,1074" coordsize="34,0" path="m3248,1074l3281,1074e" filled="f" stroked="t" strokeweight="0.82003pt" strokecolor="#EAEBEF">
              <v:path arrowok="t"/>
            </v:shape>
            <w10:wrap type="none"/>
          </v:group>
        </w:pict>
      </w:r>
      <w:r>
        <w:pict>
          <v:group style="position:absolute;margin-left:271.2pt;margin-top:37.8232pt;width:83.4pt;height:16.3pt;mso-position-horizontal-relative:page;mso-position-vertical-relative:paragraph;z-index:-1625" coordorigin="5424,756" coordsize="1668,326">
            <v:shape style="position:absolute;left:5466;top:791;width:1584;height:257" coordorigin="5466,791" coordsize="1584,257" path="m5466,1048l7050,1048,7050,791,5466,791,5466,1048xe" filled="t" fillcolor="#F8F8F9" stroked="f">
              <v:path arrowok="t"/>
              <v:fill/>
            </v:shape>
            <v:shape style="position:absolute;left:5432;top:765;width:34;height:0" coordorigin="5432,765" coordsize="34,0" path="m5432,765l5466,765e" filled="f" stroked="t" strokeweight="0.81997pt" strokecolor="#EAEBEF">
              <v:path arrowok="t"/>
            </v:shape>
            <v:shape style="position:absolute;left:5466;top:765;width:1584;height:0" coordorigin="5466,765" coordsize="1584,0" path="m5466,765l7050,765e" filled="f" stroked="t" strokeweight="0.81997pt" strokecolor="#EAEBEF">
              <v:path arrowok="t"/>
            </v:shape>
            <v:shape style="position:absolute;left:7050;top:765;width:34;height:0" coordorigin="7050,765" coordsize="34,0" path="m7050,765l7084,765e" filled="f" stroked="t" strokeweight="0.81997pt" strokecolor="#EAEBEF">
              <v:path arrowok="t"/>
            </v:shape>
            <v:shape style="position:absolute;left:5439;top:767;width:0;height:305" coordorigin="5439,767" coordsize="0,305" path="m5439,767l5439,1072e" filled="f" stroked="t" strokeweight="0.82pt" strokecolor="#EAEBEF">
              <v:path arrowok="t"/>
            </v:shape>
            <v:shape style="position:absolute;left:7077;top:767;width:0;height:305" coordorigin="7077,767" coordsize="0,305" path="m7077,767l7077,1072e" filled="f" stroked="t" strokeweight="0.82pt" strokecolor="#EAEBEF">
              <v:path arrowok="t"/>
            </v:shape>
            <v:shape style="position:absolute;left:5432;top:1074;width:34;height:0" coordorigin="5432,1074" coordsize="34,0" path="m5432,1074l5466,1074e" filled="f" stroked="t" strokeweight="0.82003pt" strokecolor="#EAEBEF">
              <v:path arrowok="t"/>
            </v:shape>
            <v:shape style="position:absolute;left:5466;top:1074;width:1584;height:0" coordorigin="5466,1074" coordsize="1584,0" path="m5466,1074l7050,1074e" filled="f" stroked="t" strokeweight="0.82003pt" strokecolor="#EAEBEF">
              <v:path arrowok="t"/>
            </v:shape>
            <v:shape style="position:absolute;left:7050;top:1074;width:34;height:0" coordorigin="7050,1074" coordsize="34,0" path="m7050,1074l7084,1074e" filled="f" stroked="t" strokeweight="0.82003pt" strokecolor="#EAEBEF">
              <v:path arrowok="t"/>
            </v:shape>
            <w10:wrap type="none"/>
          </v:group>
        </w:pict>
      </w:r>
      <w:r>
        <w:pict>
          <v:group style="position:absolute;margin-left:419.42pt;margin-top:37.8232pt;width:83.41pt;height:16.3pt;mso-position-horizontal-relative:page;mso-position-vertical-relative:paragraph;z-index:-1624" coordorigin="8388,756" coordsize="1668,326">
            <v:shape style="position:absolute;left:8430;top:791;width:1584;height:257" coordorigin="8430,791" coordsize="1584,257" path="m8430,1048l10015,1048,10015,791,8430,791,8430,1048xe" filled="t" fillcolor="#F8F8F9" stroked="f">
              <v:path arrowok="t"/>
              <v:fill/>
            </v:shape>
            <v:shape style="position:absolute;left:8397;top:765;width:34;height:0" coordorigin="8397,765" coordsize="34,0" path="m8397,765l8430,765e" filled="f" stroked="t" strokeweight="0.81997pt" strokecolor="#EAEBEF">
              <v:path arrowok="t"/>
            </v:shape>
            <v:shape style="position:absolute;left:8430;top:765;width:1584;height:0" coordorigin="8430,765" coordsize="1584,0" path="m8430,765l10015,765e" filled="f" stroked="t" strokeweight="0.81997pt" strokecolor="#EAEBEF">
              <v:path arrowok="t"/>
            </v:shape>
            <v:shape style="position:absolute;left:10015;top:765;width:34;height:0" coordorigin="10015,765" coordsize="34,0" path="m10015,765l10048,765e" filled="f" stroked="t" strokeweight="0.81997pt" strokecolor="#EAEBEF">
              <v:path arrowok="t"/>
            </v:shape>
            <v:shape style="position:absolute;left:8404;top:767;width:0;height:305" coordorigin="8404,767" coordsize="0,305" path="m8404,767l8404,1072e" filled="f" stroked="t" strokeweight="0.82pt" strokecolor="#EAEBEF">
              <v:path arrowok="t"/>
            </v:shape>
            <v:shape style="position:absolute;left:10041;top:767;width:0;height:305" coordorigin="10041,767" coordsize="0,305" path="m10041,767l10041,1072e" filled="f" stroked="t" strokeweight="0.82pt" strokecolor="#EAEBEF">
              <v:path arrowok="t"/>
            </v:shape>
            <v:shape style="position:absolute;left:8397;top:1074;width:34;height:0" coordorigin="8397,1074" coordsize="34,0" path="m8397,1074l8430,1074e" filled="f" stroked="t" strokeweight="0.82003pt" strokecolor="#EAEBEF">
              <v:path arrowok="t"/>
            </v:shape>
            <v:shape style="position:absolute;left:8430;top:1074;width:1584;height:0" coordorigin="8430,1074" coordsize="1584,0" path="m8430,1074l10015,1074e" filled="f" stroked="t" strokeweight="0.82003pt" strokecolor="#EAEBEF">
              <v:path arrowok="t"/>
            </v:shape>
            <v:shape style="position:absolute;left:10015;top:1074;width:34;height:0" coordorigin="10015,1074" coordsize="34,0" path="m10015,1074l10048,1074e" filled="f" stroked="t" strokeweight="0.82003pt" strokecolor="#EAEBEF">
              <v:path arrowok="t"/>
            </v:shape>
            <w10:wrap type="none"/>
          </v:group>
        </w:pict>
      </w:r>
      <w:r>
        <w:pict>
          <v:group style="position:absolute;margin-left:73.894pt;margin-top:57.9831pt;width:148.206pt;height:16.3pt;mso-position-horizontal-relative:page;mso-position-vertical-relative:paragraph;z-index:-1623" coordorigin="1478,1160" coordsize="2964,326">
            <v:shape style="position:absolute;left:1520;top:1194;width:2880;height:257" coordorigin="1520,1194" coordsize="2880,257" path="m1520,1451l4400,1451,4400,1194,1520,1194,1520,1451xe" filled="t" fillcolor="#F8F8F9" stroked="f">
              <v:path arrowok="t"/>
              <v:fill/>
            </v:shape>
            <v:shape style="position:absolute;left:1486;top:1168;width:34;height:0" coordorigin="1486,1168" coordsize="34,0" path="m1486,1168l1520,1168e" filled="f" stroked="t" strokeweight="0.82003pt" strokecolor="#EAEBEF">
              <v:path arrowok="t"/>
            </v:shape>
            <v:shape style="position:absolute;left:1520;top:1168;width:2880;height:0" coordorigin="1520,1168" coordsize="2880,0" path="m1520,1168l4400,1168e" filled="f" stroked="t" strokeweight="0.82003pt" strokecolor="#EAEBEF">
              <v:path arrowok="t"/>
            </v:shape>
            <v:shape style="position:absolute;left:4400;top:1168;width:34;height:0" coordorigin="4400,1168" coordsize="34,0" path="m4400,1168l4434,1168e" filled="f" stroked="t" strokeweight="0.82003pt" strokecolor="#EAEBEF">
              <v:path arrowok="t"/>
            </v:shape>
            <v:shape style="position:absolute;left:1493;top:1170;width:0;height:305" coordorigin="1493,1170" coordsize="0,305" path="m1493,1170l1493,1475e" filled="f" stroked="t" strokeweight="0.82pt" strokecolor="#EAEBEF">
              <v:path arrowok="t"/>
            </v:shape>
            <v:shape style="position:absolute;left:4427;top:1170;width:0;height:305" coordorigin="4427,1170" coordsize="0,305" path="m4427,1170l4427,1475e" filled="f" stroked="t" strokeweight="0.82pt" strokecolor="#EAEBEF">
              <v:path arrowok="t"/>
            </v:shape>
            <v:shape style="position:absolute;left:1486;top:1477;width:34;height:0" coordorigin="1486,1477" coordsize="34,0" path="m1486,1477l1520,1477e" filled="f" stroked="t" strokeweight="0.81997pt" strokecolor="#EAEBEF">
              <v:path arrowok="t"/>
            </v:shape>
            <v:shape style="position:absolute;left:1520;top:1477;width:2880;height:0" coordorigin="1520,1477" coordsize="2880,0" path="m1520,1477l4400,1477e" filled="f" stroked="t" strokeweight="0.81997pt" strokecolor="#EAEBEF">
              <v:path arrowok="t"/>
            </v:shape>
            <v:shape style="position:absolute;left:4400;top:1477;width:34;height:0" coordorigin="4400,1477" coordsize="34,0" path="m4400,1477l4434,1477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271.2pt;margin-top:57.9831pt;width:54.58pt;height:16.3pt;mso-position-horizontal-relative:page;mso-position-vertical-relative:paragraph;z-index:-1622" coordorigin="5424,1160" coordsize="1092,326">
            <v:shape style="position:absolute;left:5466;top:1194;width:1008;height:257" coordorigin="5466,1194" coordsize="1008,257" path="m5466,1451l6474,1451,6474,1194,5466,1194,5466,1451xe" filled="t" fillcolor="#F8F8F9" stroked="f">
              <v:path arrowok="t"/>
              <v:fill/>
            </v:shape>
            <v:shape style="position:absolute;left:5432;top:1168;width:34;height:0" coordorigin="5432,1168" coordsize="34,0" path="m5432,1168l5466,1168e" filled="f" stroked="t" strokeweight="0.82003pt" strokecolor="#EAEBEF">
              <v:path arrowok="t"/>
            </v:shape>
            <v:shape style="position:absolute;left:5466;top:1168;width:1008;height:0" coordorigin="5466,1168" coordsize="1008,0" path="m5466,1168l6474,1168e" filled="f" stroked="t" strokeweight="0.82003pt" strokecolor="#EAEBEF">
              <v:path arrowok="t"/>
            </v:shape>
            <v:shape style="position:absolute;left:6474;top:1168;width:34;height:0" coordorigin="6474,1168" coordsize="34,0" path="m6474,1168l6507,1168e" filled="f" stroked="t" strokeweight="0.82003pt" strokecolor="#EAEBEF">
              <v:path arrowok="t"/>
            </v:shape>
            <v:shape style="position:absolute;left:5439;top:1170;width:0;height:305" coordorigin="5439,1170" coordsize="0,305" path="m5439,1170l5439,1475e" filled="f" stroked="t" strokeweight="0.82pt" strokecolor="#EAEBEF">
              <v:path arrowok="t"/>
            </v:shape>
            <v:shape style="position:absolute;left:6500;top:1170;width:0;height:305" coordorigin="6500,1170" coordsize="0,305" path="m6500,1170l6500,1475e" filled="f" stroked="t" strokeweight="0.82pt" strokecolor="#EAEBEF">
              <v:path arrowok="t"/>
            </v:shape>
            <v:shape style="position:absolute;left:5432;top:1477;width:34;height:0" coordorigin="5432,1477" coordsize="34,0" path="m5432,1477l5466,1477e" filled="f" stroked="t" strokeweight="0.81997pt" strokecolor="#EAEBEF">
              <v:path arrowok="t"/>
            </v:shape>
            <v:shape style="position:absolute;left:5466;top:1477;width:1008;height:0" coordorigin="5466,1477" coordsize="1008,0" path="m5466,1477l6474,1477e" filled="f" stroked="t" strokeweight="0.81997pt" strokecolor="#EAEBEF">
              <v:path arrowok="t"/>
            </v:shape>
            <v:shape style="position:absolute;left:6474;top:1477;width:34;height:0" coordorigin="6474,1477" coordsize="34,0" path="m6474,1477l6507,1477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419.42pt;margin-top:57.9831pt;width:83.41pt;height:16.3pt;mso-position-horizontal-relative:page;mso-position-vertical-relative:paragraph;z-index:-1621" coordorigin="8388,1160" coordsize="1668,326">
            <v:shape style="position:absolute;left:8430;top:1194;width:1584;height:257" coordorigin="8430,1194" coordsize="1584,257" path="m8430,1451l10015,1451,10015,1194,8430,1194,8430,1451xe" filled="t" fillcolor="#F8F8F9" stroked="f">
              <v:path arrowok="t"/>
              <v:fill/>
            </v:shape>
            <v:shape style="position:absolute;left:8397;top:1168;width:34;height:0" coordorigin="8397,1168" coordsize="34,0" path="m8397,1168l8430,1168e" filled="f" stroked="t" strokeweight="0.82003pt" strokecolor="#EAEBEF">
              <v:path arrowok="t"/>
            </v:shape>
            <v:shape style="position:absolute;left:8430;top:1168;width:1584;height:0" coordorigin="8430,1168" coordsize="1584,0" path="m8430,1168l10015,1168e" filled="f" stroked="t" strokeweight="0.82003pt" strokecolor="#EAEBEF">
              <v:path arrowok="t"/>
            </v:shape>
            <v:shape style="position:absolute;left:10015;top:1168;width:34;height:0" coordorigin="10015,1168" coordsize="34,0" path="m10015,1168l10048,1168e" filled="f" stroked="t" strokeweight="0.82003pt" strokecolor="#EAEBEF">
              <v:path arrowok="t"/>
            </v:shape>
            <v:shape style="position:absolute;left:8404;top:1170;width:0;height:305" coordorigin="8404,1170" coordsize="0,305" path="m8404,1170l8404,1475e" filled="f" stroked="t" strokeweight="0.82pt" strokecolor="#EAEBEF">
              <v:path arrowok="t"/>
            </v:shape>
            <v:shape style="position:absolute;left:10041;top:1170;width:0;height:305" coordorigin="10041,1170" coordsize="0,305" path="m10041,1170l10041,1475e" filled="f" stroked="t" strokeweight="0.82pt" strokecolor="#EAEBEF">
              <v:path arrowok="t"/>
            </v:shape>
            <v:shape style="position:absolute;left:8397;top:1477;width:34;height:0" coordorigin="8397,1477" coordsize="34,0" path="m8397,1477l8430,1477e" filled="f" stroked="t" strokeweight="0.81997pt" strokecolor="#EAEBEF">
              <v:path arrowok="t"/>
            </v:shape>
            <v:shape style="position:absolute;left:8430;top:1477;width:1584;height:0" coordorigin="8430,1477" coordsize="1584,0" path="m8430,1477l10015,1477e" filled="f" stroked="t" strokeweight="0.81997pt" strokecolor="#EAEBEF">
              <v:path arrowok="t"/>
            </v:shape>
            <v:shape style="position:absolute;left:10015;top:1477;width:34;height:0" coordorigin="10015,1477" coordsize="34,0" path="m10015,1477l10048,1477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73.894pt;margin-top:78.0232pt;width:133.806pt;height:16.3pt;mso-position-horizontal-relative:page;mso-position-vertical-relative:paragraph;z-index:-1620" coordorigin="1478,1560" coordsize="2676,326">
            <v:shape style="position:absolute;left:1520;top:1595;width:2592;height:257" coordorigin="1520,1595" coordsize="2592,257" path="m1520,1852l4112,1852,4112,1595,1520,1595,1520,1852xe" filled="t" fillcolor="#F8F8F9" stroked="f">
              <v:path arrowok="t"/>
              <v:fill/>
            </v:shape>
            <v:shape style="position:absolute;left:1486;top:1569;width:34;height:0" coordorigin="1486,1569" coordsize="34,0" path="m1486,1569l1520,1569e" filled="f" stroked="t" strokeweight="0.81997pt" strokecolor="#EAEBEF">
              <v:path arrowok="t"/>
            </v:shape>
            <v:shape style="position:absolute;left:1520;top:1569;width:2592;height:0" coordorigin="1520,1569" coordsize="2592,0" path="m1520,1569l4112,1569e" filled="f" stroked="t" strokeweight="0.81997pt" strokecolor="#EAEBEF">
              <v:path arrowok="t"/>
            </v:shape>
            <v:shape style="position:absolute;left:4112;top:1569;width:34;height:0" coordorigin="4112,1569" coordsize="34,0" path="m4112,1569l4146,1569e" filled="f" stroked="t" strokeweight="0.81997pt" strokecolor="#EAEBEF">
              <v:path arrowok="t"/>
            </v:shape>
            <v:shape style="position:absolute;left:1493;top:1571;width:0;height:305" coordorigin="1493,1571" coordsize="0,305" path="m1493,1571l1493,1876e" filled="f" stroked="t" strokeweight="0.82pt" strokecolor="#EAEBEF">
              <v:path arrowok="t"/>
            </v:shape>
            <v:shape style="position:absolute;left:4139;top:1571;width:0;height:305" coordorigin="4139,1571" coordsize="0,305" path="m4139,1571l4139,1876e" filled="f" stroked="t" strokeweight="0.81999pt" strokecolor="#EAEBEF">
              <v:path arrowok="t"/>
            </v:shape>
            <v:shape style="position:absolute;left:1486;top:1878;width:34;height:0" coordorigin="1486,1878" coordsize="34,0" path="m1486,1878l1520,1878e" filled="f" stroked="t" strokeweight="0.81997pt" strokecolor="#EAEBEF">
              <v:path arrowok="t"/>
            </v:shape>
            <v:shape style="position:absolute;left:1520;top:1878;width:2592;height:0" coordorigin="1520,1878" coordsize="2592,0" path="m1520,1878l4112,1878e" filled="f" stroked="t" strokeweight="0.81997pt" strokecolor="#EAEBEF">
              <v:path arrowok="t"/>
            </v:shape>
            <v:shape style="position:absolute;left:4112;top:1878;width:34;height:0" coordorigin="4112,1878" coordsize="34,0" path="m4112,1878l4146,1878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271.2pt;margin-top:78.0232pt;width:25.78pt;height:16.3pt;mso-position-horizontal-relative:page;mso-position-vertical-relative:paragraph;z-index:-1619" coordorigin="5424,1560" coordsize="516,326">
            <v:shape style="position:absolute;left:5466;top:1595;width:432;height:257" coordorigin="5466,1595" coordsize="432,257" path="m5466,1852l5898,1852,5898,1595,5466,1595,5466,1852xe" filled="t" fillcolor="#F8F8F9" stroked="f">
              <v:path arrowok="t"/>
              <v:fill/>
            </v:shape>
            <v:shape style="position:absolute;left:5432;top:1569;width:34;height:0" coordorigin="5432,1569" coordsize="34,0" path="m5432,1569l5466,1569e" filled="f" stroked="t" strokeweight="0.81997pt" strokecolor="#EAEBEF">
              <v:path arrowok="t"/>
            </v:shape>
            <v:shape style="position:absolute;left:5466;top:1569;width:432;height:0" coordorigin="5466,1569" coordsize="432,0" path="m5466,1569l5898,1569e" filled="f" stroked="t" strokeweight="0.81997pt" strokecolor="#EAEBEF">
              <v:path arrowok="t"/>
            </v:shape>
            <v:shape style="position:absolute;left:5898;top:1569;width:34;height:0" coordorigin="5898,1569" coordsize="34,0" path="m5898,1569l5931,1569e" filled="f" stroked="t" strokeweight="0.81997pt" strokecolor="#EAEBEF">
              <v:path arrowok="t"/>
            </v:shape>
            <v:shape style="position:absolute;left:5439;top:1571;width:0;height:305" coordorigin="5439,1571" coordsize="0,305" path="m5439,1571l5439,1876e" filled="f" stroked="t" strokeweight="0.82pt" strokecolor="#EAEBEF">
              <v:path arrowok="t"/>
            </v:shape>
            <v:shape style="position:absolute;left:5924;top:1571;width:0;height:305" coordorigin="5924,1571" coordsize="0,305" path="m5924,1571l5924,1876e" filled="f" stroked="t" strokeweight="0.82pt" strokecolor="#EAEBEF">
              <v:path arrowok="t"/>
            </v:shape>
            <v:shape style="position:absolute;left:5432;top:1878;width:34;height:0" coordorigin="5432,1878" coordsize="34,0" path="m5432,1878l5466,1878e" filled="f" stroked="t" strokeweight="0.81997pt" strokecolor="#EAEBEF">
              <v:path arrowok="t"/>
            </v:shape>
            <v:shape style="position:absolute;left:5466;top:1878;width:432;height:0" coordorigin="5466,1878" coordsize="432,0" path="m5466,1878l5898,1878e" filled="f" stroked="t" strokeweight="0.81997pt" strokecolor="#EAEBEF">
              <v:path arrowok="t"/>
            </v:shape>
            <v:shape style="position:absolute;left:5898;top:1878;width:34;height:0" coordorigin="5898,1878" coordsize="34,0" path="m5898,1878l5931,1878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419.42pt;margin-top:78.0232pt;width:83.41pt;height:16.3pt;mso-position-horizontal-relative:page;mso-position-vertical-relative:paragraph;z-index:-1618" coordorigin="8388,1560" coordsize="1668,326">
            <v:shape style="position:absolute;left:8430;top:1595;width:1584;height:257" coordorigin="8430,1595" coordsize="1584,257" path="m8430,1852l10015,1852,10015,1595,8430,1595,8430,1852xe" filled="t" fillcolor="#F8F8F9" stroked="f">
              <v:path arrowok="t"/>
              <v:fill/>
            </v:shape>
            <v:shape style="position:absolute;left:8397;top:1569;width:34;height:0" coordorigin="8397,1569" coordsize="34,0" path="m8397,1569l8430,1569e" filled="f" stroked="t" strokeweight="0.81997pt" strokecolor="#EAEBEF">
              <v:path arrowok="t"/>
            </v:shape>
            <v:shape style="position:absolute;left:8430;top:1569;width:1584;height:0" coordorigin="8430,1569" coordsize="1584,0" path="m8430,1569l10015,1569e" filled="f" stroked="t" strokeweight="0.81997pt" strokecolor="#EAEBEF">
              <v:path arrowok="t"/>
            </v:shape>
            <v:shape style="position:absolute;left:10015;top:1569;width:34;height:0" coordorigin="10015,1569" coordsize="34,0" path="m10015,1569l10048,1569e" filled="f" stroked="t" strokeweight="0.81997pt" strokecolor="#EAEBEF">
              <v:path arrowok="t"/>
            </v:shape>
            <v:shape style="position:absolute;left:8404;top:1571;width:0;height:305" coordorigin="8404,1571" coordsize="0,305" path="m8404,1571l8404,1876e" filled="f" stroked="t" strokeweight="0.82pt" strokecolor="#EAEBEF">
              <v:path arrowok="t"/>
            </v:shape>
            <v:shape style="position:absolute;left:10041;top:1571;width:0;height:305" coordorigin="10041,1571" coordsize="0,305" path="m10041,1571l10041,1876e" filled="f" stroked="t" strokeweight="0.82pt" strokecolor="#EAEBEF">
              <v:path arrowok="t"/>
            </v:shape>
            <v:shape style="position:absolute;left:8397;top:1878;width:34;height:0" coordorigin="8397,1878" coordsize="34,0" path="m8397,1878l8430,1878e" filled="f" stroked="t" strokeweight="0.81997pt" strokecolor="#EAEBEF">
              <v:path arrowok="t"/>
            </v:shape>
            <v:shape style="position:absolute;left:8430;top:1878;width:1584;height:0" coordorigin="8430,1878" coordsize="1584,0" path="m8430,1878l10015,1878e" filled="f" stroked="t" strokeweight="0.81997pt" strokecolor="#EAEBEF">
              <v:path arrowok="t"/>
            </v:shape>
            <v:shape style="position:absolute;left:10015;top:1878;width:34;height:0" coordorigin="10015,1878" coordsize="34,0" path="m10015,1878l10048,1878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73.894pt;margin-top:98.1832pt;width:162.606pt;height:16.296pt;mso-position-horizontal-relative:page;mso-position-vertical-relative:paragraph;z-index:-1617" coordorigin="1478,1964" coordsize="3252,326">
            <v:shape style="position:absolute;left:1520;top:1998;width:3168;height:257" coordorigin="1520,1998" coordsize="3168,257" path="m1520,2255l4688,2255,4688,1998,1520,1998,1520,2255xe" filled="t" fillcolor="#F8F8F9" stroked="f">
              <v:path arrowok="t"/>
              <v:fill/>
            </v:shape>
            <v:shape style="position:absolute;left:1486;top:1972;width:34;height:0" coordorigin="1486,1972" coordsize="34,0" path="m1486,1972l1520,1972e" filled="f" stroked="t" strokeweight="0.81997pt" strokecolor="#EAEBEF">
              <v:path arrowok="t"/>
            </v:shape>
            <v:shape style="position:absolute;left:1520;top:1972;width:3168;height:0" coordorigin="1520,1972" coordsize="3168,0" path="m1520,1972l4688,1972e" filled="f" stroked="t" strokeweight="0.81997pt" strokecolor="#EAEBEF">
              <v:path arrowok="t"/>
            </v:shape>
            <v:shape style="position:absolute;left:4688;top:1972;width:34;height:0" coordorigin="4688,1972" coordsize="34,0" path="m4688,1972l4722,1972e" filled="f" stroked="t" strokeweight="0.81997pt" strokecolor="#EAEBEF">
              <v:path arrowok="t"/>
            </v:shape>
            <v:shape style="position:absolute;left:1493;top:1974;width:0;height:305" coordorigin="1493,1974" coordsize="0,305" path="m1493,1974l1493,2279e" filled="f" stroked="t" strokeweight="0.82pt" strokecolor="#EAEBEF">
              <v:path arrowok="t"/>
            </v:shape>
            <v:shape style="position:absolute;left:4715;top:1974;width:0;height:305" coordorigin="4715,1974" coordsize="0,305" path="m4715,1974l4715,2279e" filled="f" stroked="t" strokeweight="0.82pt" strokecolor="#EAEBEF">
              <v:path arrowok="t"/>
            </v:shape>
            <v:shape style="position:absolute;left:1486;top:2281;width:34;height:0" coordorigin="1486,2281" coordsize="34,0" path="m1486,2281l1520,2281e" filled="f" stroked="t" strokeweight="0.82003pt" strokecolor="#EAEBEF">
              <v:path arrowok="t"/>
            </v:shape>
            <v:shape style="position:absolute;left:1520;top:2281;width:3168;height:0" coordorigin="1520,2281" coordsize="3168,0" path="m1520,2281l4688,2281e" filled="f" stroked="t" strokeweight="0.82003pt" strokecolor="#EAEBEF">
              <v:path arrowok="t"/>
            </v:shape>
            <v:shape style="position:absolute;left:4688;top:2281;width:34;height:0" coordorigin="4688,2281" coordsize="34,0" path="m4688,2281l4722,2281e" filled="f" stroked="t" strokeweight="0.82003pt" strokecolor="#EAEBEF">
              <v:path arrowok="t"/>
            </v:shape>
            <w10:wrap type="none"/>
          </v:group>
        </w:pict>
      </w:r>
      <w:r>
        <w:pict>
          <v:group style="position:absolute;margin-left:271.2pt;margin-top:98.1832pt;width:25.78pt;height:16.296pt;mso-position-horizontal-relative:page;mso-position-vertical-relative:paragraph;z-index:-1616" coordorigin="5424,1964" coordsize="516,326">
            <v:shape style="position:absolute;left:5466;top:1998;width:432;height:257" coordorigin="5466,1998" coordsize="432,257" path="m5466,2255l5898,2255,5898,1998,5466,1998,5466,2255xe" filled="t" fillcolor="#F8F8F9" stroked="f">
              <v:path arrowok="t"/>
              <v:fill/>
            </v:shape>
            <v:shape style="position:absolute;left:5432;top:1972;width:34;height:0" coordorigin="5432,1972" coordsize="34,0" path="m5432,1972l5466,1972e" filled="f" stroked="t" strokeweight="0.81997pt" strokecolor="#EAEBEF">
              <v:path arrowok="t"/>
            </v:shape>
            <v:shape style="position:absolute;left:5466;top:1972;width:432;height:0" coordorigin="5466,1972" coordsize="432,0" path="m5466,1972l5898,1972e" filled="f" stroked="t" strokeweight="0.81997pt" strokecolor="#EAEBEF">
              <v:path arrowok="t"/>
            </v:shape>
            <v:shape style="position:absolute;left:5898;top:1972;width:34;height:0" coordorigin="5898,1972" coordsize="34,0" path="m5898,1972l5931,1972e" filled="f" stroked="t" strokeweight="0.81997pt" strokecolor="#EAEBEF">
              <v:path arrowok="t"/>
            </v:shape>
            <v:shape style="position:absolute;left:5439;top:1974;width:0;height:305" coordorigin="5439,1974" coordsize="0,305" path="m5439,1974l5439,2279e" filled="f" stroked="t" strokeweight="0.82pt" strokecolor="#EAEBEF">
              <v:path arrowok="t"/>
            </v:shape>
            <v:shape style="position:absolute;left:5924;top:1974;width:0;height:305" coordorigin="5924,1974" coordsize="0,305" path="m5924,1974l5924,2279e" filled="f" stroked="t" strokeweight="0.82pt" strokecolor="#EAEBEF">
              <v:path arrowok="t"/>
            </v:shape>
            <v:shape style="position:absolute;left:5432;top:2281;width:34;height:0" coordorigin="5432,2281" coordsize="34,0" path="m5432,2281l5466,2281e" filled="f" stroked="t" strokeweight="0.82003pt" strokecolor="#EAEBEF">
              <v:path arrowok="t"/>
            </v:shape>
            <v:shape style="position:absolute;left:5466;top:2281;width:432;height:0" coordorigin="5466,2281" coordsize="432,0" path="m5466,2281l5898,2281e" filled="f" stroked="t" strokeweight="0.82003pt" strokecolor="#EAEBEF">
              <v:path arrowok="t"/>
            </v:shape>
            <v:shape style="position:absolute;left:5898;top:2281;width:34;height:0" coordorigin="5898,2281" coordsize="34,0" path="m5898,2281l5931,2281e" filled="f" stroked="t" strokeweight="0.82003pt" strokecolor="#EAEBEF">
              <v:path arrowok="t"/>
            </v:shape>
            <w10:wrap type="none"/>
          </v:group>
        </w:pict>
      </w:r>
      <w:r>
        <w:pict>
          <v:group style="position:absolute;margin-left:419.42pt;margin-top:98.1832pt;width:83.41pt;height:16.296pt;mso-position-horizontal-relative:page;mso-position-vertical-relative:paragraph;z-index:-1615" coordorigin="8388,1964" coordsize="1668,326">
            <v:shape style="position:absolute;left:8430;top:1998;width:1584;height:257" coordorigin="8430,1998" coordsize="1584,257" path="m8430,2255l10015,2255,10015,1998,8430,1998,8430,2255xe" filled="t" fillcolor="#F8F8F9" stroked="f">
              <v:path arrowok="t"/>
              <v:fill/>
            </v:shape>
            <v:shape style="position:absolute;left:8397;top:1972;width:34;height:0" coordorigin="8397,1972" coordsize="34,0" path="m8397,1972l8430,1972e" filled="f" stroked="t" strokeweight="0.81997pt" strokecolor="#EAEBEF">
              <v:path arrowok="t"/>
            </v:shape>
            <v:shape style="position:absolute;left:8430;top:1972;width:1584;height:0" coordorigin="8430,1972" coordsize="1584,0" path="m8430,1972l10015,1972e" filled="f" stroked="t" strokeweight="0.81997pt" strokecolor="#EAEBEF">
              <v:path arrowok="t"/>
            </v:shape>
            <v:shape style="position:absolute;left:10015;top:1972;width:34;height:0" coordorigin="10015,1972" coordsize="34,0" path="m10015,1972l10048,1972e" filled="f" stroked="t" strokeweight="0.81997pt" strokecolor="#EAEBEF">
              <v:path arrowok="t"/>
            </v:shape>
            <v:shape style="position:absolute;left:8404;top:1974;width:0;height:305" coordorigin="8404,1974" coordsize="0,305" path="m8404,1974l8404,2279e" filled="f" stroked="t" strokeweight="0.82pt" strokecolor="#EAEBEF">
              <v:path arrowok="t"/>
            </v:shape>
            <v:shape style="position:absolute;left:10041;top:1974;width:0;height:305" coordorigin="10041,1974" coordsize="0,305" path="m10041,1974l10041,2279e" filled="f" stroked="t" strokeweight="0.82pt" strokecolor="#EAEBEF">
              <v:path arrowok="t"/>
            </v:shape>
            <v:shape style="position:absolute;left:8397;top:2281;width:34;height:0" coordorigin="8397,2281" coordsize="34,0" path="m8397,2281l8430,2281e" filled="f" stroked="t" strokeweight="0.82003pt" strokecolor="#EAEBEF">
              <v:path arrowok="t"/>
            </v:shape>
            <v:shape style="position:absolute;left:8430;top:2281;width:1584;height:0" coordorigin="8430,2281" coordsize="1584,0" path="m8430,2281l10015,2281e" filled="f" stroked="t" strokeweight="0.82003pt" strokecolor="#EAEBEF">
              <v:path arrowok="t"/>
            </v:shape>
            <v:shape style="position:absolute;left:10015;top:2281;width:34;height:0" coordorigin="10015,2281" coordsize="34,0" path="m10015,2281l10048,2281e" filled="f" stroked="t" strokeweight="0.82003pt" strokecolor="#EAEBE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4"/>
          <w:szCs w:val="24"/>
        </w:rPr>
        <w:t>Name                                                        Default                                     Changeable</w:t>
      </w:r>
      <w:r>
        <w:rPr>
          <w:rFonts w:cs="Times New Roman" w:hAnsi="Times New Roman" w:eastAsia="Times New Roman" w:ascii="Times New Roman"/>
          <w:b/>
          <w:sz w:val="24"/>
          <w:szCs w:val="24"/>
        </w:rPr>
        <w:t> </w:t>
      </w:r>
      <w:r>
        <w:rPr>
          <w:rFonts w:cs="Courier New" w:hAnsi="Courier New" w:eastAsia="Courier New" w:ascii="Courier New"/>
          <w:sz w:val="24"/>
          <w:szCs w:val="24"/>
        </w:rPr>
        <w:t>session.save_path</w:t>
        <w:tab/>
      </w:r>
      <w:r>
        <w:rPr>
          <w:rFonts w:cs="Courier New" w:hAnsi="Courier New" w:eastAsia="Courier New" w:ascii="Courier New"/>
          <w:sz w:val="24"/>
          <w:szCs w:val="24"/>
        </w:rPr>
        <w:t>"/tmp"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session.name</w:t>
        <w:tab/>
      </w:r>
      <w:r>
        <w:rPr>
          <w:rFonts w:cs="Courier New" w:hAnsi="Courier New" w:eastAsia="Courier New" w:ascii="Courier New"/>
          <w:sz w:val="24"/>
          <w:szCs w:val="24"/>
        </w:rPr>
        <w:t>"PHPSESSID"          PHP_INI_ALL</w:t>
      </w:r>
      <w:r>
        <w:rPr>
          <w:rFonts w:cs="Courier New" w:hAnsi="Courier New" w:eastAsia="Courier New" w:ascii="Courier New"/>
          <w:sz w:val="24"/>
          <w:szCs w:val="24"/>
        </w:rPr>
        <w:t> session.save_handler</w:t>
        <w:tab/>
      </w:r>
      <w:r>
        <w:rPr>
          <w:rFonts w:cs="Courier New" w:hAnsi="Courier New" w:eastAsia="Courier New" w:ascii="Courier New"/>
          <w:sz w:val="24"/>
          <w:szCs w:val="24"/>
        </w:rPr>
        <w:t>"files"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session.auto_start</w:t>
        <w:tab/>
      </w:r>
      <w:r>
        <w:rPr>
          <w:rFonts w:cs="Courier New" w:hAnsi="Courier New" w:eastAsia="Courier New" w:ascii="Courier New"/>
          <w:sz w:val="24"/>
          <w:szCs w:val="24"/>
        </w:rPr>
        <w:t>"0"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session.gc_probability</w:t>
        <w:tab/>
      </w:r>
      <w:r>
        <w:rPr>
          <w:rFonts w:cs="Courier New" w:hAnsi="Courier New" w:eastAsia="Courier New" w:ascii="Courier New"/>
          <w:sz w:val="24"/>
          <w:szCs w:val="24"/>
        </w:rPr>
        <w:t>"1"                  PHP_INI_ALL</w:t>
      </w:r>
    </w:p>
    <w:p>
      <w:pPr>
        <w:rPr>
          <w:rFonts w:cs="Courier New" w:hAnsi="Courier New" w:eastAsia="Courier New" w:ascii="Courier New"/>
          <w:sz w:val="24"/>
          <w:szCs w:val="24"/>
        </w:rPr>
        <w:jc w:val="both"/>
        <w:spacing w:before="74" w:lineRule="auto" w:line="354"/>
        <w:ind w:left="180" w:right="645"/>
      </w:pPr>
      <w:r>
        <w:pict>
          <v:group style="position:absolute;margin-left:73.894pt;margin-top:2.34023pt;width:133.806pt;height:16.32pt;mso-position-horizontal-relative:page;mso-position-vertical-relative:paragraph;z-index:-1614" coordorigin="1478,47" coordsize="2676,326">
            <v:shape style="position:absolute;left:1520;top:81;width:2592;height:257" coordorigin="1520,81" coordsize="2592,257" path="m1520,339l4112,339,4112,81,1520,81,1520,339xe" filled="t" fillcolor="#F8F8F9" stroked="f">
              <v:path arrowok="t"/>
              <v:fill/>
            </v:shape>
            <v:shape style="position:absolute;left:1486;top:55;width:34;height:0" coordorigin="1486,55" coordsize="34,0" path="m1486,55l1520,55e" filled="f" stroked="t" strokeweight="0.82pt" strokecolor="#EAEBEF">
              <v:path arrowok="t"/>
            </v:shape>
            <v:shape style="position:absolute;left:1520;top:55;width:2592;height:0" coordorigin="1520,55" coordsize="2592,0" path="m1520,55l4112,55e" filled="f" stroked="t" strokeweight="0.82pt" strokecolor="#EAEBEF">
              <v:path arrowok="t"/>
            </v:shape>
            <v:shape style="position:absolute;left:4112;top:55;width:34;height:0" coordorigin="4112,55" coordsize="34,0" path="m4112,55l4146,55e" filled="f" stroked="t" strokeweight="0.82pt" strokecolor="#EAEBEF">
              <v:path arrowok="t"/>
            </v:shape>
            <v:shape style="position:absolute;left:1493;top:57;width:0;height:305" coordorigin="1493,57" coordsize="0,305" path="m1493,57l1493,363e" filled="f" stroked="t" strokeweight="0.82pt" strokecolor="#EAEBEF">
              <v:path arrowok="t"/>
            </v:shape>
            <v:shape style="position:absolute;left:4139;top:57;width:0;height:305" coordorigin="4139,57" coordsize="0,305" path="m4139,57l4139,363e" filled="f" stroked="t" strokeweight="0.81999pt" strokecolor="#EAEBEF">
              <v:path arrowok="t"/>
            </v:shape>
            <v:shape style="position:absolute;left:1486;top:365;width:34;height:0" coordorigin="1486,365" coordsize="34,0" path="m1486,365l1520,365e" filled="f" stroked="t" strokeweight="0.82pt" strokecolor="#EAEBEF">
              <v:path arrowok="t"/>
            </v:shape>
            <v:shape style="position:absolute;left:1520;top:365;width:2592;height:0" coordorigin="1520,365" coordsize="2592,0" path="m1520,365l4112,365e" filled="f" stroked="t" strokeweight="0.82pt" strokecolor="#EAEBEF">
              <v:path arrowok="t"/>
            </v:shape>
            <v:shape style="position:absolute;left:4112;top:365;width:34;height:0" coordorigin="4112,365" coordsize="34,0" path="m4112,365l4146,365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2.34023pt;width:40.18pt;height:16.32pt;mso-position-horizontal-relative:page;mso-position-vertical-relative:paragraph;z-index:-1613" coordorigin="5424,47" coordsize="804,326">
            <v:shape style="position:absolute;left:5466;top:81;width:720;height:257" coordorigin="5466,81" coordsize="720,257" path="m5466,339l6186,339,6186,81,5466,81,5466,339xe" filled="t" fillcolor="#F8F8F9" stroked="f">
              <v:path arrowok="t"/>
              <v:fill/>
            </v:shape>
            <v:shape style="position:absolute;left:5432;top:55;width:34;height:0" coordorigin="5432,55" coordsize="34,0" path="m5432,55l5466,55e" filled="f" stroked="t" strokeweight="0.82pt" strokecolor="#EAEBEF">
              <v:path arrowok="t"/>
            </v:shape>
            <v:shape style="position:absolute;left:5466;top:55;width:720;height:0" coordorigin="5466,55" coordsize="720,0" path="m5466,55l6186,55e" filled="f" stroked="t" strokeweight="0.82pt" strokecolor="#EAEBEF">
              <v:path arrowok="t"/>
            </v:shape>
            <v:shape style="position:absolute;left:6186;top:55;width:34;height:0" coordorigin="6186,55" coordsize="34,0" path="m6186,55l6219,55e" filled="f" stroked="t" strokeweight="0.82pt" strokecolor="#EAEBEF">
              <v:path arrowok="t"/>
            </v:shape>
            <v:shape style="position:absolute;left:5439;top:57;width:0;height:305" coordorigin="5439,57" coordsize="0,305" path="m5439,57l5439,363e" filled="f" stroked="t" strokeweight="0.82pt" strokecolor="#EAEBEF">
              <v:path arrowok="t"/>
            </v:shape>
            <v:shape style="position:absolute;left:6212;top:57;width:0;height:305" coordorigin="6212,57" coordsize="0,305" path="m6212,57l6212,363e" filled="f" stroked="t" strokeweight="0.82pt" strokecolor="#EAEBEF">
              <v:path arrowok="t"/>
            </v:shape>
            <v:shape style="position:absolute;left:5432;top:365;width:34;height:0" coordorigin="5432,365" coordsize="34,0" path="m5432,365l5466,365e" filled="f" stroked="t" strokeweight="0.82pt" strokecolor="#EAEBEF">
              <v:path arrowok="t"/>
            </v:shape>
            <v:shape style="position:absolute;left:5466;top:365;width:720;height:0" coordorigin="5466,365" coordsize="720,0" path="m5466,365l6186,365e" filled="f" stroked="t" strokeweight="0.82pt" strokecolor="#EAEBEF">
              <v:path arrowok="t"/>
            </v:shape>
            <v:shape style="position:absolute;left:6186;top:365;width:34;height:0" coordorigin="6186,365" coordsize="34,0" path="m6186,365l6219,365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2.34023pt;width:83.41pt;height:16.32pt;mso-position-horizontal-relative:page;mso-position-vertical-relative:paragraph;z-index:-1612" coordorigin="8388,47" coordsize="1668,326">
            <v:shape style="position:absolute;left:8430;top:81;width:1584;height:257" coordorigin="8430,81" coordsize="1584,257" path="m8430,339l10015,339,10015,81,8430,81,8430,339xe" filled="t" fillcolor="#F8F8F9" stroked="f">
              <v:path arrowok="t"/>
              <v:fill/>
            </v:shape>
            <v:shape style="position:absolute;left:8397;top:55;width:34;height:0" coordorigin="8397,55" coordsize="34,0" path="m8397,55l8430,55e" filled="f" stroked="t" strokeweight="0.82pt" strokecolor="#EAEBEF">
              <v:path arrowok="t"/>
            </v:shape>
            <v:shape style="position:absolute;left:8430;top:55;width:1584;height:0" coordorigin="8430,55" coordsize="1584,0" path="m8430,55l10015,55e" filled="f" stroked="t" strokeweight="0.82pt" strokecolor="#EAEBEF">
              <v:path arrowok="t"/>
            </v:shape>
            <v:shape style="position:absolute;left:10015;top:55;width:34;height:0" coordorigin="10015,55" coordsize="34,0" path="m10015,55l10048,55e" filled="f" stroked="t" strokeweight="0.82pt" strokecolor="#EAEBEF">
              <v:path arrowok="t"/>
            </v:shape>
            <v:shape style="position:absolute;left:8404;top:57;width:0;height:305" coordorigin="8404,57" coordsize="0,305" path="m8404,57l8404,363e" filled="f" stroked="t" strokeweight="0.82pt" strokecolor="#EAEBEF">
              <v:path arrowok="t"/>
            </v:shape>
            <v:shape style="position:absolute;left:10041;top:57;width:0;height:305" coordorigin="10041,57" coordsize="0,305" path="m10041,57l10041,363e" filled="f" stroked="t" strokeweight="0.82pt" strokecolor="#EAEBEF">
              <v:path arrowok="t"/>
            </v:shape>
            <v:shape style="position:absolute;left:8397;top:365;width:34;height:0" coordorigin="8397,365" coordsize="34,0" path="m8397,365l8430,365e" filled="f" stroked="t" strokeweight="0.82pt" strokecolor="#EAEBEF">
              <v:path arrowok="t"/>
            </v:shape>
            <v:shape style="position:absolute;left:8430;top:365;width:1584;height:0" coordorigin="8430,365" coordsize="1584,0" path="m8430,365l10015,365e" filled="f" stroked="t" strokeweight="0.82pt" strokecolor="#EAEBEF">
              <v:path arrowok="t"/>
            </v:shape>
            <v:shape style="position:absolute;left:10015;top:365;width:34;height:0" coordorigin="10015,365" coordsize="34,0" path="m10015,365l10048,365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22.4002pt;width:162.606pt;height:16.3pt;mso-position-horizontal-relative:page;mso-position-vertical-relative:paragraph;z-index:-1611" coordorigin="1478,448" coordsize="3252,326">
            <v:shape style="position:absolute;left:1520;top:483;width:3168;height:257" coordorigin="1520,483" coordsize="3168,257" path="m1520,739l4688,739,4688,483,1520,483,1520,739xe" filled="t" fillcolor="#F8F8F9" stroked="f">
              <v:path arrowok="t"/>
              <v:fill/>
            </v:shape>
            <v:shape style="position:absolute;left:1486;top:456;width:34;height:0" coordorigin="1486,456" coordsize="34,0" path="m1486,456l1520,456e" filled="f" stroked="t" strokeweight="0.81999pt" strokecolor="#EAEBEF">
              <v:path arrowok="t"/>
            </v:shape>
            <v:shape style="position:absolute;left:1520;top:456;width:3168;height:0" coordorigin="1520,456" coordsize="3168,0" path="m1520,456l4688,456e" filled="f" stroked="t" strokeweight="0.81999pt" strokecolor="#EAEBEF">
              <v:path arrowok="t"/>
            </v:shape>
            <v:shape style="position:absolute;left:4688;top:456;width:34;height:0" coordorigin="4688,456" coordsize="34,0" path="m4688,456l4722,456e" filled="f" stroked="t" strokeweight="0.81999pt" strokecolor="#EAEBEF">
              <v:path arrowok="t"/>
            </v:shape>
            <v:shape style="position:absolute;left:1493;top:459;width:0;height:305" coordorigin="1493,459" coordsize="0,305" path="m1493,459l1493,763e" filled="f" stroked="t" strokeweight="0.82pt" strokecolor="#EAEBEF">
              <v:path arrowok="t"/>
            </v:shape>
            <v:shape style="position:absolute;left:4715;top:459;width:0;height:305" coordorigin="4715,459" coordsize="0,305" path="m4715,459l4715,763e" filled="f" stroked="t" strokeweight="0.82pt" strokecolor="#EAEBEF">
              <v:path arrowok="t"/>
            </v:shape>
            <v:shape style="position:absolute;left:1486;top:766;width:34;height:0" coordorigin="1486,766" coordsize="34,0" path="m1486,766l1520,766e" filled="f" stroked="t" strokeweight="0.82pt" strokecolor="#EAEBEF">
              <v:path arrowok="t"/>
            </v:shape>
            <v:shape style="position:absolute;left:1520;top:766;width:3168;height:0" coordorigin="1520,766" coordsize="3168,0" path="m1520,766l4688,766e" filled="f" stroked="t" strokeweight="0.82pt" strokecolor="#EAEBEF">
              <v:path arrowok="t"/>
            </v:shape>
            <v:shape style="position:absolute;left:4688;top:766;width:34;height:0" coordorigin="4688,766" coordsize="34,0" path="m4688,766l4722,766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22.4002pt;width:47.38pt;height:16.3pt;mso-position-horizontal-relative:page;mso-position-vertical-relative:paragraph;z-index:-1610" coordorigin="5424,448" coordsize="948,326">
            <v:shape style="position:absolute;left:5466;top:483;width:864;height:257" coordorigin="5466,483" coordsize="864,257" path="m5466,739l6330,739,6330,483,5466,483,5466,739xe" filled="t" fillcolor="#F8F8F9" stroked="f">
              <v:path arrowok="t"/>
              <v:fill/>
            </v:shape>
            <v:shape style="position:absolute;left:5432;top:456;width:34;height:0" coordorigin="5432,456" coordsize="34,0" path="m5432,456l5466,456e" filled="f" stroked="t" strokeweight="0.81999pt" strokecolor="#EAEBEF">
              <v:path arrowok="t"/>
            </v:shape>
            <v:shape style="position:absolute;left:5466;top:456;width:864;height:0" coordorigin="5466,456" coordsize="864,0" path="m5466,456l6330,456e" filled="f" stroked="t" strokeweight="0.81999pt" strokecolor="#EAEBEF">
              <v:path arrowok="t"/>
            </v:shape>
            <v:shape style="position:absolute;left:6330;top:456;width:34;height:0" coordorigin="6330,456" coordsize="34,0" path="m6330,456l6363,456e" filled="f" stroked="t" strokeweight="0.81999pt" strokecolor="#EAEBEF">
              <v:path arrowok="t"/>
            </v:shape>
            <v:shape style="position:absolute;left:5439;top:459;width:0;height:305" coordorigin="5439,459" coordsize="0,305" path="m5439,459l5439,763e" filled="f" stroked="t" strokeweight="0.82pt" strokecolor="#EAEBEF">
              <v:path arrowok="t"/>
            </v:shape>
            <v:shape style="position:absolute;left:6356;top:459;width:0;height:305" coordorigin="6356,459" coordsize="0,305" path="m6356,459l6356,763e" filled="f" stroked="t" strokeweight="0.82pt" strokecolor="#EAEBEF">
              <v:path arrowok="t"/>
            </v:shape>
            <v:shape style="position:absolute;left:5432;top:766;width:34;height:0" coordorigin="5432,766" coordsize="34,0" path="m5432,766l5466,766e" filled="f" stroked="t" strokeweight="0.82pt" strokecolor="#EAEBEF">
              <v:path arrowok="t"/>
            </v:shape>
            <v:shape style="position:absolute;left:5466;top:766;width:864;height:0" coordorigin="5466,766" coordsize="864,0" path="m5466,766l6330,766e" filled="f" stroked="t" strokeweight="0.82pt" strokecolor="#EAEBEF">
              <v:path arrowok="t"/>
            </v:shape>
            <v:shape style="position:absolute;left:6330;top:766;width:34;height:0" coordorigin="6330,766" coordsize="34,0" path="m6330,766l6363,766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22.4002pt;width:83.41pt;height:16.3pt;mso-position-horizontal-relative:page;mso-position-vertical-relative:paragraph;z-index:-1609" coordorigin="8388,448" coordsize="1668,326">
            <v:shape style="position:absolute;left:8430;top:483;width:1584;height:257" coordorigin="8430,483" coordsize="1584,257" path="m8430,739l10015,739,10015,483,8430,483,8430,739xe" filled="t" fillcolor="#F8F8F9" stroked="f">
              <v:path arrowok="t"/>
              <v:fill/>
            </v:shape>
            <v:shape style="position:absolute;left:8397;top:456;width:34;height:0" coordorigin="8397,456" coordsize="34,0" path="m8397,456l8430,456e" filled="f" stroked="t" strokeweight="0.81999pt" strokecolor="#EAEBEF">
              <v:path arrowok="t"/>
            </v:shape>
            <v:shape style="position:absolute;left:8430;top:456;width:1584;height:0" coordorigin="8430,456" coordsize="1584,0" path="m8430,456l10015,456e" filled="f" stroked="t" strokeweight="0.81999pt" strokecolor="#EAEBEF">
              <v:path arrowok="t"/>
            </v:shape>
            <v:shape style="position:absolute;left:10015;top:456;width:34;height:0" coordorigin="10015,456" coordsize="34,0" path="m10015,456l10048,456e" filled="f" stroked="t" strokeweight="0.81999pt" strokecolor="#EAEBEF">
              <v:path arrowok="t"/>
            </v:shape>
            <v:shape style="position:absolute;left:8404;top:459;width:0;height:305" coordorigin="8404,459" coordsize="0,305" path="m8404,459l8404,763e" filled="f" stroked="t" strokeweight="0.82pt" strokecolor="#EAEBEF">
              <v:path arrowok="t"/>
            </v:shape>
            <v:shape style="position:absolute;left:10041;top:459;width:0;height:305" coordorigin="10041,459" coordsize="0,305" path="m10041,459l10041,763e" filled="f" stroked="t" strokeweight="0.82pt" strokecolor="#EAEBEF">
              <v:path arrowok="t"/>
            </v:shape>
            <v:shape style="position:absolute;left:8397;top:766;width:34;height:0" coordorigin="8397,766" coordsize="34,0" path="m8397,766l8430,766e" filled="f" stroked="t" strokeweight="0.82pt" strokecolor="#EAEBEF">
              <v:path arrowok="t"/>
            </v:shape>
            <v:shape style="position:absolute;left:8430;top:766;width:1584;height:0" coordorigin="8430,766" coordsize="1584,0" path="m8430,766l10015,766e" filled="f" stroked="t" strokeweight="0.82pt" strokecolor="#EAEBEF">
              <v:path arrowok="t"/>
            </v:shape>
            <v:shape style="position:absolute;left:10015;top:766;width:34;height:0" coordorigin="10015,766" coordsize="34,0" path="m10015,766l10048,766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42.4402pt;width:184.206pt;height:16.3pt;mso-position-horizontal-relative:page;mso-position-vertical-relative:paragraph;z-index:-1608" coordorigin="1478,849" coordsize="3684,326">
            <v:shape style="position:absolute;left:1520;top:883;width:3600;height:257" coordorigin="1520,883" coordsize="3600,257" path="m1520,1140l5120,1140,5120,883,1520,883,1520,1140xe" filled="t" fillcolor="#F8F8F9" stroked="f">
              <v:path arrowok="t"/>
              <v:fill/>
            </v:shape>
            <v:shape style="position:absolute;left:1486;top:857;width:34;height:0" coordorigin="1486,857" coordsize="34,0" path="m1486,857l1520,857e" filled="f" stroked="t" strokeweight="0.82pt" strokecolor="#EAEBEF">
              <v:path arrowok="t"/>
            </v:shape>
            <v:shape style="position:absolute;left:1520;top:857;width:3600;height:0" coordorigin="1520,857" coordsize="3600,0" path="m1520,857l5120,857e" filled="f" stroked="t" strokeweight="0.82pt" strokecolor="#EAEBEF">
              <v:path arrowok="t"/>
            </v:shape>
            <v:shape style="position:absolute;left:5120;top:857;width:34;height:0" coordorigin="5120,857" coordsize="34,0" path="m5120,857l5154,857e" filled="f" stroked="t" strokeweight="0.82pt" strokecolor="#EAEBEF">
              <v:path arrowok="t"/>
            </v:shape>
            <v:shape style="position:absolute;left:1493;top:859;width:0;height:305" coordorigin="1493,859" coordsize="0,305" path="m1493,859l1493,1164e" filled="f" stroked="t" strokeweight="0.82pt" strokecolor="#EAEBEF">
              <v:path arrowok="t"/>
            </v:shape>
            <v:shape style="position:absolute;left:5147;top:859;width:0;height:305" coordorigin="5147,859" coordsize="0,305" path="m5147,859l5147,1164e" filled="f" stroked="t" strokeweight="0.82pt" strokecolor="#EAEBEF">
              <v:path arrowok="t"/>
            </v:shape>
            <v:shape style="position:absolute;left:1486;top:1167;width:34;height:0" coordorigin="1486,1167" coordsize="34,0" path="m1486,1167l1520,1167e" filled="f" stroked="t" strokeweight="0.82pt" strokecolor="#EAEBEF">
              <v:path arrowok="t"/>
            </v:shape>
            <v:shape style="position:absolute;left:1520;top:1167;width:3600;height:0" coordorigin="1520,1167" coordsize="3600,0" path="m1520,1167l5120,1167e" filled="f" stroked="t" strokeweight="0.82pt" strokecolor="#EAEBEF">
              <v:path arrowok="t"/>
            </v:shape>
            <v:shape style="position:absolute;left:5120;top:1167;width:34;height:0" coordorigin="5120,1167" coordsize="34,0" path="m5120,1167l5154,1167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42.4402pt;width:40.18pt;height:16.3pt;mso-position-horizontal-relative:page;mso-position-vertical-relative:paragraph;z-index:-1607" coordorigin="5424,849" coordsize="804,326">
            <v:shape style="position:absolute;left:5466;top:883;width:720;height:257" coordorigin="5466,883" coordsize="720,257" path="m5466,1140l6186,1140,6186,883,5466,883,5466,1140xe" filled="t" fillcolor="#F8F8F9" stroked="f">
              <v:path arrowok="t"/>
              <v:fill/>
            </v:shape>
            <v:shape style="position:absolute;left:5432;top:857;width:34;height:0" coordorigin="5432,857" coordsize="34,0" path="m5432,857l5466,857e" filled="f" stroked="t" strokeweight="0.82pt" strokecolor="#EAEBEF">
              <v:path arrowok="t"/>
            </v:shape>
            <v:shape style="position:absolute;left:5466;top:857;width:720;height:0" coordorigin="5466,857" coordsize="720,0" path="m5466,857l6186,857e" filled="f" stroked="t" strokeweight="0.82pt" strokecolor="#EAEBEF">
              <v:path arrowok="t"/>
            </v:shape>
            <v:shape style="position:absolute;left:6186;top:857;width:34;height:0" coordorigin="6186,857" coordsize="34,0" path="m6186,857l6219,857e" filled="f" stroked="t" strokeweight="0.82pt" strokecolor="#EAEBEF">
              <v:path arrowok="t"/>
            </v:shape>
            <v:shape style="position:absolute;left:5439;top:859;width:0;height:305" coordorigin="5439,859" coordsize="0,305" path="m5439,859l5439,1164e" filled="f" stroked="t" strokeweight="0.82pt" strokecolor="#EAEBEF">
              <v:path arrowok="t"/>
            </v:shape>
            <v:shape style="position:absolute;left:6212;top:859;width:0;height:305" coordorigin="6212,859" coordsize="0,305" path="m6212,859l6212,1164e" filled="f" stroked="t" strokeweight="0.82pt" strokecolor="#EAEBEF">
              <v:path arrowok="t"/>
            </v:shape>
            <v:shape style="position:absolute;left:5432;top:1167;width:34;height:0" coordorigin="5432,1167" coordsize="34,0" path="m5432,1167l5466,1167e" filled="f" stroked="t" strokeweight="0.82pt" strokecolor="#EAEBEF">
              <v:path arrowok="t"/>
            </v:shape>
            <v:shape style="position:absolute;left:5466;top:1167;width:720;height:0" coordorigin="5466,1167" coordsize="720,0" path="m5466,1167l6186,1167e" filled="f" stroked="t" strokeweight="0.82pt" strokecolor="#EAEBEF">
              <v:path arrowok="t"/>
            </v:shape>
            <v:shape style="position:absolute;left:6186;top:1167;width:34;height:0" coordorigin="6186,1167" coordsize="34,0" path="m6186,1167l6219,1167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42.4402pt;width:83.41pt;height:16.3pt;mso-position-horizontal-relative:page;mso-position-vertical-relative:paragraph;z-index:-1606" coordorigin="8388,849" coordsize="1668,326">
            <v:shape style="position:absolute;left:8430;top:883;width:1584;height:257" coordorigin="8430,883" coordsize="1584,257" path="m8430,1140l10015,1140,10015,883,8430,883,8430,1140xe" filled="t" fillcolor="#F8F8F9" stroked="f">
              <v:path arrowok="t"/>
              <v:fill/>
            </v:shape>
            <v:shape style="position:absolute;left:8397;top:857;width:34;height:0" coordorigin="8397,857" coordsize="34,0" path="m8397,857l8430,857e" filled="f" stroked="t" strokeweight="0.82pt" strokecolor="#EAEBEF">
              <v:path arrowok="t"/>
            </v:shape>
            <v:shape style="position:absolute;left:8430;top:857;width:1584;height:0" coordorigin="8430,857" coordsize="1584,0" path="m8430,857l10015,857e" filled="f" stroked="t" strokeweight="0.82pt" strokecolor="#EAEBEF">
              <v:path arrowok="t"/>
            </v:shape>
            <v:shape style="position:absolute;left:10015;top:857;width:34;height:0" coordorigin="10015,857" coordsize="34,0" path="m10015,857l10048,857e" filled="f" stroked="t" strokeweight="0.82pt" strokecolor="#EAEBEF">
              <v:path arrowok="t"/>
            </v:shape>
            <v:shape style="position:absolute;left:8404;top:859;width:0;height:305" coordorigin="8404,859" coordsize="0,305" path="m8404,859l8404,1164e" filled="f" stroked="t" strokeweight="0.82pt" strokecolor="#EAEBEF">
              <v:path arrowok="t"/>
            </v:shape>
            <v:shape style="position:absolute;left:10041;top:859;width:0;height:305" coordorigin="10041,859" coordsize="0,305" path="m10041,859l10041,1164e" filled="f" stroked="t" strokeweight="0.82pt" strokecolor="#EAEBEF">
              <v:path arrowok="t"/>
            </v:shape>
            <v:shape style="position:absolute;left:8397;top:1167;width:34;height:0" coordorigin="8397,1167" coordsize="34,0" path="m8397,1167l8430,1167e" filled="f" stroked="t" strokeweight="0.82pt" strokecolor="#EAEBEF">
              <v:path arrowok="t"/>
            </v:shape>
            <v:shape style="position:absolute;left:8430;top:1167;width:1584;height:0" coordorigin="8430,1167" coordsize="1584,0" path="m8430,1167l10015,1167e" filled="f" stroked="t" strokeweight="0.82pt" strokecolor="#EAEBEF">
              <v:path arrowok="t"/>
            </v:shape>
            <v:shape style="position:absolute;left:10015;top:1167;width:34;height:0" coordorigin="10015,1167" coordsize="34,0" path="m10015,1167l10048,1167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62.6002pt;width:169.806pt;height:16.3pt;mso-position-horizontal-relative:page;mso-position-vertical-relative:paragraph;z-index:-1605" coordorigin="1478,1252" coordsize="3396,326">
            <v:shape style="position:absolute;left:1520;top:1287;width:3312;height:257" coordorigin="1520,1287" coordsize="3312,257" path="m1520,1543l4832,1543,4832,1287,1520,1287,1520,1543xe" filled="t" fillcolor="#F8F8F9" stroked="f">
              <v:path arrowok="t"/>
              <v:fill/>
            </v:shape>
            <v:shape style="position:absolute;left:1486;top:1260;width:34;height:0" coordorigin="1486,1260" coordsize="34,0" path="m1486,1260l1520,1260e" filled="f" stroked="t" strokeweight="0.82pt" strokecolor="#EAEBEF">
              <v:path arrowok="t"/>
            </v:shape>
            <v:shape style="position:absolute;left:1520;top:1260;width:3312;height:0" coordorigin="1520,1260" coordsize="3312,0" path="m1520,1260l4832,1260e" filled="f" stroked="t" strokeweight="0.82pt" strokecolor="#EAEBEF">
              <v:path arrowok="t"/>
            </v:shape>
            <v:shape style="position:absolute;left:4832;top:1260;width:34;height:0" coordorigin="4832,1260" coordsize="34,0" path="m4832,1260l4866,1260e" filled="f" stroked="t" strokeweight="0.82pt" strokecolor="#EAEBEF">
              <v:path arrowok="t"/>
            </v:shape>
            <v:shape style="position:absolute;left:1493;top:1263;width:0;height:305" coordorigin="1493,1263" coordsize="0,305" path="m1493,1263l1493,1567e" filled="f" stroked="t" strokeweight="0.82pt" strokecolor="#EAEBEF">
              <v:path arrowok="t"/>
            </v:shape>
            <v:shape style="position:absolute;left:4859;top:1263;width:0;height:305" coordorigin="4859,1263" coordsize="0,305" path="m4859,1263l4859,1567e" filled="f" stroked="t" strokeweight="0.82pt" strokecolor="#EAEBEF">
              <v:path arrowok="t"/>
            </v:shape>
            <v:shape style="position:absolute;left:1486;top:1570;width:34;height:0" coordorigin="1486,1570" coordsize="34,0" path="m1486,1570l1520,1570e" filled="f" stroked="t" strokeweight="0.82pt" strokecolor="#EAEBEF">
              <v:path arrowok="t"/>
            </v:shape>
            <v:shape style="position:absolute;left:1520;top:1570;width:3312;height:0" coordorigin="1520,1570" coordsize="3312,0" path="m1520,1570l4832,1570e" filled="f" stroked="t" strokeweight="0.82pt" strokecolor="#EAEBEF">
              <v:path arrowok="t"/>
            </v:shape>
            <v:shape style="position:absolute;left:4832;top:1570;width:34;height:0" coordorigin="4832,1570" coordsize="34,0" path="m4832,1570l4866,1570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62.6002pt;width:25.78pt;height:16.3pt;mso-position-horizontal-relative:page;mso-position-vertical-relative:paragraph;z-index:-1604" coordorigin="5424,1252" coordsize="516,326">
            <v:shape style="position:absolute;left:5466;top:1287;width:432;height:257" coordorigin="5466,1287" coordsize="432,257" path="m5466,1543l5898,1543,5898,1287,5466,1287,5466,1543xe" filled="t" fillcolor="#F8F8F9" stroked="f">
              <v:path arrowok="t"/>
              <v:fill/>
            </v:shape>
            <v:shape style="position:absolute;left:5432;top:1260;width:34;height:0" coordorigin="5432,1260" coordsize="34,0" path="m5432,1260l5466,1260e" filled="f" stroked="t" strokeweight="0.82pt" strokecolor="#EAEBEF">
              <v:path arrowok="t"/>
            </v:shape>
            <v:shape style="position:absolute;left:5466;top:1260;width:432;height:0" coordorigin="5466,1260" coordsize="432,0" path="m5466,1260l5898,1260e" filled="f" stroked="t" strokeweight="0.82pt" strokecolor="#EAEBEF">
              <v:path arrowok="t"/>
            </v:shape>
            <v:shape style="position:absolute;left:5898;top:1260;width:34;height:0" coordorigin="5898,1260" coordsize="34,0" path="m5898,1260l5931,1260e" filled="f" stroked="t" strokeweight="0.82pt" strokecolor="#EAEBEF">
              <v:path arrowok="t"/>
            </v:shape>
            <v:shape style="position:absolute;left:5439;top:1263;width:0;height:305" coordorigin="5439,1263" coordsize="0,305" path="m5439,1263l5439,1567e" filled="f" stroked="t" strokeweight="0.82pt" strokecolor="#EAEBEF">
              <v:path arrowok="t"/>
            </v:shape>
            <v:shape style="position:absolute;left:5924;top:1263;width:0;height:305" coordorigin="5924,1263" coordsize="0,305" path="m5924,1263l5924,1567e" filled="f" stroked="t" strokeweight="0.82pt" strokecolor="#EAEBEF">
              <v:path arrowok="t"/>
            </v:shape>
            <v:shape style="position:absolute;left:5432;top:1570;width:34;height:0" coordorigin="5432,1570" coordsize="34,0" path="m5432,1570l5466,1570e" filled="f" stroked="t" strokeweight="0.82pt" strokecolor="#EAEBEF">
              <v:path arrowok="t"/>
            </v:shape>
            <v:shape style="position:absolute;left:5466;top:1570;width:432;height:0" coordorigin="5466,1570" coordsize="432,0" path="m5466,1570l5898,1570e" filled="f" stroked="t" strokeweight="0.82pt" strokecolor="#EAEBEF">
              <v:path arrowok="t"/>
            </v:shape>
            <v:shape style="position:absolute;left:5898;top:1570;width:34;height:0" coordorigin="5898,1570" coordsize="34,0" path="m5898,1570l5931,1570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62.6002pt;width:83.41pt;height:16.3pt;mso-position-horizontal-relative:page;mso-position-vertical-relative:paragraph;z-index:-1603" coordorigin="8388,1252" coordsize="1668,326">
            <v:shape style="position:absolute;left:8430;top:1287;width:1584;height:257" coordorigin="8430,1287" coordsize="1584,257" path="m8430,1543l10015,1543,10015,1287,8430,1287,8430,1543xe" filled="t" fillcolor="#F8F8F9" stroked="f">
              <v:path arrowok="t"/>
              <v:fill/>
            </v:shape>
            <v:shape style="position:absolute;left:8397;top:1260;width:34;height:0" coordorigin="8397,1260" coordsize="34,0" path="m8397,1260l8430,1260e" filled="f" stroked="t" strokeweight="0.82pt" strokecolor="#EAEBEF">
              <v:path arrowok="t"/>
            </v:shape>
            <v:shape style="position:absolute;left:8430;top:1260;width:1584;height:0" coordorigin="8430,1260" coordsize="1584,0" path="m8430,1260l10015,1260e" filled="f" stroked="t" strokeweight="0.82pt" strokecolor="#EAEBEF">
              <v:path arrowok="t"/>
            </v:shape>
            <v:shape style="position:absolute;left:10015;top:1260;width:34;height:0" coordorigin="10015,1260" coordsize="34,0" path="m10015,1260l10048,1260e" filled="f" stroked="t" strokeweight="0.82pt" strokecolor="#EAEBEF">
              <v:path arrowok="t"/>
            </v:shape>
            <v:shape style="position:absolute;left:8404;top:1263;width:0;height:305" coordorigin="8404,1263" coordsize="0,305" path="m8404,1263l8404,1567e" filled="f" stroked="t" strokeweight="0.82pt" strokecolor="#EAEBEF">
              <v:path arrowok="t"/>
            </v:shape>
            <v:shape style="position:absolute;left:10041;top:1263;width:0;height:305" coordorigin="10041,1263" coordsize="0,305" path="m10041,1263l10041,1567e" filled="f" stroked="t" strokeweight="0.82pt" strokecolor="#EAEBEF">
              <v:path arrowok="t"/>
            </v:shape>
            <v:shape style="position:absolute;left:8397;top:1570;width:34;height:0" coordorigin="8397,1570" coordsize="34,0" path="m8397,1570l8430,1570e" filled="f" stroked="t" strokeweight="0.82pt" strokecolor="#EAEBEF">
              <v:path arrowok="t"/>
            </v:shape>
            <v:shape style="position:absolute;left:8430;top:1570;width:1584;height:0" coordorigin="8430,1570" coordsize="1584,0" path="m8430,1570l10015,1570e" filled="f" stroked="t" strokeweight="0.82pt" strokecolor="#EAEBEF">
              <v:path arrowok="t"/>
            </v:shape>
            <v:shape style="position:absolute;left:10015;top:1570;width:34;height:0" coordorigin="10015,1570" coordsize="34,0" path="m10015,1570l10048,1570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82.6402pt;width:141.006pt;height:16.3pt;mso-position-horizontal-relative:page;mso-position-vertical-relative:paragraph;z-index:-1602" coordorigin="1478,1653" coordsize="2820,326">
            <v:shape style="position:absolute;left:1520;top:1687;width:2736;height:257" coordorigin="1520,1687" coordsize="2736,257" path="m1520,1944l4256,1944,4256,1687,1520,1687,1520,1944xe" filled="t" fillcolor="#F8F8F9" stroked="f">
              <v:path arrowok="t"/>
              <v:fill/>
            </v:shape>
            <v:shape style="position:absolute;left:1486;top:1661;width:34;height:0" coordorigin="1486,1661" coordsize="34,0" path="m1486,1661l1520,1661e" filled="f" stroked="t" strokeweight="0.82pt" strokecolor="#EAEBEF">
              <v:path arrowok="t"/>
            </v:shape>
            <v:shape style="position:absolute;left:1520;top:1661;width:2736;height:0" coordorigin="1520,1661" coordsize="2736,0" path="m1520,1661l4256,1661e" filled="f" stroked="t" strokeweight="0.82pt" strokecolor="#EAEBEF">
              <v:path arrowok="t"/>
            </v:shape>
            <v:shape style="position:absolute;left:4256;top:1661;width:34;height:0" coordorigin="4256,1661" coordsize="34,0" path="m4256,1661l4290,1661e" filled="f" stroked="t" strokeweight="0.82pt" strokecolor="#EAEBEF">
              <v:path arrowok="t"/>
            </v:shape>
            <v:shape style="position:absolute;left:1493;top:1663;width:0;height:305" coordorigin="1493,1663" coordsize="0,305" path="m1493,1663l1493,1968e" filled="f" stroked="t" strokeweight="0.82pt" strokecolor="#EAEBEF">
              <v:path arrowok="t"/>
            </v:shape>
            <v:shape style="position:absolute;left:4283;top:1663;width:0;height:305" coordorigin="4283,1663" coordsize="0,305" path="m4283,1663l4283,1968e" filled="f" stroked="t" strokeweight="0.82pt" strokecolor="#EAEBEF">
              <v:path arrowok="t"/>
            </v:shape>
            <v:shape style="position:absolute;left:1486;top:1971;width:34;height:0" coordorigin="1486,1971" coordsize="34,0" path="m1486,1971l1520,1971e" filled="f" stroked="t" strokeweight="0.82pt" strokecolor="#EAEBEF">
              <v:path arrowok="t"/>
            </v:shape>
            <v:shape style="position:absolute;left:1520;top:1971;width:2736;height:0" coordorigin="1520,1971" coordsize="2736,0" path="m1520,1971l4256,1971e" filled="f" stroked="t" strokeweight="0.82pt" strokecolor="#EAEBEF">
              <v:path arrowok="t"/>
            </v:shape>
            <v:shape style="position:absolute;left:4256;top:1971;width:34;height:0" coordorigin="4256,1971" coordsize="34,0" path="m4256,1971l4290,1971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82.6402pt;width:25.78pt;height:16.3pt;mso-position-horizontal-relative:page;mso-position-vertical-relative:paragraph;z-index:-1601" coordorigin="5424,1653" coordsize="516,326">
            <v:shape style="position:absolute;left:5466;top:1687;width:432;height:257" coordorigin="5466,1687" coordsize="432,257" path="m5466,1944l5898,1944,5898,1687,5466,1687,5466,1944xe" filled="t" fillcolor="#F8F8F9" stroked="f">
              <v:path arrowok="t"/>
              <v:fill/>
            </v:shape>
            <v:shape style="position:absolute;left:5432;top:1661;width:34;height:0" coordorigin="5432,1661" coordsize="34,0" path="m5432,1661l5466,1661e" filled="f" stroked="t" strokeweight="0.82pt" strokecolor="#EAEBEF">
              <v:path arrowok="t"/>
            </v:shape>
            <v:shape style="position:absolute;left:5466;top:1661;width:432;height:0" coordorigin="5466,1661" coordsize="432,0" path="m5466,1661l5898,1661e" filled="f" stroked="t" strokeweight="0.82pt" strokecolor="#EAEBEF">
              <v:path arrowok="t"/>
            </v:shape>
            <v:shape style="position:absolute;left:5898;top:1661;width:34;height:0" coordorigin="5898,1661" coordsize="34,0" path="m5898,1661l5931,1661e" filled="f" stroked="t" strokeweight="0.82pt" strokecolor="#EAEBEF">
              <v:path arrowok="t"/>
            </v:shape>
            <v:shape style="position:absolute;left:5439;top:1663;width:0;height:305" coordorigin="5439,1663" coordsize="0,305" path="m5439,1663l5439,1968e" filled="f" stroked="t" strokeweight="0.82pt" strokecolor="#EAEBEF">
              <v:path arrowok="t"/>
            </v:shape>
            <v:shape style="position:absolute;left:5924;top:1663;width:0;height:305" coordorigin="5924,1663" coordsize="0,305" path="m5924,1663l5924,1968e" filled="f" stroked="t" strokeweight="0.82pt" strokecolor="#EAEBEF">
              <v:path arrowok="t"/>
            </v:shape>
            <v:shape style="position:absolute;left:5432;top:1971;width:34;height:0" coordorigin="5432,1971" coordsize="34,0" path="m5432,1971l5466,1971e" filled="f" stroked="t" strokeweight="0.82pt" strokecolor="#EAEBEF">
              <v:path arrowok="t"/>
            </v:shape>
            <v:shape style="position:absolute;left:5466;top:1971;width:432;height:0" coordorigin="5466,1971" coordsize="432,0" path="m5466,1971l5898,1971e" filled="f" stroked="t" strokeweight="0.82pt" strokecolor="#EAEBEF">
              <v:path arrowok="t"/>
            </v:shape>
            <v:shape style="position:absolute;left:5898;top:1971;width:34;height:0" coordorigin="5898,1971" coordsize="34,0" path="m5898,1971l5931,1971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82.6402pt;width:83.41pt;height:16.3pt;mso-position-horizontal-relative:page;mso-position-vertical-relative:paragraph;z-index:-1600" coordorigin="8388,1653" coordsize="1668,326">
            <v:shape style="position:absolute;left:8430;top:1687;width:1584;height:257" coordorigin="8430,1687" coordsize="1584,257" path="m8430,1944l10015,1944,10015,1687,8430,1687,8430,1944xe" filled="t" fillcolor="#F8F8F9" stroked="f">
              <v:path arrowok="t"/>
              <v:fill/>
            </v:shape>
            <v:shape style="position:absolute;left:8397;top:1661;width:34;height:0" coordorigin="8397,1661" coordsize="34,0" path="m8397,1661l8430,1661e" filled="f" stroked="t" strokeweight="0.82pt" strokecolor="#EAEBEF">
              <v:path arrowok="t"/>
            </v:shape>
            <v:shape style="position:absolute;left:8430;top:1661;width:1584;height:0" coordorigin="8430,1661" coordsize="1584,0" path="m8430,1661l10015,1661e" filled="f" stroked="t" strokeweight="0.82pt" strokecolor="#EAEBEF">
              <v:path arrowok="t"/>
            </v:shape>
            <v:shape style="position:absolute;left:10015;top:1661;width:34;height:0" coordorigin="10015,1661" coordsize="34,0" path="m10015,1661l10048,1661e" filled="f" stroked="t" strokeweight="0.82pt" strokecolor="#EAEBEF">
              <v:path arrowok="t"/>
            </v:shape>
            <v:shape style="position:absolute;left:8404;top:1663;width:0;height:305" coordorigin="8404,1663" coordsize="0,305" path="m8404,1663l8404,1968e" filled="f" stroked="t" strokeweight="0.82pt" strokecolor="#EAEBEF">
              <v:path arrowok="t"/>
            </v:shape>
            <v:shape style="position:absolute;left:10041;top:1663;width:0;height:305" coordorigin="10041,1663" coordsize="0,305" path="m10041,1663l10041,1968e" filled="f" stroked="t" strokeweight="0.82pt" strokecolor="#EAEBEF">
              <v:path arrowok="t"/>
            </v:shape>
            <v:shape style="position:absolute;left:8397;top:1971;width:34;height:0" coordorigin="8397,1971" coordsize="34,0" path="m8397,1971l8430,1971e" filled="f" stroked="t" strokeweight="0.82pt" strokecolor="#EAEBEF">
              <v:path arrowok="t"/>
            </v:shape>
            <v:shape style="position:absolute;left:8430;top:1971;width:1584;height:0" coordorigin="8430,1971" coordsize="1584,0" path="m8430,1971l10015,1971e" filled="f" stroked="t" strokeweight="0.82pt" strokecolor="#EAEBEF">
              <v:path arrowok="t"/>
            </v:shape>
            <v:shape style="position:absolute;left:10015;top:1971;width:34;height:0" coordorigin="10015,1971" coordsize="34,0" path="m10015,1971l10048,1971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102.8pt;width:155.406pt;height:16.3pt;mso-position-horizontal-relative:page;mso-position-vertical-relative:paragraph;z-index:-1599" coordorigin="1478,2056" coordsize="3108,326">
            <v:shape style="position:absolute;left:1520;top:2091;width:3024;height:257" coordorigin="1520,2091" coordsize="3024,257" path="m1520,2347l4544,2347,4544,2091,1520,2091,1520,2347xe" filled="t" fillcolor="#F8F8F9" stroked="f">
              <v:path arrowok="t"/>
              <v:fill/>
            </v:shape>
            <v:shape style="position:absolute;left:1486;top:2064;width:34;height:0" coordorigin="1486,2064" coordsize="34,0" path="m1486,2064l1520,2064e" filled="f" stroked="t" strokeweight="0.82pt" strokecolor="#EAEBEF">
              <v:path arrowok="t"/>
            </v:shape>
            <v:shape style="position:absolute;left:1520;top:2064;width:3024;height:0" coordorigin="1520,2064" coordsize="3024,0" path="m1520,2064l4544,2064e" filled="f" stroked="t" strokeweight="0.82pt" strokecolor="#EAEBEF">
              <v:path arrowok="t"/>
            </v:shape>
            <v:shape style="position:absolute;left:4544;top:2064;width:34;height:0" coordorigin="4544,2064" coordsize="34,0" path="m4544,2064l4578,2064e" filled="f" stroked="t" strokeweight="0.82pt" strokecolor="#EAEBEF">
              <v:path arrowok="t"/>
            </v:shape>
            <v:shape style="position:absolute;left:1493;top:2067;width:0;height:305" coordorigin="1493,2067" coordsize="0,305" path="m1493,2067l1493,2371e" filled="f" stroked="t" strokeweight="0.82pt" strokecolor="#EAEBEF">
              <v:path arrowok="t"/>
            </v:shape>
            <v:shape style="position:absolute;left:4571;top:2067;width:0;height:305" coordorigin="4571,2067" coordsize="0,305" path="m4571,2067l4571,2371e" filled="f" stroked="t" strokeweight="0.82pt" strokecolor="#EAEBEF">
              <v:path arrowok="t"/>
            </v:shape>
            <v:shape style="position:absolute;left:1486;top:2374;width:34;height:0" coordorigin="1486,2374" coordsize="34,0" path="m1486,2374l1520,2374e" filled="f" stroked="t" strokeweight="0.82pt" strokecolor="#EAEBEF">
              <v:path arrowok="t"/>
            </v:shape>
            <v:shape style="position:absolute;left:1520;top:2374;width:3024;height:0" coordorigin="1520,2374" coordsize="3024,0" path="m1520,2374l4544,2374e" filled="f" stroked="t" strokeweight="0.82pt" strokecolor="#EAEBEF">
              <v:path arrowok="t"/>
            </v:shape>
            <v:shape style="position:absolute;left:4544;top:2374;width:34;height:0" coordorigin="4544,2374" coordsize="34,0" path="m4544,2374l4578,2374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102.8pt;width:18.58pt;height:16.3pt;mso-position-horizontal-relative:page;mso-position-vertical-relative:paragraph;z-index:-1598" coordorigin="5424,2056" coordsize="372,326">
            <v:shape style="position:absolute;left:5466;top:2091;width:288;height:257" coordorigin="5466,2091" coordsize="288,257" path="m5466,2347l5754,2347,5754,2091,5466,2091,5466,2347xe" filled="t" fillcolor="#F8F8F9" stroked="f">
              <v:path arrowok="t"/>
              <v:fill/>
            </v:shape>
            <v:shape style="position:absolute;left:5432;top:2064;width:34;height:0" coordorigin="5432,2064" coordsize="34,0" path="m5432,2064l5466,2064e" filled="f" stroked="t" strokeweight="0.82pt" strokecolor="#EAEBEF">
              <v:path arrowok="t"/>
            </v:shape>
            <v:shape style="position:absolute;left:5466;top:2064;width:288;height:0" coordorigin="5466,2064" coordsize="288,0" path="m5466,2064l5754,2064e" filled="f" stroked="t" strokeweight="0.82pt" strokecolor="#EAEBEF">
              <v:path arrowok="t"/>
            </v:shape>
            <v:shape style="position:absolute;left:5754;top:2064;width:34;height:0" coordorigin="5754,2064" coordsize="34,0" path="m5754,2064l5787,2064e" filled="f" stroked="t" strokeweight="0.82pt" strokecolor="#EAEBEF">
              <v:path arrowok="t"/>
            </v:shape>
            <v:shape style="position:absolute;left:5439;top:2067;width:0;height:305" coordorigin="5439,2067" coordsize="0,305" path="m5439,2067l5439,2371e" filled="f" stroked="t" strokeweight="0.82pt" strokecolor="#EAEBEF">
              <v:path arrowok="t"/>
            </v:shape>
            <v:shape style="position:absolute;left:5780;top:2067;width:0;height:305" coordorigin="5780,2067" coordsize="0,305" path="m5780,2067l5780,2371e" filled="f" stroked="t" strokeweight="0.82pt" strokecolor="#EAEBEF">
              <v:path arrowok="t"/>
            </v:shape>
            <v:shape style="position:absolute;left:5432;top:2374;width:34;height:0" coordorigin="5432,2374" coordsize="34,0" path="m5432,2374l5466,2374e" filled="f" stroked="t" strokeweight="0.82pt" strokecolor="#EAEBEF">
              <v:path arrowok="t"/>
            </v:shape>
            <v:shape style="position:absolute;left:5466;top:2374;width:288;height:0" coordorigin="5466,2374" coordsize="288,0" path="m5466,2374l5754,2374e" filled="f" stroked="t" strokeweight="0.82pt" strokecolor="#EAEBEF">
              <v:path arrowok="t"/>
            </v:shape>
            <v:shape style="position:absolute;left:5754;top:2374;width:34;height:0" coordorigin="5754,2374" coordsize="34,0" path="m5754,2374l5787,2374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102.8pt;width:83.41pt;height:16.3pt;mso-position-horizontal-relative:page;mso-position-vertical-relative:paragraph;z-index:-1597" coordorigin="8388,2056" coordsize="1668,326">
            <v:shape style="position:absolute;left:8430;top:2091;width:1584;height:257" coordorigin="8430,2091" coordsize="1584,257" path="m8430,2347l10015,2347,10015,2091,8430,2091,8430,2347xe" filled="t" fillcolor="#F8F8F9" stroked="f">
              <v:path arrowok="t"/>
              <v:fill/>
            </v:shape>
            <v:shape style="position:absolute;left:8397;top:2064;width:34;height:0" coordorigin="8397,2064" coordsize="34,0" path="m8397,2064l8430,2064e" filled="f" stroked="t" strokeweight="0.82pt" strokecolor="#EAEBEF">
              <v:path arrowok="t"/>
            </v:shape>
            <v:shape style="position:absolute;left:8430;top:2064;width:1584;height:0" coordorigin="8430,2064" coordsize="1584,0" path="m8430,2064l10015,2064e" filled="f" stroked="t" strokeweight="0.82pt" strokecolor="#EAEBEF">
              <v:path arrowok="t"/>
            </v:shape>
            <v:shape style="position:absolute;left:10015;top:2064;width:34;height:0" coordorigin="10015,2064" coordsize="34,0" path="m10015,2064l10048,2064e" filled="f" stroked="t" strokeweight="0.82pt" strokecolor="#EAEBEF">
              <v:path arrowok="t"/>
            </v:shape>
            <v:shape style="position:absolute;left:8404;top:2067;width:0;height:305" coordorigin="8404,2067" coordsize="0,305" path="m8404,2067l8404,2371e" filled="f" stroked="t" strokeweight="0.82pt" strokecolor="#EAEBEF">
              <v:path arrowok="t"/>
            </v:shape>
            <v:shape style="position:absolute;left:10041;top:2067;width:0;height:305" coordorigin="10041,2067" coordsize="0,305" path="m10041,2067l10041,2371e" filled="f" stroked="t" strokeweight="0.82pt" strokecolor="#EAEBEF">
              <v:path arrowok="t"/>
            </v:shape>
            <v:shape style="position:absolute;left:8397;top:2374;width:34;height:0" coordorigin="8397,2374" coordsize="34,0" path="m8397,2374l8430,2374e" filled="f" stroked="t" strokeweight="0.82pt" strokecolor="#EAEBEF">
              <v:path arrowok="t"/>
            </v:shape>
            <v:shape style="position:absolute;left:8430;top:2374;width:1584;height:0" coordorigin="8430,2374" coordsize="1584,0" path="m8430,2374l10015,2374e" filled="f" stroked="t" strokeweight="0.82pt" strokecolor="#EAEBEF">
              <v:path arrowok="t"/>
            </v:shape>
            <v:shape style="position:absolute;left:10015;top:2374;width:34;height:0" coordorigin="10015,2374" coordsize="34,0" path="m10015,2374l10048,2374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122.84pt;width:155.406pt;height:16.3pt;mso-position-horizontal-relative:page;mso-position-vertical-relative:paragraph;z-index:-1596" coordorigin="1478,2457" coordsize="3108,326">
            <v:shape style="position:absolute;left:1520;top:2491;width:3024;height:257" coordorigin="1520,2491" coordsize="3024,257" path="m1520,2748l4544,2748,4544,2491,1520,2491,1520,2748xe" filled="t" fillcolor="#F8F8F9" stroked="f">
              <v:path arrowok="t"/>
              <v:fill/>
            </v:shape>
            <v:shape style="position:absolute;left:1486;top:2465;width:34;height:0" coordorigin="1486,2465" coordsize="34,0" path="m1486,2465l1520,2465e" filled="f" stroked="t" strokeweight="0.82pt" strokecolor="#EAEBEF">
              <v:path arrowok="t"/>
            </v:shape>
            <v:shape style="position:absolute;left:1520;top:2465;width:3024;height:0" coordorigin="1520,2465" coordsize="3024,0" path="m1520,2465l4544,2465e" filled="f" stroked="t" strokeweight="0.82pt" strokecolor="#EAEBEF">
              <v:path arrowok="t"/>
            </v:shape>
            <v:shape style="position:absolute;left:4544;top:2465;width:34;height:0" coordorigin="4544,2465" coordsize="34,0" path="m4544,2465l4578,2465e" filled="f" stroked="t" strokeweight="0.82pt" strokecolor="#EAEBEF">
              <v:path arrowok="t"/>
            </v:shape>
            <v:shape style="position:absolute;left:1493;top:2467;width:0;height:305" coordorigin="1493,2467" coordsize="0,305" path="m1493,2467l1493,2772e" filled="f" stroked="t" strokeweight="0.82pt" strokecolor="#EAEBEF">
              <v:path arrowok="t"/>
            </v:shape>
            <v:shape style="position:absolute;left:4571;top:2467;width:0;height:305" coordorigin="4571,2467" coordsize="0,305" path="m4571,2467l4571,2772e" filled="f" stroked="t" strokeweight="0.82pt" strokecolor="#EAEBEF">
              <v:path arrowok="t"/>
            </v:shape>
            <v:shape style="position:absolute;left:1486;top:2775;width:34;height:0" coordorigin="1486,2775" coordsize="34,0" path="m1486,2775l1520,2775e" filled="f" stroked="t" strokeweight="0.82pt" strokecolor="#EAEBEF">
              <v:path arrowok="t"/>
            </v:shape>
            <v:shape style="position:absolute;left:1520;top:2775;width:3024;height:0" coordorigin="1520,2775" coordsize="3024,0" path="m1520,2775l4544,2775e" filled="f" stroked="t" strokeweight="0.82pt" strokecolor="#EAEBEF">
              <v:path arrowok="t"/>
            </v:shape>
            <v:shape style="position:absolute;left:4544;top:2775;width:34;height:0" coordorigin="4544,2775" coordsize="34,0" path="m4544,2775l4578,2775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122.84pt;width:18.58pt;height:16.3pt;mso-position-horizontal-relative:page;mso-position-vertical-relative:paragraph;z-index:-1595" coordorigin="5424,2457" coordsize="372,326">
            <v:shape style="position:absolute;left:5466;top:2491;width:288;height:257" coordorigin="5466,2491" coordsize="288,257" path="m5466,2748l5754,2748,5754,2491,5466,2491,5466,2748xe" filled="t" fillcolor="#F8F8F9" stroked="f">
              <v:path arrowok="t"/>
              <v:fill/>
            </v:shape>
            <v:shape style="position:absolute;left:5432;top:2465;width:34;height:0" coordorigin="5432,2465" coordsize="34,0" path="m5432,2465l5466,2465e" filled="f" stroked="t" strokeweight="0.82pt" strokecolor="#EAEBEF">
              <v:path arrowok="t"/>
            </v:shape>
            <v:shape style="position:absolute;left:5466;top:2465;width:288;height:0" coordorigin="5466,2465" coordsize="288,0" path="m5466,2465l5754,2465e" filled="f" stroked="t" strokeweight="0.82pt" strokecolor="#EAEBEF">
              <v:path arrowok="t"/>
            </v:shape>
            <v:shape style="position:absolute;left:5754;top:2465;width:34;height:0" coordorigin="5754,2465" coordsize="34,0" path="m5754,2465l5787,2465e" filled="f" stroked="t" strokeweight="0.82pt" strokecolor="#EAEBEF">
              <v:path arrowok="t"/>
            </v:shape>
            <v:shape style="position:absolute;left:5439;top:2467;width:0;height:305" coordorigin="5439,2467" coordsize="0,305" path="m5439,2467l5439,2772e" filled="f" stroked="t" strokeweight="0.82pt" strokecolor="#EAEBEF">
              <v:path arrowok="t"/>
            </v:shape>
            <v:shape style="position:absolute;left:5780;top:2467;width:0;height:305" coordorigin="5780,2467" coordsize="0,305" path="m5780,2467l5780,2772e" filled="f" stroked="t" strokeweight="0.82pt" strokecolor="#EAEBEF">
              <v:path arrowok="t"/>
            </v:shape>
            <v:shape style="position:absolute;left:5432;top:2775;width:34;height:0" coordorigin="5432,2775" coordsize="34,0" path="m5432,2775l5466,2775e" filled="f" stroked="t" strokeweight="0.82pt" strokecolor="#EAEBEF">
              <v:path arrowok="t"/>
            </v:shape>
            <v:shape style="position:absolute;left:5466;top:2775;width:288;height:0" coordorigin="5466,2775" coordsize="288,0" path="m5466,2775l5754,2775e" filled="f" stroked="t" strokeweight="0.82pt" strokecolor="#EAEBEF">
              <v:path arrowok="t"/>
            </v:shape>
            <v:shape style="position:absolute;left:5754;top:2775;width:34;height:0" coordorigin="5754,2775" coordsize="34,0" path="m5754,2775l5787,2775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122.84pt;width:83.41pt;height:16.3pt;mso-position-horizontal-relative:page;mso-position-vertical-relative:paragraph;z-index:-1594" coordorigin="8388,2457" coordsize="1668,326">
            <v:shape style="position:absolute;left:8430;top:2491;width:1584;height:257" coordorigin="8430,2491" coordsize="1584,257" path="m8430,2748l10015,2748,10015,2491,8430,2491,8430,2748xe" filled="t" fillcolor="#F8F8F9" stroked="f">
              <v:path arrowok="t"/>
              <v:fill/>
            </v:shape>
            <v:shape style="position:absolute;left:8397;top:2465;width:34;height:0" coordorigin="8397,2465" coordsize="34,0" path="m8397,2465l8430,2465e" filled="f" stroked="t" strokeweight="0.82pt" strokecolor="#EAEBEF">
              <v:path arrowok="t"/>
            </v:shape>
            <v:shape style="position:absolute;left:8430;top:2465;width:1584;height:0" coordorigin="8430,2465" coordsize="1584,0" path="m8430,2465l10015,2465e" filled="f" stroked="t" strokeweight="0.82pt" strokecolor="#EAEBEF">
              <v:path arrowok="t"/>
            </v:shape>
            <v:shape style="position:absolute;left:10015;top:2465;width:34;height:0" coordorigin="10015,2465" coordsize="34,0" path="m10015,2465l10048,2465e" filled="f" stroked="t" strokeweight="0.82pt" strokecolor="#EAEBEF">
              <v:path arrowok="t"/>
            </v:shape>
            <v:shape style="position:absolute;left:8404;top:2467;width:0;height:305" coordorigin="8404,2467" coordsize="0,305" path="m8404,2467l8404,2772e" filled="f" stroked="t" strokeweight="0.82pt" strokecolor="#EAEBEF">
              <v:path arrowok="t"/>
            </v:shape>
            <v:shape style="position:absolute;left:10041;top:2467;width:0;height:305" coordorigin="10041,2467" coordsize="0,305" path="m10041,2467l10041,2772e" filled="f" stroked="t" strokeweight="0.82pt" strokecolor="#EAEBEF">
              <v:path arrowok="t"/>
            </v:shape>
            <v:shape style="position:absolute;left:8397;top:2775;width:34;height:0" coordorigin="8397,2775" coordsize="34,0" path="m8397,2775l8430,2775e" filled="f" stroked="t" strokeweight="0.82pt" strokecolor="#EAEBEF">
              <v:path arrowok="t"/>
            </v:shape>
            <v:shape style="position:absolute;left:8430;top:2775;width:1584;height:0" coordorigin="8430,2775" coordsize="1584,0" path="m8430,2775l10015,2775e" filled="f" stroked="t" strokeweight="0.82pt" strokecolor="#EAEBEF">
              <v:path arrowok="t"/>
            </v:shape>
            <v:shape style="position:absolute;left:10015;top:2775;width:34;height:0" coordorigin="10015,2775" coordsize="34,0" path="m10015,2775l10048,2775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143pt;width:141.006pt;height:16.3pt;mso-position-horizontal-relative:page;mso-position-vertical-relative:paragraph;z-index:-1593" coordorigin="1478,2860" coordsize="2820,326">
            <v:shape style="position:absolute;left:1520;top:2895;width:2736;height:257" coordorigin="1520,2895" coordsize="2736,257" path="m1520,3151l4256,3151,4256,2895,1520,2895,1520,3151xe" filled="t" fillcolor="#F8F8F9" stroked="f">
              <v:path arrowok="t"/>
              <v:fill/>
            </v:shape>
            <v:shape style="position:absolute;left:1486;top:2868;width:34;height:0" coordorigin="1486,2868" coordsize="34,0" path="m1486,2868l1520,2868e" filled="f" stroked="t" strokeweight="0.82pt" strokecolor="#EAEBEF">
              <v:path arrowok="t"/>
            </v:shape>
            <v:shape style="position:absolute;left:1520;top:2868;width:2736;height:0" coordorigin="1520,2868" coordsize="2736,0" path="m1520,2868l4256,2868e" filled="f" stroked="t" strokeweight="0.82pt" strokecolor="#EAEBEF">
              <v:path arrowok="t"/>
            </v:shape>
            <v:shape style="position:absolute;left:4256;top:2868;width:34;height:0" coordorigin="4256,2868" coordsize="34,0" path="m4256,2868l4290,2868e" filled="f" stroked="t" strokeweight="0.82pt" strokecolor="#EAEBEF">
              <v:path arrowok="t"/>
            </v:shape>
            <v:shape style="position:absolute;left:1493;top:2871;width:0;height:305" coordorigin="1493,2871" coordsize="0,305" path="m1493,2871l1493,3175e" filled="f" stroked="t" strokeweight="0.82pt" strokecolor="#EAEBEF">
              <v:path arrowok="t"/>
            </v:shape>
            <v:shape style="position:absolute;left:4283;top:2871;width:0;height:305" coordorigin="4283,2871" coordsize="0,305" path="m4283,2871l4283,3175e" filled="f" stroked="t" strokeweight="0.82pt" strokecolor="#EAEBEF">
              <v:path arrowok="t"/>
            </v:shape>
            <v:shape style="position:absolute;left:1486;top:3178;width:34;height:0" coordorigin="1486,3178" coordsize="34,0" path="m1486,3178l1520,3178e" filled="f" stroked="t" strokeweight="0.82pt" strokecolor="#EAEBEF">
              <v:path arrowok="t"/>
            </v:shape>
            <v:shape style="position:absolute;left:1520;top:3178;width:2736;height:0" coordorigin="1520,3178" coordsize="2736,0" path="m1520,3178l4256,3178e" filled="f" stroked="t" strokeweight="0.82pt" strokecolor="#EAEBEF">
              <v:path arrowok="t"/>
            </v:shape>
            <v:shape style="position:absolute;left:4256;top:3178;width:34;height:0" coordorigin="4256,3178" coordsize="34,0" path="m4256,3178l4290,3178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143pt;width:25.78pt;height:16.3pt;mso-position-horizontal-relative:page;mso-position-vertical-relative:paragraph;z-index:-1592" coordorigin="5424,2860" coordsize="516,326">
            <v:shape style="position:absolute;left:5466;top:2895;width:432;height:257" coordorigin="5466,2895" coordsize="432,257" path="m5466,3151l5898,3151,5898,2895,5466,2895,5466,3151xe" filled="t" fillcolor="#F8F8F9" stroked="f">
              <v:path arrowok="t"/>
              <v:fill/>
            </v:shape>
            <v:shape style="position:absolute;left:5432;top:2868;width:34;height:0" coordorigin="5432,2868" coordsize="34,0" path="m5432,2868l5466,2868e" filled="f" stroked="t" strokeweight="0.82pt" strokecolor="#EAEBEF">
              <v:path arrowok="t"/>
            </v:shape>
            <v:shape style="position:absolute;left:5466;top:2868;width:432;height:0" coordorigin="5466,2868" coordsize="432,0" path="m5466,2868l5898,2868e" filled="f" stroked="t" strokeweight="0.82pt" strokecolor="#EAEBEF">
              <v:path arrowok="t"/>
            </v:shape>
            <v:shape style="position:absolute;left:5898;top:2868;width:34;height:0" coordorigin="5898,2868" coordsize="34,0" path="m5898,2868l5931,2868e" filled="f" stroked="t" strokeweight="0.82pt" strokecolor="#EAEBEF">
              <v:path arrowok="t"/>
            </v:shape>
            <v:shape style="position:absolute;left:5439;top:2871;width:0;height:305" coordorigin="5439,2871" coordsize="0,305" path="m5439,2871l5439,3175e" filled="f" stroked="t" strokeweight="0.82pt" strokecolor="#EAEBEF">
              <v:path arrowok="t"/>
            </v:shape>
            <v:shape style="position:absolute;left:5924;top:2871;width:0;height:305" coordorigin="5924,2871" coordsize="0,305" path="m5924,2871l5924,3175e" filled="f" stroked="t" strokeweight="0.82pt" strokecolor="#EAEBEF">
              <v:path arrowok="t"/>
            </v:shape>
            <v:shape style="position:absolute;left:5432;top:3178;width:34;height:0" coordorigin="5432,3178" coordsize="34,0" path="m5432,3178l5466,3178e" filled="f" stroked="t" strokeweight="0.82pt" strokecolor="#EAEBEF">
              <v:path arrowok="t"/>
            </v:shape>
            <v:shape style="position:absolute;left:5466;top:3178;width:432;height:0" coordorigin="5466,3178" coordsize="432,0" path="m5466,3178l5898,3178e" filled="f" stroked="t" strokeweight="0.82pt" strokecolor="#EAEBEF">
              <v:path arrowok="t"/>
            </v:shape>
            <v:shape style="position:absolute;left:5898;top:3178;width:34;height:0" coordorigin="5898,3178" coordsize="34,0" path="m5898,3178l5931,3178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143pt;width:83.41pt;height:16.3pt;mso-position-horizontal-relative:page;mso-position-vertical-relative:paragraph;z-index:-1591" coordorigin="8388,2860" coordsize="1668,326">
            <v:shape style="position:absolute;left:8430;top:2895;width:1584;height:257" coordorigin="8430,2895" coordsize="1584,257" path="m8430,3151l10015,3151,10015,2895,8430,2895,8430,3151xe" filled="t" fillcolor="#F8F8F9" stroked="f">
              <v:path arrowok="t"/>
              <v:fill/>
            </v:shape>
            <v:shape style="position:absolute;left:8397;top:2868;width:34;height:0" coordorigin="8397,2868" coordsize="34,0" path="m8397,2868l8430,2868e" filled="f" stroked="t" strokeweight="0.82pt" strokecolor="#EAEBEF">
              <v:path arrowok="t"/>
            </v:shape>
            <v:shape style="position:absolute;left:8430;top:2868;width:1584;height:0" coordorigin="8430,2868" coordsize="1584,0" path="m8430,2868l10015,2868e" filled="f" stroked="t" strokeweight="0.82pt" strokecolor="#EAEBEF">
              <v:path arrowok="t"/>
            </v:shape>
            <v:shape style="position:absolute;left:10015;top:2868;width:34;height:0" coordorigin="10015,2868" coordsize="34,0" path="m10015,2868l10048,2868e" filled="f" stroked="t" strokeweight="0.82pt" strokecolor="#EAEBEF">
              <v:path arrowok="t"/>
            </v:shape>
            <v:shape style="position:absolute;left:8404;top:2871;width:0;height:305" coordorigin="8404,2871" coordsize="0,305" path="m8404,2871l8404,3175e" filled="f" stroked="t" strokeweight="0.82pt" strokecolor="#EAEBEF">
              <v:path arrowok="t"/>
            </v:shape>
            <v:shape style="position:absolute;left:10041;top:2871;width:0;height:305" coordorigin="10041,2871" coordsize="0,305" path="m10041,2871l10041,3175e" filled="f" stroked="t" strokeweight="0.82pt" strokecolor="#EAEBEF">
              <v:path arrowok="t"/>
            </v:shape>
            <v:shape style="position:absolute;left:8397;top:3178;width:34;height:0" coordorigin="8397,3178" coordsize="34,0" path="m8397,3178l8430,3178e" filled="f" stroked="t" strokeweight="0.82pt" strokecolor="#EAEBEF">
              <v:path arrowok="t"/>
            </v:shape>
            <v:shape style="position:absolute;left:8430;top:3178;width:1584;height:0" coordorigin="8430,3178" coordsize="1584,0" path="m8430,3178l10015,3178e" filled="f" stroked="t" strokeweight="0.82pt" strokecolor="#EAEBEF">
              <v:path arrowok="t"/>
            </v:shape>
            <v:shape style="position:absolute;left:10015;top:3178;width:34;height:0" coordorigin="10015,3178" coordsize="34,0" path="m10015,3178l10048,3178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163.04pt;width:177.006pt;height:16.3pt;mso-position-horizontal-relative:page;mso-position-vertical-relative:paragraph;z-index:-1590" coordorigin="1478,3261" coordsize="3540,326">
            <v:shape style="position:absolute;left:1520;top:3295;width:3456;height:257" coordorigin="1520,3295" coordsize="3456,257" path="m1520,3552l4976,3552,4976,3295,1520,3295,1520,3552xe" filled="t" fillcolor="#F8F8F9" stroked="f">
              <v:path arrowok="t"/>
              <v:fill/>
            </v:shape>
            <v:shape style="position:absolute;left:1486;top:3269;width:34;height:0" coordorigin="1486,3269" coordsize="34,0" path="m1486,3269l1520,3269e" filled="f" stroked="t" strokeweight="0.82pt" strokecolor="#EAEBEF">
              <v:path arrowok="t"/>
            </v:shape>
            <v:shape style="position:absolute;left:1520;top:3269;width:3456;height:0" coordorigin="1520,3269" coordsize="3456,0" path="m1520,3269l4976,3269e" filled="f" stroked="t" strokeweight="0.82pt" strokecolor="#EAEBEF">
              <v:path arrowok="t"/>
            </v:shape>
            <v:shape style="position:absolute;left:4976;top:3269;width:34;height:0" coordorigin="4976,3269" coordsize="34,0" path="m4976,3269l5010,3269e" filled="f" stroked="t" strokeweight="0.82pt" strokecolor="#EAEBEF">
              <v:path arrowok="t"/>
            </v:shape>
            <v:shape style="position:absolute;left:1493;top:3271;width:0;height:305" coordorigin="1493,3271" coordsize="0,305" path="m1493,3271l1493,3576e" filled="f" stroked="t" strokeweight="0.82pt" strokecolor="#EAEBEF">
              <v:path arrowok="t"/>
            </v:shape>
            <v:shape style="position:absolute;left:5003;top:3271;width:0;height:305" coordorigin="5003,3271" coordsize="0,305" path="m5003,3271l5003,3576e" filled="f" stroked="t" strokeweight="0.82pt" strokecolor="#EAEBEF">
              <v:path arrowok="t"/>
            </v:shape>
            <v:shape style="position:absolute;left:1486;top:3579;width:34;height:0" coordorigin="1486,3579" coordsize="34,0" path="m1486,3579l1520,3579e" filled="f" stroked="t" strokeweight="0.82pt" strokecolor="#EAEBEF">
              <v:path arrowok="t"/>
            </v:shape>
            <v:shape style="position:absolute;left:1520;top:3579;width:3456;height:0" coordorigin="1520,3579" coordsize="3456,0" path="m1520,3579l4976,3579e" filled="f" stroked="t" strokeweight="0.82pt" strokecolor="#EAEBEF">
              <v:path arrowok="t"/>
            </v:shape>
            <v:shape style="position:absolute;left:4976;top:3579;width:34;height:0" coordorigin="4976,3579" coordsize="34,0" path="m4976,3579l5010,3579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163.04pt;width:25.78pt;height:16.3pt;mso-position-horizontal-relative:page;mso-position-vertical-relative:paragraph;z-index:-1589" coordorigin="5424,3261" coordsize="516,326">
            <v:shape style="position:absolute;left:5466;top:3295;width:432;height:257" coordorigin="5466,3295" coordsize="432,257" path="m5466,3552l5898,3552,5898,3295,5466,3295,5466,3552xe" filled="t" fillcolor="#F8F8F9" stroked="f">
              <v:path arrowok="t"/>
              <v:fill/>
            </v:shape>
            <v:shape style="position:absolute;left:5432;top:3269;width:34;height:0" coordorigin="5432,3269" coordsize="34,0" path="m5432,3269l5466,3269e" filled="f" stroked="t" strokeweight="0.82pt" strokecolor="#EAEBEF">
              <v:path arrowok="t"/>
            </v:shape>
            <v:shape style="position:absolute;left:5466;top:3269;width:432;height:0" coordorigin="5466,3269" coordsize="432,0" path="m5466,3269l5898,3269e" filled="f" stroked="t" strokeweight="0.82pt" strokecolor="#EAEBEF">
              <v:path arrowok="t"/>
            </v:shape>
            <v:shape style="position:absolute;left:5898;top:3269;width:34;height:0" coordorigin="5898,3269" coordsize="34,0" path="m5898,3269l5931,3269e" filled="f" stroked="t" strokeweight="0.82pt" strokecolor="#EAEBEF">
              <v:path arrowok="t"/>
            </v:shape>
            <v:shape style="position:absolute;left:5439;top:3271;width:0;height:305" coordorigin="5439,3271" coordsize="0,305" path="m5439,3271l5439,3576e" filled="f" stroked="t" strokeweight="0.82pt" strokecolor="#EAEBEF">
              <v:path arrowok="t"/>
            </v:shape>
            <v:shape style="position:absolute;left:5924;top:3271;width:0;height:305" coordorigin="5924,3271" coordsize="0,305" path="m5924,3271l5924,3576e" filled="f" stroked="t" strokeweight="0.82pt" strokecolor="#EAEBEF">
              <v:path arrowok="t"/>
            </v:shape>
            <v:shape style="position:absolute;left:5432;top:3579;width:34;height:0" coordorigin="5432,3579" coordsize="34,0" path="m5432,3579l5466,3579e" filled="f" stroked="t" strokeweight="0.82pt" strokecolor="#EAEBEF">
              <v:path arrowok="t"/>
            </v:shape>
            <v:shape style="position:absolute;left:5466;top:3579;width:432;height:0" coordorigin="5466,3579" coordsize="432,0" path="m5466,3579l5898,3579e" filled="f" stroked="t" strokeweight="0.82pt" strokecolor="#EAEBEF">
              <v:path arrowok="t"/>
            </v:shape>
            <v:shape style="position:absolute;left:5898;top:3579;width:34;height:0" coordorigin="5898,3579" coordsize="34,0" path="m5898,3579l5931,3579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163.04pt;width:83.41pt;height:16.3pt;mso-position-horizontal-relative:page;mso-position-vertical-relative:paragraph;z-index:-1588" coordorigin="8388,3261" coordsize="1668,326">
            <v:shape style="position:absolute;left:8430;top:3295;width:1584;height:257" coordorigin="8430,3295" coordsize="1584,257" path="m8430,3552l10015,3552,10015,3295,8430,3295,8430,3552xe" filled="t" fillcolor="#F8F8F9" stroked="f">
              <v:path arrowok="t"/>
              <v:fill/>
            </v:shape>
            <v:shape style="position:absolute;left:8397;top:3269;width:34;height:0" coordorigin="8397,3269" coordsize="34,0" path="m8397,3269l8430,3269e" filled="f" stroked="t" strokeweight="0.82pt" strokecolor="#EAEBEF">
              <v:path arrowok="t"/>
            </v:shape>
            <v:shape style="position:absolute;left:8430;top:3269;width:1584;height:0" coordorigin="8430,3269" coordsize="1584,0" path="m8430,3269l10015,3269e" filled="f" stroked="t" strokeweight="0.82pt" strokecolor="#EAEBEF">
              <v:path arrowok="t"/>
            </v:shape>
            <v:shape style="position:absolute;left:10015;top:3269;width:34;height:0" coordorigin="10015,3269" coordsize="34,0" path="m10015,3269l10048,3269e" filled="f" stroked="t" strokeweight="0.82pt" strokecolor="#EAEBEF">
              <v:path arrowok="t"/>
            </v:shape>
            <v:shape style="position:absolute;left:8404;top:3271;width:0;height:305" coordorigin="8404,3271" coordsize="0,305" path="m8404,3271l8404,3576e" filled="f" stroked="t" strokeweight="0.82pt" strokecolor="#EAEBEF">
              <v:path arrowok="t"/>
            </v:shape>
            <v:shape style="position:absolute;left:10041;top:3271;width:0;height:305" coordorigin="10041,3271" coordsize="0,305" path="m10041,3271l10041,3576e" filled="f" stroked="t" strokeweight="0.82pt" strokecolor="#EAEBEF">
              <v:path arrowok="t"/>
            </v:shape>
            <v:shape style="position:absolute;left:8397;top:3579;width:34;height:0" coordorigin="8397,3579" coordsize="34,0" path="m8397,3579l8430,3579e" filled="f" stroked="t" strokeweight="0.82pt" strokecolor="#EAEBEF">
              <v:path arrowok="t"/>
            </v:shape>
            <v:shape style="position:absolute;left:8430;top:3579;width:1584;height:0" coordorigin="8430,3579" coordsize="1584,0" path="m8430,3579l10015,3579e" filled="f" stroked="t" strokeweight="0.82pt" strokecolor="#EAEBEF">
              <v:path arrowok="t"/>
            </v:shape>
            <v:shape style="position:absolute;left:10015;top:3579;width:34;height:0" coordorigin="10015,3579" coordsize="34,0" path="m10015,3579l10048,3579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183.23pt;width:155.406pt;height:16.3pt;mso-position-horizontal-relative:page;mso-position-vertical-relative:paragraph;z-index:-1587" coordorigin="1478,3665" coordsize="3108,326">
            <v:shape style="position:absolute;left:1520;top:3699;width:3024;height:257" coordorigin="1520,3699" coordsize="3024,257" path="m1520,3956l4544,3956,4544,3699,1520,3699,1520,3956xe" filled="t" fillcolor="#F8F8F9" stroked="f">
              <v:path arrowok="t"/>
              <v:fill/>
            </v:shape>
            <v:shape style="position:absolute;left:1486;top:3673;width:34;height:0" coordorigin="1486,3673" coordsize="34,0" path="m1486,3673l1520,3673e" filled="f" stroked="t" strokeweight="0.81999pt" strokecolor="#EAEBEF">
              <v:path arrowok="t"/>
            </v:shape>
            <v:shape style="position:absolute;left:1520;top:3673;width:3024;height:0" coordorigin="1520,3673" coordsize="3024,0" path="m1520,3673l4544,3673e" filled="f" stroked="t" strokeweight="0.81999pt" strokecolor="#EAEBEF">
              <v:path arrowok="t"/>
            </v:shape>
            <v:shape style="position:absolute;left:4544;top:3673;width:34;height:0" coordorigin="4544,3673" coordsize="34,0" path="m4544,3673l4578,3673e" filled="f" stroked="t" strokeweight="0.81999pt" strokecolor="#EAEBEF">
              <v:path arrowok="t"/>
            </v:shape>
            <v:shape style="position:absolute;left:1493;top:3675;width:0;height:305" coordorigin="1493,3675" coordsize="0,305" path="m1493,3675l1493,3980e" filled="f" stroked="t" strokeweight="0.82pt" strokecolor="#EAEBEF">
              <v:path arrowok="t"/>
            </v:shape>
            <v:shape style="position:absolute;left:4571;top:3675;width:0;height:305" coordorigin="4571,3675" coordsize="0,305" path="m4571,3675l4571,3980e" filled="f" stroked="t" strokeweight="0.82pt" strokecolor="#EAEBEF">
              <v:path arrowok="t"/>
            </v:shape>
            <v:shape style="position:absolute;left:1486;top:3982;width:34;height:0" coordorigin="1486,3982" coordsize="34,0" path="m1486,3982l1520,3982e" filled="f" stroked="t" strokeweight="0.82pt" strokecolor="#EAEBEF">
              <v:path arrowok="t"/>
            </v:shape>
            <v:shape style="position:absolute;left:1520;top:3982;width:3024;height:0" coordorigin="1520,3982" coordsize="3024,0" path="m1520,3982l4544,3982e" filled="f" stroked="t" strokeweight="0.82pt" strokecolor="#EAEBEF">
              <v:path arrowok="t"/>
            </v:shape>
            <v:shape style="position:absolute;left:4544;top:3982;width:34;height:0" coordorigin="4544,3982" coordsize="34,0" path="m4544,3982l4578,3982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183.23pt;width:18.58pt;height:16.3pt;mso-position-horizontal-relative:page;mso-position-vertical-relative:paragraph;z-index:-1586" coordorigin="5424,3665" coordsize="372,326">
            <v:shape style="position:absolute;left:5466;top:3699;width:288;height:257" coordorigin="5466,3699" coordsize="288,257" path="m5466,3956l5754,3956,5754,3699,5466,3699,5466,3956xe" filled="t" fillcolor="#F8F8F9" stroked="f">
              <v:path arrowok="t"/>
              <v:fill/>
            </v:shape>
            <v:shape style="position:absolute;left:5432;top:3673;width:34;height:0" coordorigin="5432,3673" coordsize="34,0" path="m5432,3673l5466,3673e" filled="f" stroked="t" strokeweight="0.81999pt" strokecolor="#EAEBEF">
              <v:path arrowok="t"/>
            </v:shape>
            <v:shape style="position:absolute;left:5466;top:3673;width:288;height:0" coordorigin="5466,3673" coordsize="288,0" path="m5466,3673l5754,3673e" filled="f" stroked="t" strokeweight="0.81999pt" strokecolor="#EAEBEF">
              <v:path arrowok="t"/>
            </v:shape>
            <v:shape style="position:absolute;left:5754;top:3673;width:34;height:0" coordorigin="5754,3673" coordsize="34,0" path="m5754,3673l5787,3673e" filled="f" stroked="t" strokeweight="0.81999pt" strokecolor="#EAEBEF">
              <v:path arrowok="t"/>
            </v:shape>
            <v:shape style="position:absolute;left:5439;top:3675;width:0;height:305" coordorigin="5439,3675" coordsize="0,305" path="m5439,3675l5439,3980e" filled="f" stroked="t" strokeweight="0.82pt" strokecolor="#EAEBEF">
              <v:path arrowok="t"/>
            </v:shape>
            <v:shape style="position:absolute;left:5780;top:3675;width:0;height:305" coordorigin="5780,3675" coordsize="0,305" path="m5780,3675l5780,3980e" filled="f" stroked="t" strokeweight="0.82pt" strokecolor="#EAEBEF">
              <v:path arrowok="t"/>
            </v:shape>
            <v:shape style="position:absolute;left:5432;top:3982;width:34;height:0" coordorigin="5432,3982" coordsize="34,0" path="m5432,3982l5466,3982e" filled="f" stroked="t" strokeweight="0.82pt" strokecolor="#EAEBEF">
              <v:path arrowok="t"/>
            </v:shape>
            <v:shape style="position:absolute;left:5466;top:3982;width:288;height:0" coordorigin="5466,3982" coordsize="288,0" path="m5466,3982l5754,3982e" filled="f" stroked="t" strokeweight="0.82pt" strokecolor="#EAEBEF">
              <v:path arrowok="t"/>
            </v:shape>
            <v:shape style="position:absolute;left:5754;top:3982;width:34;height:0" coordorigin="5754,3982" coordsize="34,0" path="m5754,3982l5787,3982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183.23pt;width:83.41pt;height:16.3pt;mso-position-horizontal-relative:page;mso-position-vertical-relative:paragraph;z-index:-1585" coordorigin="8388,3665" coordsize="1668,326">
            <v:shape style="position:absolute;left:8430;top:3699;width:1584;height:257" coordorigin="8430,3699" coordsize="1584,257" path="m8430,3956l10015,3956,10015,3699,8430,3699,8430,3956xe" filled="t" fillcolor="#F8F8F9" stroked="f">
              <v:path arrowok="t"/>
              <v:fill/>
            </v:shape>
            <v:shape style="position:absolute;left:8397;top:3673;width:34;height:0" coordorigin="8397,3673" coordsize="34,0" path="m8397,3673l8430,3673e" filled="f" stroked="t" strokeweight="0.81999pt" strokecolor="#EAEBEF">
              <v:path arrowok="t"/>
            </v:shape>
            <v:shape style="position:absolute;left:8430;top:3673;width:1584;height:0" coordorigin="8430,3673" coordsize="1584,0" path="m8430,3673l10015,3673e" filled="f" stroked="t" strokeweight="0.81999pt" strokecolor="#EAEBEF">
              <v:path arrowok="t"/>
            </v:shape>
            <v:shape style="position:absolute;left:10015;top:3673;width:34;height:0" coordorigin="10015,3673" coordsize="34,0" path="m10015,3673l10048,3673e" filled="f" stroked="t" strokeweight="0.81999pt" strokecolor="#EAEBEF">
              <v:path arrowok="t"/>
            </v:shape>
            <v:shape style="position:absolute;left:8404;top:3675;width:0;height:305" coordorigin="8404,3675" coordsize="0,305" path="m8404,3675l8404,3980e" filled="f" stroked="t" strokeweight="0.82pt" strokecolor="#EAEBEF">
              <v:path arrowok="t"/>
            </v:shape>
            <v:shape style="position:absolute;left:10041;top:3675;width:0;height:305" coordorigin="10041,3675" coordsize="0,305" path="m10041,3675l10041,3980e" filled="f" stroked="t" strokeweight="0.82pt" strokecolor="#EAEBEF">
              <v:path arrowok="t"/>
            </v:shape>
            <v:shape style="position:absolute;left:8397;top:3982;width:34;height:0" coordorigin="8397,3982" coordsize="34,0" path="m8397,3982l8430,3982e" filled="f" stroked="t" strokeweight="0.82pt" strokecolor="#EAEBEF">
              <v:path arrowok="t"/>
            </v:shape>
            <v:shape style="position:absolute;left:8430;top:3982;width:1584;height:0" coordorigin="8430,3982" coordsize="1584,0" path="m8430,3982l10015,3982e" filled="f" stroked="t" strokeweight="0.82pt" strokecolor="#EAEBEF">
              <v:path arrowok="t"/>
            </v:shape>
            <v:shape style="position:absolute;left:10015;top:3982;width:34;height:0" coordorigin="10015,3982" coordsize="34,0" path="m10015,3982l10048,3982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203.27pt;width:148.206pt;height:16.3pt;mso-position-horizontal-relative:page;mso-position-vertical-relative:paragraph;z-index:-1584" coordorigin="1478,4065" coordsize="2964,326">
            <v:shape style="position:absolute;left:1520;top:4100;width:2880;height:257" coordorigin="1520,4100" coordsize="2880,257" path="m1520,4357l4400,4357,4400,4100,1520,4100,1520,4357xe" filled="t" fillcolor="#F8F8F9" stroked="f">
              <v:path arrowok="t"/>
              <v:fill/>
            </v:shape>
            <v:shape style="position:absolute;left:1486;top:4074;width:34;height:0" coordorigin="1486,4074" coordsize="34,0" path="m1486,4074l1520,4074e" filled="f" stroked="t" strokeweight="0.82pt" strokecolor="#EAEBEF">
              <v:path arrowok="t"/>
            </v:shape>
            <v:shape style="position:absolute;left:1520;top:4074;width:2880;height:0" coordorigin="1520,4074" coordsize="2880,0" path="m1520,4074l4400,4074e" filled="f" stroked="t" strokeweight="0.82pt" strokecolor="#EAEBEF">
              <v:path arrowok="t"/>
            </v:shape>
            <v:shape style="position:absolute;left:4400;top:4074;width:34;height:0" coordorigin="4400,4074" coordsize="34,0" path="m4400,4074l4434,4074e" filled="f" stroked="t" strokeweight="0.82pt" strokecolor="#EAEBEF">
              <v:path arrowok="t"/>
            </v:shape>
            <v:shape style="position:absolute;left:1493;top:4076;width:0;height:305" coordorigin="1493,4076" coordsize="0,305" path="m1493,4076l1493,4381e" filled="f" stroked="t" strokeweight="0.82pt" strokecolor="#EAEBEF">
              <v:path arrowok="t"/>
            </v:shape>
            <v:shape style="position:absolute;left:4427;top:4076;width:0;height:305" coordorigin="4427,4076" coordsize="0,305" path="m4427,4076l4427,4381e" filled="f" stroked="t" strokeweight="0.82pt" strokecolor="#EAEBEF">
              <v:path arrowok="t"/>
            </v:shape>
            <v:shape style="position:absolute;left:1486;top:4383;width:34;height:0" coordorigin="1486,4383" coordsize="34,0" path="m1486,4383l1520,4383e" filled="f" stroked="t" strokeweight="0.82pt" strokecolor="#EAEBEF">
              <v:path arrowok="t"/>
            </v:shape>
            <v:shape style="position:absolute;left:1520;top:4383;width:2880;height:0" coordorigin="1520,4383" coordsize="2880,0" path="m1520,4383l4400,4383e" filled="f" stroked="t" strokeweight="0.82pt" strokecolor="#EAEBEF">
              <v:path arrowok="t"/>
            </v:shape>
            <v:shape style="position:absolute;left:4400;top:4383;width:34;height:0" coordorigin="4400,4383" coordsize="34,0" path="m4400,4383l4434,4383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203.27pt;width:18.58pt;height:16.3pt;mso-position-horizontal-relative:page;mso-position-vertical-relative:paragraph;z-index:-1583" coordorigin="5424,4065" coordsize="372,326">
            <v:shape style="position:absolute;left:5466;top:4100;width:288;height:257" coordorigin="5466,4100" coordsize="288,257" path="m5466,4357l5754,4357,5754,4100,5466,4100,5466,4357xe" filled="t" fillcolor="#F8F8F9" stroked="f">
              <v:path arrowok="t"/>
              <v:fill/>
            </v:shape>
            <v:shape style="position:absolute;left:5432;top:4074;width:34;height:0" coordorigin="5432,4074" coordsize="34,0" path="m5432,4074l5466,4074e" filled="f" stroked="t" strokeweight="0.82pt" strokecolor="#EAEBEF">
              <v:path arrowok="t"/>
            </v:shape>
            <v:shape style="position:absolute;left:5466;top:4074;width:288;height:0" coordorigin="5466,4074" coordsize="288,0" path="m5466,4074l5754,4074e" filled="f" stroked="t" strokeweight="0.82pt" strokecolor="#EAEBEF">
              <v:path arrowok="t"/>
            </v:shape>
            <v:shape style="position:absolute;left:5754;top:4074;width:34;height:0" coordorigin="5754,4074" coordsize="34,0" path="m5754,4074l5787,4074e" filled="f" stroked="t" strokeweight="0.82pt" strokecolor="#EAEBEF">
              <v:path arrowok="t"/>
            </v:shape>
            <v:shape style="position:absolute;left:5439;top:4076;width:0;height:305" coordorigin="5439,4076" coordsize="0,305" path="m5439,4076l5439,4381e" filled="f" stroked="t" strokeweight="0.82pt" strokecolor="#EAEBEF">
              <v:path arrowok="t"/>
            </v:shape>
            <v:shape style="position:absolute;left:5780;top:4076;width:0;height:305" coordorigin="5780,4076" coordsize="0,305" path="m5780,4076l5780,4381e" filled="f" stroked="t" strokeweight="0.82pt" strokecolor="#EAEBEF">
              <v:path arrowok="t"/>
            </v:shape>
            <v:shape style="position:absolute;left:5432;top:4383;width:34;height:0" coordorigin="5432,4383" coordsize="34,0" path="m5432,4383l5466,4383e" filled="f" stroked="t" strokeweight="0.82pt" strokecolor="#EAEBEF">
              <v:path arrowok="t"/>
            </v:shape>
            <v:shape style="position:absolute;left:5466;top:4383;width:288;height:0" coordorigin="5466,4383" coordsize="288,0" path="m5466,4383l5754,4383e" filled="f" stroked="t" strokeweight="0.82pt" strokecolor="#EAEBEF">
              <v:path arrowok="t"/>
            </v:shape>
            <v:shape style="position:absolute;left:5754;top:4383;width:34;height:0" coordorigin="5754,4383" coordsize="34,0" path="m5754,4383l5787,4383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203.27pt;width:83.41pt;height:16.3pt;mso-position-horizontal-relative:page;mso-position-vertical-relative:paragraph;z-index:-1582" coordorigin="8388,4065" coordsize="1668,326">
            <v:shape style="position:absolute;left:8430;top:4100;width:1584;height:257" coordorigin="8430,4100" coordsize="1584,257" path="m8430,4357l10015,4357,10015,4100,8430,4100,8430,4357xe" filled="t" fillcolor="#F8F8F9" stroked="f">
              <v:path arrowok="t"/>
              <v:fill/>
            </v:shape>
            <v:shape style="position:absolute;left:8397;top:4074;width:34;height:0" coordorigin="8397,4074" coordsize="34,0" path="m8397,4074l8430,4074e" filled="f" stroked="t" strokeweight="0.82pt" strokecolor="#EAEBEF">
              <v:path arrowok="t"/>
            </v:shape>
            <v:shape style="position:absolute;left:8430;top:4074;width:1584;height:0" coordorigin="8430,4074" coordsize="1584,0" path="m8430,4074l10015,4074e" filled="f" stroked="t" strokeweight="0.82pt" strokecolor="#EAEBEF">
              <v:path arrowok="t"/>
            </v:shape>
            <v:shape style="position:absolute;left:10015;top:4074;width:34;height:0" coordorigin="10015,4074" coordsize="34,0" path="m10015,4074l10048,4074e" filled="f" stroked="t" strokeweight="0.82pt" strokecolor="#EAEBEF">
              <v:path arrowok="t"/>
            </v:shape>
            <v:shape style="position:absolute;left:8404;top:4076;width:0;height:305" coordorigin="8404,4076" coordsize="0,305" path="m8404,4076l8404,4381e" filled="f" stroked="t" strokeweight="0.82pt" strokecolor="#EAEBEF">
              <v:path arrowok="t"/>
            </v:shape>
            <v:shape style="position:absolute;left:10041;top:4076;width:0;height:305" coordorigin="10041,4076" coordsize="0,305" path="m10041,4076l10041,4381e" filled="f" stroked="t" strokeweight="0.82pt" strokecolor="#EAEBEF">
              <v:path arrowok="t"/>
            </v:shape>
            <v:shape style="position:absolute;left:8397;top:4383;width:34;height:0" coordorigin="8397,4383" coordsize="34,0" path="m8397,4383l8430,4383e" filled="f" stroked="t" strokeweight="0.82pt" strokecolor="#EAEBEF">
              <v:path arrowok="t"/>
            </v:shape>
            <v:shape style="position:absolute;left:8430;top:4383;width:1584;height:0" coordorigin="8430,4383" coordsize="1584,0" path="m8430,4383l10015,4383e" filled="f" stroked="t" strokeweight="0.82pt" strokecolor="#EAEBEF">
              <v:path arrowok="t"/>
            </v:shape>
            <v:shape style="position:absolute;left:10015;top:4383;width:34;height:0" coordorigin="10015,4383" coordsize="34,0" path="m10015,4383l10048,4383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223.31pt;width:162.606pt;height:16.3pt;mso-position-horizontal-relative:page;mso-position-vertical-relative:paragraph;z-index:-1581" coordorigin="1478,4466" coordsize="3252,326">
            <v:shape style="position:absolute;left:1520;top:4501;width:3168;height:257" coordorigin="1520,4501" coordsize="3168,257" path="m1520,4758l4688,4758,4688,4501,1520,4501,1520,4758xe" filled="t" fillcolor="#F8F8F9" stroked="f">
              <v:path arrowok="t"/>
              <v:fill/>
            </v:shape>
            <v:shape style="position:absolute;left:1486;top:4474;width:34;height:0" coordorigin="1486,4474" coordsize="34,0" path="m1486,4474l1520,4474e" filled="f" stroked="t" strokeweight="0.82pt" strokecolor="#EAEBEF">
              <v:path arrowok="t"/>
            </v:shape>
            <v:shape style="position:absolute;left:1520;top:4474;width:3168;height:0" coordorigin="1520,4474" coordsize="3168,0" path="m1520,4474l4688,4474e" filled="f" stroked="t" strokeweight="0.82pt" strokecolor="#EAEBEF">
              <v:path arrowok="t"/>
            </v:shape>
            <v:shape style="position:absolute;left:4688;top:4474;width:34;height:0" coordorigin="4688,4474" coordsize="34,0" path="m4688,4474l4722,4474e" filled="f" stroked="t" strokeweight="0.82pt" strokecolor="#EAEBEF">
              <v:path arrowok="t"/>
            </v:shape>
            <v:shape style="position:absolute;left:1493;top:4477;width:0;height:305" coordorigin="1493,4477" coordsize="0,305" path="m1493,4477l1493,4782e" filled="f" stroked="t" strokeweight="0.82pt" strokecolor="#EAEBEF">
              <v:path arrowok="t"/>
            </v:shape>
            <v:shape style="position:absolute;left:4715;top:4477;width:0;height:305" coordorigin="4715,4477" coordsize="0,305" path="m4715,4477l4715,4782e" filled="f" stroked="t" strokeweight="0.82pt" strokecolor="#EAEBEF">
              <v:path arrowok="t"/>
            </v:shape>
            <v:shape style="position:absolute;left:1486;top:4784;width:34;height:0" coordorigin="1486,4784" coordsize="34,0" path="m1486,4784l1520,4784e" filled="f" stroked="t" strokeweight="0.82pt" strokecolor="#EAEBEF">
              <v:path arrowok="t"/>
            </v:shape>
            <v:shape style="position:absolute;left:1520;top:4784;width:3168;height:0" coordorigin="1520,4784" coordsize="3168,0" path="m1520,4784l4688,4784e" filled="f" stroked="t" strokeweight="0.82pt" strokecolor="#EAEBEF">
              <v:path arrowok="t"/>
            </v:shape>
            <v:shape style="position:absolute;left:4688;top:4784;width:34;height:0" coordorigin="4688,4784" coordsize="34,0" path="m4688,4784l4722,4784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223.31pt;width:25.78pt;height:16.3pt;mso-position-horizontal-relative:page;mso-position-vertical-relative:paragraph;z-index:-1580" coordorigin="5424,4466" coordsize="516,326">
            <v:shape style="position:absolute;left:5466;top:4501;width:432;height:257" coordorigin="5466,4501" coordsize="432,257" path="m5466,4758l5898,4758,5898,4501,5466,4501,5466,4758xe" filled="t" fillcolor="#F8F8F9" stroked="f">
              <v:path arrowok="t"/>
              <v:fill/>
            </v:shape>
            <v:shape style="position:absolute;left:5432;top:4474;width:34;height:0" coordorigin="5432,4474" coordsize="34,0" path="m5432,4474l5466,4474e" filled="f" stroked="t" strokeweight="0.82pt" strokecolor="#EAEBEF">
              <v:path arrowok="t"/>
            </v:shape>
            <v:shape style="position:absolute;left:5466;top:4474;width:432;height:0" coordorigin="5466,4474" coordsize="432,0" path="m5466,4474l5898,4474e" filled="f" stroked="t" strokeweight="0.82pt" strokecolor="#EAEBEF">
              <v:path arrowok="t"/>
            </v:shape>
            <v:shape style="position:absolute;left:5898;top:4474;width:34;height:0" coordorigin="5898,4474" coordsize="34,0" path="m5898,4474l5931,4474e" filled="f" stroked="t" strokeweight="0.82pt" strokecolor="#EAEBEF">
              <v:path arrowok="t"/>
            </v:shape>
            <v:shape style="position:absolute;left:5439;top:4477;width:0;height:305" coordorigin="5439,4477" coordsize="0,305" path="m5439,4477l5439,4782e" filled="f" stroked="t" strokeweight="0.82pt" strokecolor="#EAEBEF">
              <v:path arrowok="t"/>
            </v:shape>
            <v:shape style="position:absolute;left:5924;top:4477;width:0;height:305" coordorigin="5924,4477" coordsize="0,305" path="m5924,4477l5924,4782e" filled="f" stroked="t" strokeweight="0.82pt" strokecolor="#EAEBEF">
              <v:path arrowok="t"/>
            </v:shape>
            <v:shape style="position:absolute;left:5432;top:4784;width:34;height:0" coordorigin="5432,4784" coordsize="34,0" path="m5432,4784l5466,4784e" filled="f" stroked="t" strokeweight="0.82pt" strokecolor="#EAEBEF">
              <v:path arrowok="t"/>
            </v:shape>
            <v:shape style="position:absolute;left:5466;top:4784;width:432;height:0" coordorigin="5466,4784" coordsize="432,0" path="m5466,4784l5898,4784e" filled="f" stroked="t" strokeweight="0.82pt" strokecolor="#EAEBEF">
              <v:path arrowok="t"/>
            </v:shape>
            <v:shape style="position:absolute;left:5898;top:4784;width:34;height:0" coordorigin="5898,4784" coordsize="34,0" path="m5898,4784l5931,4784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223.31pt;width:83.41pt;height:16.3pt;mso-position-horizontal-relative:page;mso-position-vertical-relative:paragraph;z-index:-1579" coordorigin="8388,4466" coordsize="1668,326">
            <v:shape style="position:absolute;left:8430;top:4501;width:1584;height:257" coordorigin="8430,4501" coordsize="1584,257" path="m8430,4758l10015,4758,10015,4501,8430,4501,8430,4758xe" filled="t" fillcolor="#F8F8F9" stroked="f">
              <v:path arrowok="t"/>
              <v:fill/>
            </v:shape>
            <v:shape style="position:absolute;left:8397;top:4474;width:34;height:0" coordorigin="8397,4474" coordsize="34,0" path="m8397,4474l8430,4474e" filled="f" stroked="t" strokeweight="0.82pt" strokecolor="#EAEBEF">
              <v:path arrowok="t"/>
            </v:shape>
            <v:shape style="position:absolute;left:8430;top:4474;width:1584;height:0" coordorigin="8430,4474" coordsize="1584,0" path="m8430,4474l10015,4474e" filled="f" stroked="t" strokeweight="0.82pt" strokecolor="#EAEBEF">
              <v:path arrowok="t"/>
            </v:shape>
            <v:shape style="position:absolute;left:10015;top:4474;width:34;height:0" coordorigin="10015,4474" coordsize="34,0" path="m10015,4474l10048,4474e" filled="f" stroked="t" strokeweight="0.82pt" strokecolor="#EAEBEF">
              <v:path arrowok="t"/>
            </v:shape>
            <v:shape style="position:absolute;left:8404;top:4477;width:0;height:305" coordorigin="8404,4477" coordsize="0,305" path="m8404,4477l8404,4782e" filled="f" stroked="t" strokeweight="0.82pt" strokecolor="#EAEBEF">
              <v:path arrowok="t"/>
            </v:shape>
            <v:shape style="position:absolute;left:10041;top:4477;width:0;height:305" coordorigin="10041,4477" coordsize="0,305" path="m10041,4477l10041,4782e" filled="f" stroked="t" strokeweight="0.82pt" strokecolor="#EAEBEF">
              <v:path arrowok="t"/>
            </v:shape>
            <v:shape style="position:absolute;left:8397;top:4784;width:34;height:0" coordorigin="8397,4784" coordsize="34,0" path="m8397,4784l8430,4784e" filled="f" stroked="t" strokeweight="0.82pt" strokecolor="#EAEBEF">
              <v:path arrowok="t"/>
            </v:shape>
            <v:shape style="position:absolute;left:8430;top:4784;width:1584;height:0" coordorigin="8430,4784" coordsize="1584,0" path="m8430,4784l10015,4784e" filled="f" stroked="t" strokeweight="0.82pt" strokecolor="#EAEBEF">
              <v:path arrowok="t"/>
            </v:shape>
            <v:shape style="position:absolute;left:10015;top:4784;width:34;height:0" coordorigin="10015,4784" coordsize="34,0" path="m10015,4784l10048,4784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243.47pt;width:155.406pt;height:16.3pt;mso-position-horizontal-relative:page;mso-position-vertical-relative:paragraph;z-index:-1578" coordorigin="1478,4869" coordsize="3108,326">
            <v:shape style="position:absolute;left:1520;top:4904;width:3024;height:257" coordorigin="1520,4904" coordsize="3024,257" path="m1520,5161l4544,5161,4544,4904,1520,4904,1520,5161xe" filled="t" fillcolor="#F8F8F9" stroked="f">
              <v:path arrowok="t"/>
              <v:fill/>
            </v:shape>
            <v:shape style="position:absolute;left:1486;top:4878;width:34;height:0" coordorigin="1486,4878" coordsize="34,0" path="m1486,4878l1520,4878e" filled="f" stroked="t" strokeweight="0.82pt" strokecolor="#EAEBEF">
              <v:path arrowok="t"/>
            </v:shape>
            <v:shape style="position:absolute;left:1520;top:4878;width:3024;height:0" coordorigin="1520,4878" coordsize="3024,0" path="m1520,4878l4544,4878e" filled="f" stroked="t" strokeweight="0.82pt" strokecolor="#EAEBEF">
              <v:path arrowok="t"/>
            </v:shape>
            <v:shape style="position:absolute;left:4544;top:4878;width:34;height:0" coordorigin="4544,4878" coordsize="34,0" path="m4544,4878l4578,4878e" filled="f" stroked="t" strokeweight="0.82pt" strokecolor="#EAEBEF">
              <v:path arrowok="t"/>
            </v:shape>
            <v:shape style="position:absolute;left:1493;top:4880;width:0;height:305" coordorigin="1493,4880" coordsize="0,305" path="m1493,4880l1493,5185e" filled="f" stroked="t" strokeweight="0.82pt" strokecolor="#EAEBEF">
              <v:path arrowok="t"/>
            </v:shape>
            <v:shape style="position:absolute;left:4571;top:4880;width:0;height:305" coordorigin="4571,4880" coordsize="0,305" path="m4571,4880l4571,5185e" filled="f" stroked="t" strokeweight="0.82pt" strokecolor="#EAEBEF">
              <v:path arrowok="t"/>
            </v:shape>
            <v:shape style="position:absolute;left:1486;top:5187;width:34;height:0" coordorigin="1486,5187" coordsize="34,0" path="m1486,5187l1520,5187e" filled="f" stroked="t" strokeweight="0.82pt" strokecolor="#EAEBEF">
              <v:path arrowok="t"/>
            </v:shape>
            <v:shape style="position:absolute;left:1520;top:5187;width:3024;height:0" coordorigin="1520,5187" coordsize="3024,0" path="m1520,5187l4544,5187e" filled="f" stroked="t" strokeweight="0.82pt" strokecolor="#EAEBEF">
              <v:path arrowok="t"/>
            </v:shape>
            <v:shape style="position:absolute;left:4544;top:5187;width:34;height:0" coordorigin="4544,5187" coordsize="34,0" path="m4544,5187l4578,5187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243.47pt;width:69pt;height:16.3pt;mso-position-horizontal-relative:page;mso-position-vertical-relative:paragraph;z-index:-1577" coordorigin="5424,4869" coordsize="1380,326">
            <v:shape style="position:absolute;left:5466;top:4904;width:1296;height:257" coordorigin="5466,4904" coordsize="1296,257" path="m5466,5161l6762,5161,6762,4904,5466,4904,5466,5161xe" filled="t" fillcolor="#F8F8F9" stroked="f">
              <v:path arrowok="t"/>
              <v:fill/>
            </v:shape>
            <v:shape style="position:absolute;left:5432;top:4878;width:34;height:0" coordorigin="5432,4878" coordsize="34,0" path="m5432,4878l5466,4878e" filled="f" stroked="t" strokeweight="0.82pt" strokecolor="#EAEBEF">
              <v:path arrowok="t"/>
            </v:shape>
            <v:shape style="position:absolute;left:5466;top:4878;width:1296;height:0" coordorigin="5466,4878" coordsize="1296,0" path="m5466,4878l6762,4878e" filled="f" stroked="t" strokeweight="0.82pt" strokecolor="#EAEBEF">
              <v:path arrowok="t"/>
            </v:shape>
            <v:shape style="position:absolute;left:6762;top:4878;width:34;height:0" coordorigin="6762,4878" coordsize="34,0" path="m6762,4878l6796,4878e" filled="f" stroked="t" strokeweight="0.82pt" strokecolor="#EAEBEF">
              <v:path arrowok="t"/>
            </v:shape>
            <v:shape style="position:absolute;left:5439;top:4880;width:0;height:305" coordorigin="5439,4880" coordsize="0,305" path="m5439,4880l5439,5185e" filled="f" stroked="t" strokeweight="0.82pt" strokecolor="#EAEBEF">
              <v:path arrowok="t"/>
            </v:shape>
            <v:shape style="position:absolute;left:6789;top:4880;width:0;height:305" coordorigin="6789,4880" coordsize="0,305" path="m6789,4880l6789,5185e" filled="f" stroked="t" strokeweight="0.82pt" strokecolor="#EAEBEF">
              <v:path arrowok="t"/>
            </v:shape>
            <v:shape style="position:absolute;left:5432;top:5187;width:34;height:0" coordorigin="5432,5187" coordsize="34,0" path="m5432,5187l5466,5187e" filled="f" stroked="t" strokeweight="0.82pt" strokecolor="#EAEBEF">
              <v:path arrowok="t"/>
            </v:shape>
            <v:shape style="position:absolute;left:5466;top:5187;width:1296;height:0" coordorigin="5466,5187" coordsize="1296,0" path="m5466,5187l6762,5187e" filled="f" stroked="t" strokeweight="0.82pt" strokecolor="#EAEBEF">
              <v:path arrowok="t"/>
            </v:shape>
            <v:shape style="position:absolute;left:6762;top:5187;width:34;height:0" coordorigin="6762,5187" coordsize="34,0" path="m6762,5187l6796,5187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243.47pt;width:83.41pt;height:16.3pt;mso-position-horizontal-relative:page;mso-position-vertical-relative:paragraph;z-index:-1576" coordorigin="8388,4869" coordsize="1668,326">
            <v:shape style="position:absolute;left:8430;top:4904;width:1584;height:257" coordorigin="8430,4904" coordsize="1584,257" path="m8430,5161l10015,5161,10015,4904,8430,4904,8430,5161xe" filled="t" fillcolor="#F8F8F9" stroked="f">
              <v:path arrowok="t"/>
              <v:fill/>
            </v:shape>
            <v:shape style="position:absolute;left:8397;top:4878;width:34;height:0" coordorigin="8397,4878" coordsize="34,0" path="m8397,4878l8430,4878e" filled="f" stroked="t" strokeweight="0.82pt" strokecolor="#EAEBEF">
              <v:path arrowok="t"/>
            </v:shape>
            <v:shape style="position:absolute;left:8430;top:4878;width:1584;height:0" coordorigin="8430,4878" coordsize="1584,0" path="m8430,4878l10015,4878e" filled="f" stroked="t" strokeweight="0.82pt" strokecolor="#EAEBEF">
              <v:path arrowok="t"/>
            </v:shape>
            <v:shape style="position:absolute;left:10015;top:4878;width:34;height:0" coordorigin="10015,4878" coordsize="34,0" path="m10015,4878l10048,4878e" filled="f" stroked="t" strokeweight="0.82pt" strokecolor="#EAEBEF">
              <v:path arrowok="t"/>
            </v:shape>
            <v:shape style="position:absolute;left:8404;top:4880;width:0;height:305" coordorigin="8404,4880" coordsize="0,305" path="m8404,4880l8404,5185e" filled="f" stroked="t" strokeweight="0.82pt" strokecolor="#EAEBEF">
              <v:path arrowok="t"/>
            </v:shape>
            <v:shape style="position:absolute;left:10041;top:4880;width:0;height:305" coordorigin="10041,4880" coordsize="0,305" path="m10041,4880l10041,5185e" filled="f" stroked="t" strokeweight="0.82pt" strokecolor="#EAEBEF">
              <v:path arrowok="t"/>
            </v:shape>
            <v:shape style="position:absolute;left:8397;top:5187;width:34;height:0" coordorigin="8397,5187" coordsize="34,0" path="m8397,5187l8430,5187e" filled="f" stroked="t" strokeweight="0.82pt" strokecolor="#EAEBEF">
              <v:path arrowok="t"/>
            </v:shape>
            <v:shape style="position:absolute;left:8430;top:5187;width:1584;height:0" coordorigin="8430,5187" coordsize="1584,0" path="m8430,5187l10015,5187e" filled="f" stroked="t" strokeweight="0.82pt" strokecolor="#EAEBEF">
              <v:path arrowok="t"/>
            </v:shape>
            <v:shape style="position:absolute;left:10015;top:5187;width:34;height:0" coordorigin="10015,5187" coordsize="34,0" path="m10015,5187l10048,5187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263.51pt;width:148.206pt;height:16.3pt;mso-position-horizontal-relative:page;mso-position-vertical-relative:paragraph;z-index:-1575" coordorigin="1478,5270" coordsize="2964,326">
            <v:shape style="position:absolute;left:1520;top:5305;width:2880;height:257" coordorigin="1520,5305" coordsize="2880,257" path="m1520,5562l4400,5562,4400,5305,1520,5305,1520,5562xe" filled="t" fillcolor="#F8F8F9" stroked="f">
              <v:path arrowok="t"/>
              <v:fill/>
            </v:shape>
            <v:shape style="position:absolute;left:1486;top:5278;width:34;height:0" coordorigin="1486,5278" coordsize="34,0" path="m1486,5278l1520,5278e" filled="f" stroked="t" strokeweight="0.82pt" strokecolor="#EAEBEF">
              <v:path arrowok="t"/>
            </v:shape>
            <v:shape style="position:absolute;left:1520;top:5278;width:2880;height:0" coordorigin="1520,5278" coordsize="2880,0" path="m1520,5278l4400,5278e" filled="f" stroked="t" strokeweight="0.82pt" strokecolor="#EAEBEF">
              <v:path arrowok="t"/>
            </v:shape>
            <v:shape style="position:absolute;left:4400;top:5278;width:34;height:0" coordorigin="4400,5278" coordsize="34,0" path="m4400,5278l4434,5278e" filled="f" stroked="t" strokeweight="0.82pt" strokecolor="#EAEBEF">
              <v:path arrowok="t"/>
            </v:shape>
            <v:shape style="position:absolute;left:1493;top:5281;width:0;height:305" coordorigin="1493,5281" coordsize="0,305" path="m1493,5281l1493,5586e" filled="f" stroked="t" strokeweight="0.82pt" strokecolor="#EAEBEF">
              <v:path arrowok="t"/>
            </v:shape>
            <v:shape style="position:absolute;left:4427;top:5281;width:0;height:305" coordorigin="4427,5281" coordsize="0,305" path="m4427,5281l4427,5586e" filled="f" stroked="t" strokeweight="0.82pt" strokecolor="#EAEBEF">
              <v:path arrowok="t"/>
            </v:shape>
            <v:shape style="position:absolute;left:1486;top:5588;width:34;height:0" coordorigin="1486,5588" coordsize="34,0" path="m1486,5588l1520,5588e" filled="f" stroked="t" strokeweight="0.82pt" strokecolor="#EAEBEF">
              <v:path arrowok="t"/>
            </v:shape>
            <v:shape style="position:absolute;left:1520;top:5588;width:2880;height:0" coordorigin="1520,5588" coordsize="2880,0" path="m1520,5588l4400,5588e" filled="f" stroked="t" strokeweight="0.82pt" strokecolor="#EAEBEF">
              <v:path arrowok="t"/>
            </v:shape>
            <v:shape style="position:absolute;left:4400;top:5588;width:34;height:0" coordorigin="4400,5588" coordsize="34,0" path="m4400,5588l4434,5588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263.51pt;width:40.18pt;height:16.3pt;mso-position-horizontal-relative:page;mso-position-vertical-relative:paragraph;z-index:-1574" coordorigin="5424,5270" coordsize="804,326">
            <v:shape style="position:absolute;left:5466;top:5305;width:720;height:257" coordorigin="5466,5305" coordsize="720,257" path="m5466,5562l6186,5562,6186,5305,5466,5305,5466,5562xe" filled="t" fillcolor="#F8F8F9" stroked="f">
              <v:path arrowok="t"/>
              <v:fill/>
            </v:shape>
            <v:shape style="position:absolute;left:5432;top:5278;width:34;height:0" coordorigin="5432,5278" coordsize="34,0" path="m5432,5278l5466,5278e" filled="f" stroked="t" strokeweight="0.82pt" strokecolor="#EAEBEF">
              <v:path arrowok="t"/>
            </v:shape>
            <v:shape style="position:absolute;left:5466;top:5278;width:720;height:0" coordorigin="5466,5278" coordsize="720,0" path="m5466,5278l6186,5278e" filled="f" stroked="t" strokeweight="0.82pt" strokecolor="#EAEBEF">
              <v:path arrowok="t"/>
            </v:shape>
            <v:shape style="position:absolute;left:6186;top:5278;width:34;height:0" coordorigin="6186,5278" coordsize="34,0" path="m6186,5278l6219,5278e" filled="f" stroked="t" strokeweight="0.82pt" strokecolor="#EAEBEF">
              <v:path arrowok="t"/>
            </v:shape>
            <v:shape style="position:absolute;left:5439;top:5281;width:0;height:305" coordorigin="5439,5281" coordsize="0,305" path="m5439,5281l5439,5586e" filled="f" stroked="t" strokeweight="0.82pt" strokecolor="#EAEBEF">
              <v:path arrowok="t"/>
            </v:shape>
            <v:shape style="position:absolute;left:6212;top:5281;width:0;height:305" coordorigin="6212,5281" coordsize="0,305" path="m6212,5281l6212,5586e" filled="f" stroked="t" strokeweight="0.82pt" strokecolor="#EAEBEF">
              <v:path arrowok="t"/>
            </v:shape>
            <v:shape style="position:absolute;left:5432;top:5588;width:34;height:0" coordorigin="5432,5588" coordsize="34,0" path="m5432,5588l5466,5588e" filled="f" stroked="t" strokeweight="0.82pt" strokecolor="#EAEBEF">
              <v:path arrowok="t"/>
            </v:shape>
            <v:shape style="position:absolute;left:5466;top:5588;width:720;height:0" coordorigin="5466,5588" coordsize="720,0" path="m5466,5588l6186,5588e" filled="f" stroked="t" strokeweight="0.82pt" strokecolor="#EAEBEF">
              <v:path arrowok="t"/>
            </v:shape>
            <v:shape style="position:absolute;left:6186;top:5588;width:34;height:0" coordorigin="6186,5588" coordsize="34,0" path="m6186,5588l6219,5588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263.51pt;width:83.41pt;height:16.3pt;mso-position-horizontal-relative:page;mso-position-vertical-relative:paragraph;z-index:-1573" coordorigin="8388,5270" coordsize="1668,326">
            <v:shape style="position:absolute;left:8430;top:5305;width:1584;height:257" coordorigin="8430,5305" coordsize="1584,257" path="m8430,5562l10015,5562,10015,5305,8430,5305,8430,5562xe" filled="t" fillcolor="#F8F8F9" stroked="f">
              <v:path arrowok="t"/>
              <v:fill/>
            </v:shape>
            <v:shape style="position:absolute;left:8397;top:5278;width:34;height:0" coordorigin="8397,5278" coordsize="34,0" path="m8397,5278l8430,5278e" filled="f" stroked="t" strokeweight="0.82pt" strokecolor="#EAEBEF">
              <v:path arrowok="t"/>
            </v:shape>
            <v:shape style="position:absolute;left:8430;top:5278;width:1584;height:0" coordorigin="8430,5278" coordsize="1584,0" path="m8430,5278l10015,5278e" filled="f" stroked="t" strokeweight="0.82pt" strokecolor="#EAEBEF">
              <v:path arrowok="t"/>
            </v:shape>
            <v:shape style="position:absolute;left:10015;top:5278;width:34;height:0" coordorigin="10015,5278" coordsize="34,0" path="m10015,5278l10048,5278e" filled="f" stroked="t" strokeweight="0.82pt" strokecolor="#EAEBEF">
              <v:path arrowok="t"/>
            </v:shape>
            <v:shape style="position:absolute;left:8404;top:5281;width:0;height:305" coordorigin="8404,5281" coordsize="0,305" path="m8404,5281l8404,5586e" filled="f" stroked="t" strokeweight="0.82pt" strokecolor="#EAEBEF">
              <v:path arrowok="t"/>
            </v:shape>
            <v:shape style="position:absolute;left:10041;top:5281;width:0;height:305" coordorigin="10041,5281" coordsize="0,305" path="m10041,5281l10041,5586e" filled="f" stroked="t" strokeweight="0.82pt" strokecolor="#EAEBEF">
              <v:path arrowok="t"/>
            </v:shape>
            <v:shape style="position:absolute;left:8397;top:5588;width:34;height:0" coordorigin="8397,5588" coordsize="34,0" path="m8397,5588l8430,5588e" filled="f" stroked="t" strokeweight="0.82pt" strokecolor="#EAEBEF">
              <v:path arrowok="t"/>
            </v:shape>
            <v:shape style="position:absolute;left:8430;top:5588;width:1584;height:0" coordorigin="8430,5588" coordsize="1584,0" path="m8430,5588l10015,5588e" filled="f" stroked="t" strokeweight="0.82pt" strokecolor="#EAEBEF">
              <v:path arrowok="t"/>
            </v:shape>
            <v:shape style="position:absolute;left:10015;top:5588;width:34;height:0" coordorigin="10015,5588" coordsize="34,0" path="m10015,5588l10048,5588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283.67pt;width:112.21pt;height:33.34pt;mso-position-horizontal-relative:page;mso-position-vertical-relative:paragraph;z-index:-1570" coordorigin="8388,5673" coordsize="2244,667">
            <v:shape style="position:absolute;left:8430;top:5708;width:2160;height:257" coordorigin="8430,5708" coordsize="2160,257" path="m8430,5965l10591,5965,10591,5708,8430,5708,8430,5965xe" filled="t" fillcolor="#F8F8F9" stroked="f">
              <v:path arrowok="t"/>
              <v:fill/>
            </v:shape>
            <v:shape style="position:absolute;left:8397;top:5682;width:34;height:0" coordorigin="8397,5682" coordsize="34,0" path="m8397,5682l8430,5682e" filled="f" stroked="t" strokeweight="0.82pt" strokecolor="#EAEBEF">
              <v:path arrowok="t"/>
            </v:shape>
            <v:shape style="position:absolute;left:8430;top:5682;width:2160;height:0" coordorigin="8430,5682" coordsize="2160,0" path="m8430,5682l10591,5682e" filled="f" stroked="t" strokeweight="0.82pt" strokecolor="#EAEBEF">
              <v:path arrowok="t"/>
            </v:shape>
            <v:shape style="position:absolute;left:10591;top:5682;width:34;height:0" coordorigin="10591,5682" coordsize="34,0" path="m10591,5682l10624,5682e" filled="f" stroked="t" strokeweight="0.82pt" strokecolor="#EAEBEF">
              <v:path arrowok="t"/>
            </v:shape>
            <v:shape style="position:absolute;left:10617;top:5684;width:0;height:305" coordorigin="10617,5684" coordsize="0,305" path="m10617,5684l10617,5989e" filled="f" stroked="t" strokeweight="0.81997pt" strokecolor="#EAEBEF">
              <v:path arrowok="t"/>
            </v:shape>
            <v:shape style="position:absolute;left:8397;top:5991;width:34;height:0" coordorigin="8397,5991" coordsize="34,0" path="m8397,5991l8430,5991e" filled="f" stroked="t" strokeweight="0.82pt" strokecolor="#EAEBEF">
              <v:path arrowok="t"/>
            </v:shape>
            <v:shape style="position:absolute;left:8430;top:5991;width:2160;height:0" coordorigin="8430,5991" coordsize="2160,0" path="m8430,5991l10591,5991e" filled="f" stroked="t" strokeweight="0.82pt" strokecolor="#EAEBEF">
              <v:path arrowok="t"/>
            </v:shape>
            <v:shape style="position:absolute;left:10591;top:5991;width:34;height:0" coordorigin="10591,5991" coordsize="34,0" path="m10591,5991l10624,5991e" filled="f" stroked="t" strokeweight="0.82pt" strokecolor="#EAEBEF">
              <v:path arrowok="t"/>
            </v:shape>
            <v:shape style="position:absolute;left:8430;top:6049;width:2016;height:257" coordorigin="8430,6049" coordsize="2016,257" path="m8430,6306l10447,6306,10447,6049,8430,6049,8430,6306xe" filled="t" fillcolor="#F8F8F9" stroked="f">
              <v:path arrowok="t"/>
              <v:fill/>
            </v:shape>
            <v:shape style="position:absolute;left:8397;top:6022;width:34;height:0" coordorigin="8397,6022" coordsize="34,0" path="m8397,6022l8430,6022e" filled="f" stroked="t" strokeweight="0.82pt" strokecolor="#EAEBEF">
              <v:path arrowok="t"/>
            </v:shape>
            <v:shape style="position:absolute;left:8430;top:6022;width:2016;height:0" coordorigin="8430,6022" coordsize="2016,0" path="m8430,6022l10447,6022e" filled="f" stroked="t" strokeweight="0.82pt" strokecolor="#EAEBEF">
              <v:path arrowok="t"/>
            </v:shape>
            <v:shape style="position:absolute;left:10447;top:6022;width:34;height:0" coordorigin="10447,6022" coordsize="34,0" path="m10447,6022l10480,6022e" filled="f" stroked="t" strokeweight="0.82pt" strokecolor="#EAEBEF">
              <v:path arrowok="t"/>
            </v:shape>
            <v:shape style="position:absolute;left:8404;top:5684;width:0;height:646" coordorigin="8404,5684" coordsize="0,646" path="m8404,5684l8404,6330e" filled="f" stroked="t" strokeweight="0.82pt" strokecolor="#EAEBEF">
              <v:path arrowok="t"/>
            </v:shape>
            <v:shape style="position:absolute;left:10473;top:6025;width:0;height:305" coordorigin="10473,6025" coordsize="0,305" path="m10473,6025l10473,6330e" filled="f" stroked="t" strokeweight="0.81997pt" strokecolor="#EAEBEF">
              <v:path arrowok="t"/>
            </v:shape>
            <v:shape style="position:absolute;left:8397;top:6332;width:34;height:0" coordorigin="8397,6332" coordsize="34,0" path="m8397,6332l8430,6332e" filled="f" stroked="t" strokeweight="0.82pt" strokecolor="#EAEBEF">
              <v:path arrowok="t"/>
            </v:shape>
            <v:shape style="position:absolute;left:8430;top:6332;width:2016;height:0" coordorigin="8430,6332" coordsize="2016,0" path="m8430,6332l10447,6332e" filled="f" stroked="t" strokeweight="0.82pt" strokecolor="#EAEBEF">
              <v:path arrowok="t"/>
            </v:shape>
            <v:shape style="position:absolute;left:10447;top:6332;width:34;height:0" coordorigin="10447,6332" coordsize="34,0" path="m10447,6332l10480,6332e" filled="f" stroked="t" strokeweight="0.82pt" strokecolor="#EAEBE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session.gc_divisor         "100"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session.gc_maxlifetime     "1440"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session.serialize_handler  "php"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session.cookie_lifetime    "0"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session.cookie_path        "/"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session.cookie_domain      "" 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session.cookie_secure      "" 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session.use_cookies        "1"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session.use_only_cookies   "0"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session.referer_check      "" 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session.entropy_file       "" 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session.entropy_length     "0"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session.cache_limiter      "nocache"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session.cache_expire       "180"                PHP_INI_ALL</w:t>
      </w:r>
    </w:p>
    <w:p>
      <w:pPr>
        <w:rPr>
          <w:rFonts w:cs="Courier New" w:hAnsi="Courier New" w:eastAsia="Courier New" w:ascii="Courier New"/>
          <w:sz w:val="24"/>
          <w:szCs w:val="24"/>
        </w:rPr>
        <w:jc w:val="right"/>
        <w:spacing w:before="1" w:lineRule="exact" w:line="180"/>
        <w:ind w:right="109"/>
        <w:sectPr>
          <w:pgMar w:header="0" w:footer="0" w:top="1440" w:bottom="280" w:left="1340" w:right="1540"/>
          <w:headerReference w:type="default" r:id="rId12"/>
          <w:pgSz w:w="12240" w:h="15840"/>
        </w:sectPr>
      </w:pPr>
      <w:r>
        <w:rPr>
          <w:rFonts w:cs="Courier New" w:hAnsi="Courier New" w:eastAsia="Courier New" w:ascii="Courier New"/>
          <w:position w:val="-4"/>
          <w:sz w:val="24"/>
          <w:szCs w:val="24"/>
        </w:rPr>
        <w:t>PHP_INI_SYSTEM/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80" w:right="-56"/>
      </w:pPr>
      <w:r>
        <w:pict>
          <v:group style="position:absolute;margin-left:73.894pt;margin-top:-2.51103pt;width:155.406pt;height:16.3pt;mso-position-horizontal-relative:page;mso-position-vertical-relative:paragraph;z-index:-1572" coordorigin="1478,-50" coordsize="3108,326">
            <v:shape style="position:absolute;left:1520;top:-16;width:3024;height:257" coordorigin="1520,-16" coordsize="3024,257" path="m1520,241l4544,241,4544,-16,1520,-16,1520,241xe" filled="t" fillcolor="#F8F8F9" stroked="f">
              <v:path arrowok="t"/>
              <v:fill/>
            </v:shape>
            <v:shape style="position:absolute;left:1486;top:-42;width:34;height:0" coordorigin="1486,-42" coordsize="34,0" path="m1486,-42l1520,-42e" filled="f" stroked="t" strokeweight="0.82pt" strokecolor="#EAEBEF">
              <v:path arrowok="t"/>
            </v:shape>
            <v:shape style="position:absolute;left:1520;top:-42;width:3024;height:0" coordorigin="1520,-42" coordsize="3024,0" path="m1520,-42l4544,-42e" filled="f" stroked="t" strokeweight="0.82pt" strokecolor="#EAEBEF">
              <v:path arrowok="t"/>
            </v:shape>
            <v:shape style="position:absolute;left:4544;top:-42;width:34;height:0" coordorigin="4544,-42" coordsize="34,0" path="m4544,-42l4578,-42e" filled="f" stroked="t" strokeweight="0.82pt" strokecolor="#EAEBEF">
              <v:path arrowok="t"/>
            </v:shape>
            <v:shape style="position:absolute;left:1493;top:-40;width:0;height:305" coordorigin="1493,-40" coordsize="0,305" path="m1493,-40l1493,265e" filled="f" stroked="t" strokeweight="0.82pt" strokecolor="#EAEBEF">
              <v:path arrowok="t"/>
            </v:shape>
            <v:shape style="position:absolute;left:4571;top:-40;width:0;height:305" coordorigin="4571,-40" coordsize="0,305" path="m4571,-40l4571,265e" filled="f" stroked="t" strokeweight="0.82pt" strokecolor="#EAEBEF">
              <v:path arrowok="t"/>
            </v:shape>
            <v:shape style="position:absolute;left:1486;top:268;width:34;height:0" coordorigin="1486,268" coordsize="34,0" path="m1486,268l1520,268e" filled="f" stroked="t" strokeweight="0.82pt" strokecolor="#EAEBEF">
              <v:path arrowok="t"/>
            </v:shape>
            <v:shape style="position:absolute;left:1520;top:268;width:3024;height:0" coordorigin="1520,268" coordsize="3024,0" path="m1520,268l4544,268e" filled="f" stroked="t" strokeweight="0.82pt" strokecolor="#EAEBEF">
              <v:path arrowok="t"/>
            </v:shape>
            <v:shape style="position:absolute;left:4544;top:268;width:34;height:0" coordorigin="4544,268" coordsize="34,0" path="m4544,268l4578,268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-2.51103pt;width:25.78pt;height:16.3pt;mso-position-horizontal-relative:page;mso-position-vertical-relative:paragraph;z-index:-1571" coordorigin="5424,-50" coordsize="516,326">
            <v:shape style="position:absolute;left:5466;top:-16;width:432;height:257" coordorigin="5466,-16" coordsize="432,257" path="m5466,241l5898,241,5898,-16,5466,-16,5466,241xe" filled="t" fillcolor="#F8F8F9" stroked="f">
              <v:path arrowok="t"/>
              <v:fill/>
            </v:shape>
            <v:shape style="position:absolute;left:5432;top:-42;width:34;height:0" coordorigin="5432,-42" coordsize="34,0" path="m5432,-42l5466,-42e" filled="f" stroked="t" strokeweight="0.82pt" strokecolor="#EAEBEF">
              <v:path arrowok="t"/>
            </v:shape>
            <v:shape style="position:absolute;left:5466;top:-42;width:432;height:0" coordorigin="5466,-42" coordsize="432,0" path="m5466,-42l5898,-42e" filled="f" stroked="t" strokeweight="0.82pt" strokecolor="#EAEBEF">
              <v:path arrowok="t"/>
            </v:shape>
            <v:shape style="position:absolute;left:5898;top:-42;width:34;height:0" coordorigin="5898,-42" coordsize="34,0" path="m5898,-42l5931,-42e" filled="f" stroked="t" strokeweight="0.82pt" strokecolor="#EAEBEF">
              <v:path arrowok="t"/>
            </v:shape>
            <v:shape style="position:absolute;left:5439;top:-40;width:0;height:305" coordorigin="5439,-40" coordsize="0,305" path="m5439,-40l5439,265e" filled="f" stroked="t" strokeweight="0.82pt" strokecolor="#EAEBEF">
              <v:path arrowok="t"/>
            </v:shape>
            <v:shape style="position:absolute;left:5924;top:-40;width:0;height:305" coordorigin="5924,-40" coordsize="0,305" path="m5924,-40l5924,265e" filled="f" stroked="t" strokeweight="0.82pt" strokecolor="#EAEBEF">
              <v:path arrowok="t"/>
            </v:shape>
            <v:shape style="position:absolute;left:5432;top:268;width:34;height:0" coordorigin="5432,268" coordsize="34,0" path="m5432,268l5466,268e" filled="f" stroked="t" strokeweight="0.82pt" strokecolor="#EAEBEF">
              <v:path arrowok="t"/>
            </v:shape>
            <v:shape style="position:absolute;left:5466;top:268;width:432;height:0" coordorigin="5466,268" coordsize="432,0" path="m5466,268l5898,268e" filled="f" stroked="t" strokeweight="0.82pt" strokecolor="#EAEBEF">
              <v:path arrowok="t"/>
            </v:shape>
            <v:shape style="position:absolute;left:5898;top:268;width:34;height:0" coordorigin="5898,268" coordsize="34,0" path="m5898,268l5931,268e" filled="f" stroked="t" strokeweight="0.82pt" strokecolor="#EAEBE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2"/>
          <w:sz w:val="24"/>
          <w:szCs w:val="24"/>
        </w:rPr>
        <w:t>session.use_trans_sid      "0"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1480" w:bottom="280" w:left="1340" w:right="1540"/>
          <w:cols w:num="2" w:equalWidth="off">
            <w:col w:w="4558" w:space="2532"/>
            <w:col w:w="2270"/>
          </w:cols>
        </w:sectPr>
      </w:pPr>
      <w:r>
        <w:rPr>
          <w:rFonts w:cs="Courier New" w:hAnsi="Courier New" w:eastAsia="Courier New" w:ascii="Courier New"/>
          <w:position w:val="1"/>
          <w:sz w:val="24"/>
          <w:szCs w:val="24"/>
        </w:rPr>
        <w:t>PHP_INI_PERDIR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both"/>
        <w:spacing w:lineRule="auto" w:line="354"/>
        <w:ind w:left="180" w:right="645"/>
      </w:pPr>
      <w:r>
        <w:pict>
          <v:group style="position:absolute;margin-left:73.894pt;margin-top:-1.33977pt;width:155.406pt;height:16.3pt;mso-position-horizontal-relative:page;mso-position-vertical-relative:paragraph;z-index:-1569" coordorigin="1478,-27" coordsize="3108,326">
            <v:shape style="position:absolute;left:1520;top:8;width:3024;height:257" coordorigin="1520,8" coordsize="3024,257" path="m1520,265l4544,265,4544,8,1520,8,1520,265xe" filled="t" fillcolor="#F8F8F9" stroked="f">
              <v:path arrowok="t"/>
              <v:fill/>
            </v:shape>
            <v:shape style="position:absolute;left:1486;top:-19;width:34;height:0" coordorigin="1486,-19" coordsize="34,0" path="m1486,-19l1520,-19e" filled="f" stroked="t" strokeweight="0.82pt" strokecolor="#EAEBEF">
              <v:path arrowok="t"/>
            </v:shape>
            <v:shape style="position:absolute;left:1520;top:-19;width:3024;height:0" coordorigin="1520,-19" coordsize="3024,0" path="m1520,-19l4544,-19e" filled="f" stroked="t" strokeweight="0.82pt" strokecolor="#EAEBEF">
              <v:path arrowok="t"/>
            </v:shape>
            <v:shape style="position:absolute;left:4544;top:-19;width:34;height:0" coordorigin="4544,-19" coordsize="34,0" path="m4544,-19l4578,-19e" filled="f" stroked="t" strokeweight="0.82pt" strokecolor="#EAEBEF">
              <v:path arrowok="t"/>
            </v:shape>
            <v:shape style="position:absolute;left:1493;top:-16;width:0;height:305" coordorigin="1493,-16" coordsize="0,305" path="m1493,-16l1493,289e" filled="f" stroked="t" strokeweight="0.82pt" strokecolor="#EAEBEF">
              <v:path arrowok="t"/>
            </v:shape>
            <v:shape style="position:absolute;left:4571;top:-16;width:0;height:305" coordorigin="4571,-16" coordsize="0,305" path="m4571,-16l4571,289e" filled="f" stroked="t" strokeweight="0.82pt" strokecolor="#EAEBEF">
              <v:path arrowok="t"/>
            </v:shape>
            <v:shape style="position:absolute;left:1486;top:291;width:34;height:0" coordorigin="1486,291" coordsize="34,0" path="m1486,291l1520,291e" filled="f" stroked="t" strokeweight="0.82pt" strokecolor="#EAEBEF">
              <v:path arrowok="t"/>
            </v:shape>
            <v:shape style="position:absolute;left:1520;top:291;width:3024;height:0" coordorigin="1520,291" coordsize="3024,0" path="m1520,291l4544,291e" filled="f" stroked="t" strokeweight="0.82pt" strokecolor="#EAEBEF">
              <v:path arrowok="t"/>
            </v:shape>
            <v:shape style="position:absolute;left:4544;top:291;width:34;height:0" coordorigin="4544,291" coordsize="34,0" path="m4544,291l4578,291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-1.33977pt;width:25.78pt;height:16.3pt;mso-position-horizontal-relative:page;mso-position-vertical-relative:paragraph;z-index:-1568" coordorigin="5424,-27" coordsize="516,326">
            <v:shape style="position:absolute;left:5466;top:8;width:432;height:257" coordorigin="5466,8" coordsize="432,257" path="m5466,265l5898,265,5898,8,5466,8,5466,265xe" filled="t" fillcolor="#F8F8F9" stroked="f">
              <v:path arrowok="t"/>
              <v:fill/>
            </v:shape>
            <v:shape style="position:absolute;left:5432;top:-19;width:34;height:0" coordorigin="5432,-19" coordsize="34,0" path="m5432,-19l5466,-19e" filled="f" stroked="t" strokeweight="0.82pt" strokecolor="#EAEBEF">
              <v:path arrowok="t"/>
            </v:shape>
            <v:shape style="position:absolute;left:5466;top:-19;width:432;height:0" coordorigin="5466,-19" coordsize="432,0" path="m5466,-19l5898,-19e" filled="f" stroked="t" strokeweight="0.82pt" strokecolor="#EAEBEF">
              <v:path arrowok="t"/>
            </v:shape>
            <v:shape style="position:absolute;left:5898;top:-19;width:34;height:0" coordorigin="5898,-19" coordsize="34,0" path="m5898,-19l5931,-19e" filled="f" stroked="t" strokeweight="0.82pt" strokecolor="#EAEBEF">
              <v:path arrowok="t"/>
            </v:shape>
            <v:shape style="position:absolute;left:5439;top:-16;width:0;height:305" coordorigin="5439,-16" coordsize="0,305" path="m5439,-16l5439,289e" filled="f" stroked="t" strokeweight="0.82pt" strokecolor="#EAEBEF">
              <v:path arrowok="t"/>
            </v:shape>
            <v:shape style="position:absolute;left:5924;top:-16;width:0;height:305" coordorigin="5924,-16" coordsize="0,305" path="m5924,-16l5924,289e" filled="f" stroked="t" strokeweight="0.82pt" strokecolor="#EAEBEF">
              <v:path arrowok="t"/>
            </v:shape>
            <v:shape style="position:absolute;left:5432;top:291;width:34;height:0" coordorigin="5432,291" coordsize="34,0" path="m5432,291l5466,291e" filled="f" stroked="t" strokeweight="0.82pt" strokecolor="#EAEBEF">
              <v:path arrowok="t"/>
            </v:shape>
            <v:shape style="position:absolute;left:5466;top:291;width:432;height:0" coordorigin="5466,291" coordsize="432,0" path="m5466,291l5898,291e" filled="f" stroked="t" strokeweight="0.82pt" strokecolor="#EAEBEF">
              <v:path arrowok="t"/>
            </v:shape>
            <v:shape style="position:absolute;left:5898;top:291;width:34;height:0" coordorigin="5898,291" coordsize="34,0" path="m5898,291l5931,291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-1.33977pt;width:83.41pt;height:16.3pt;mso-position-horizontal-relative:page;mso-position-vertical-relative:paragraph;z-index:-1567" coordorigin="8388,-27" coordsize="1668,326">
            <v:shape style="position:absolute;left:8430;top:8;width:1584;height:257" coordorigin="8430,8" coordsize="1584,257" path="m8430,265l10015,265,10015,8,8430,8,8430,265xe" filled="t" fillcolor="#F8F8F9" stroked="f">
              <v:path arrowok="t"/>
              <v:fill/>
            </v:shape>
            <v:shape style="position:absolute;left:8397;top:-19;width:34;height:0" coordorigin="8397,-19" coordsize="34,0" path="m8397,-19l8430,-19e" filled="f" stroked="t" strokeweight="0.82pt" strokecolor="#EAEBEF">
              <v:path arrowok="t"/>
            </v:shape>
            <v:shape style="position:absolute;left:8430;top:-19;width:1584;height:0" coordorigin="8430,-19" coordsize="1584,0" path="m8430,-19l10015,-19e" filled="f" stroked="t" strokeweight="0.82pt" strokecolor="#EAEBEF">
              <v:path arrowok="t"/>
            </v:shape>
            <v:shape style="position:absolute;left:10015;top:-19;width:34;height:0" coordorigin="10015,-19" coordsize="34,0" path="m10015,-19l10048,-19e" filled="f" stroked="t" strokeweight="0.82pt" strokecolor="#EAEBEF">
              <v:path arrowok="t"/>
            </v:shape>
            <v:shape style="position:absolute;left:8404;top:-16;width:0;height:305" coordorigin="8404,-16" coordsize="0,305" path="m8404,-16l8404,289e" filled="f" stroked="t" strokeweight="0.82pt" strokecolor="#EAEBEF">
              <v:path arrowok="t"/>
            </v:shape>
            <v:shape style="position:absolute;left:10041;top:-16;width:0;height:305" coordorigin="10041,-16" coordsize="0,305" path="m10041,-16l10041,289e" filled="f" stroked="t" strokeweight="0.82pt" strokecolor="#EAEBEF">
              <v:path arrowok="t"/>
            </v:shape>
            <v:shape style="position:absolute;left:8397;top:291;width:34;height:0" coordorigin="8397,291" coordsize="34,0" path="m8397,291l8430,291e" filled="f" stroked="t" strokeweight="0.82pt" strokecolor="#EAEBEF">
              <v:path arrowok="t"/>
            </v:shape>
            <v:shape style="position:absolute;left:8430;top:291;width:1584;height:0" coordorigin="8430,291" coordsize="1584,0" path="m8430,291l10015,291e" filled="f" stroked="t" strokeweight="0.82pt" strokecolor="#EAEBEF">
              <v:path arrowok="t"/>
            </v:shape>
            <v:shape style="position:absolute;left:10015;top:291;width:34;height:0" coordorigin="10015,291" coordsize="34,0" path="m10015,291l10048,291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18.7002pt;width:169.806pt;height:16.32pt;mso-position-horizontal-relative:page;mso-position-vertical-relative:paragraph;z-index:-1566" coordorigin="1478,374" coordsize="3396,326">
            <v:shape style="position:absolute;left:1520;top:409;width:3312;height:257" coordorigin="1520,409" coordsize="3312,257" path="m1520,666l4832,666,4832,409,1520,409,1520,666xe" filled="t" fillcolor="#F8F8F9" stroked="f">
              <v:path arrowok="t"/>
              <v:fill/>
            </v:shape>
            <v:shape style="position:absolute;left:1486;top:382;width:34;height:0" coordorigin="1486,382" coordsize="34,0" path="m1486,382l1520,382e" filled="f" stroked="t" strokeweight="0.82pt" strokecolor="#EAEBEF">
              <v:path arrowok="t"/>
            </v:shape>
            <v:shape style="position:absolute;left:1520;top:382;width:3312;height:0" coordorigin="1520,382" coordsize="3312,0" path="m1520,382l4832,382e" filled="f" stroked="t" strokeweight="0.82pt" strokecolor="#EAEBEF">
              <v:path arrowok="t"/>
            </v:shape>
            <v:shape style="position:absolute;left:4832;top:382;width:34;height:0" coordorigin="4832,382" coordsize="34,0" path="m4832,382l4866,382e" filled="f" stroked="t" strokeweight="0.82pt" strokecolor="#EAEBEF">
              <v:path arrowok="t"/>
            </v:shape>
            <v:shape style="position:absolute;left:1493;top:385;width:0;height:305" coordorigin="1493,385" coordsize="0,305" path="m1493,385l1493,690e" filled="f" stroked="t" strokeweight="0.82pt" strokecolor="#EAEBEF">
              <v:path arrowok="t"/>
            </v:shape>
            <v:shape style="position:absolute;left:4859;top:385;width:0;height:305" coordorigin="4859,385" coordsize="0,305" path="m4859,385l4859,690e" filled="f" stroked="t" strokeweight="0.82pt" strokecolor="#EAEBEF">
              <v:path arrowok="t"/>
            </v:shape>
            <v:shape style="position:absolute;left:1486;top:692;width:34;height:0" coordorigin="1486,692" coordsize="34,0" path="m1486,692l1520,692e" filled="f" stroked="t" strokeweight="0.82pt" strokecolor="#EAEBEF">
              <v:path arrowok="t"/>
            </v:shape>
            <v:shape style="position:absolute;left:1520;top:692;width:3312;height:0" coordorigin="1520,692" coordsize="3312,0" path="m1520,692l4832,692e" filled="f" stroked="t" strokeweight="0.82pt" strokecolor="#EAEBEF">
              <v:path arrowok="t"/>
            </v:shape>
            <v:shape style="position:absolute;left:4832;top:692;width:34;height:0" coordorigin="4832,692" coordsize="34,0" path="m4832,692l4866,692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18.7002pt;width:25.78pt;height:16.32pt;mso-position-horizontal-relative:page;mso-position-vertical-relative:paragraph;z-index:-1565" coordorigin="5424,374" coordsize="516,326">
            <v:shape style="position:absolute;left:5466;top:409;width:432;height:257" coordorigin="5466,409" coordsize="432,257" path="m5466,666l5898,666,5898,409,5466,409,5466,666xe" filled="t" fillcolor="#F8F8F9" stroked="f">
              <v:path arrowok="t"/>
              <v:fill/>
            </v:shape>
            <v:shape style="position:absolute;left:5432;top:382;width:34;height:0" coordorigin="5432,382" coordsize="34,0" path="m5432,382l5466,382e" filled="f" stroked="t" strokeweight="0.82pt" strokecolor="#EAEBEF">
              <v:path arrowok="t"/>
            </v:shape>
            <v:shape style="position:absolute;left:5466;top:382;width:432;height:0" coordorigin="5466,382" coordsize="432,0" path="m5466,382l5898,382e" filled="f" stroked="t" strokeweight="0.82pt" strokecolor="#EAEBEF">
              <v:path arrowok="t"/>
            </v:shape>
            <v:shape style="position:absolute;left:5898;top:382;width:34;height:0" coordorigin="5898,382" coordsize="34,0" path="m5898,382l5931,382e" filled="f" stroked="t" strokeweight="0.82pt" strokecolor="#EAEBEF">
              <v:path arrowok="t"/>
            </v:shape>
            <v:shape style="position:absolute;left:5439;top:385;width:0;height:305" coordorigin="5439,385" coordsize="0,305" path="m5439,385l5439,690e" filled="f" stroked="t" strokeweight="0.82pt" strokecolor="#EAEBEF">
              <v:path arrowok="t"/>
            </v:shape>
            <v:shape style="position:absolute;left:5924;top:385;width:0;height:305" coordorigin="5924,385" coordsize="0,305" path="m5924,385l5924,690e" filled="f" stroked="t" strokeweight="0.82pt" strokecolor="#EAEBEF">
              <v:path arrowok="t"/>
            </v:shape>
            <v:shape style="position:absolute;left:5432;top:692;width:34;height:0" coordorigin="5432,692" coordsize="34,0" path="m5432,692l5466,692e" filled="f" stroked="t" strokeweight="0.82pt" strokecolor="#EAEBEF">
              <v:path arrowok="t"/>
            </v:shape>
            <v:shape style="position:absolute;left:5466;top:692;width:432;height:0" coordorigin="5466,692" coordsize="432,0" path="m5466,692l5898,692e" filled="f" stroked="t" strokeweight="0.82pt" strokecolor="#EAEBEF">
              <v:path arrowok="t"/>
            </v:shape>
            <v:shape style="position:absolute;left:5898;top:692;width:34;height:0" coordorigin="5898,692" coordsize="34,0" path="m5898,692l5931,692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419.42pt;margin-top:18.7002pt;width:83.41pt;height:16.32pt;mso-position-horizontal-relative:page;mso-position-vertical-relative:paragraph;z-index:-1564" coordorigin="8388,374" coordsize="1668,326">
            <v:shape style="position:absolute;left:8430;top:409;width:1584;height:257" coordorigin="8430,409" coordsize="1584,257" path="m8430,666l10015,666,10015,409,8430,409,8430,666xe" filled="t" fillcolor="#F8F8F9" stroked="f">
              <v:path arrowok="t"/>
              <v:fill/>
            </v:shape>
            <v:shape style="position:absolute;left:8397;top:382;width:34;height:0" coordorigin="8397,382" coordsize="34,0" path="m8397,382l8430,382e" filled="f" stroked="t" strokeweight="0.82pt" strokecolor="#EAEBEF">
              <v:path arrowok="t"/>
            </v:shape>
            <v:shape style="position:absolute;left:8430;top:382;width:1584;height:0" coordorigin="8430,382" coordsize="1584,0" path="m8430,382l10015,382e" filled="f" stroked="t" strokeweight="0.82pt" strokecolor="#EAEBEF">
              <v:path arrowok="t"/>
            </v:shape>
            <v:shape style="position:absolute;left:10015;top:382;width:34;height:0" coordorigin="10015,382" coordsize="34,0" path="m10015,382l10048,382e" filled="f" stroked="t" strokeweight="0.82pt" strokecolor="#EAEBEF">
              <v:path arrowok="t"/>
            </v:shape>
            <v:shape style="position:absolute;left:8404;top:385;width:0;height:305" coordorigin="8404,385" coordsize="0,305" path="m8404,385l8404,690e" filled="f" stroked="t" strokeweight="0.82pt" strokecolor="#EAEBEF">
              <v:path arrowok="t"/>
            </v:shape>
            <v:shape style="position:absolute;left:10041;top:385;width:0;height:305" coordorigin="10041,385" coordsize="0,305" path="m10041,385l10041,690e" filled="f" stroked="t" strokeweight="0.82pt" strokecolor="#EAEBEF">
              <v:path arrowok="t"/>
            </v:shape>
            <v:shape style="position:absolute;left:8397;top:692;width:34;height:0" coordorigin="8397,692" coordsize="34,0" path="m8397,692l8430,692e" filled="f" stroked="t" strokeweight="0.82pt" strokecolor="#EAEBEF">
              <v:path arrowok="t"/>
            </v:shape>
            <v:shape style="position:absolute;left:8430;top:692;width:1584;height:0" coordorigin="8430,692" coordsize="1584,0" path="m8430,692l10015,692e" filled="f" stroked="t" strokeweight="0.82pt" strokecolor="#EAEBEF">
              <v:path arrowok="t"/>
            </v:shape>
            <v:shape style="position:absolute;left:10015;top:692;width:34;height:0" coordorigin="10015,692" coordsize="34,0" path="m10015,692l10048,692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73.894pt;margin-top:38.8802pt;width:155.406pt;height:16.3pt;mso-position-horizontal-relative:page;mso-position-vertical-relative:paragraph;z-index:-1563" coordorigin="1478,778" coordsize="3108,326">
            <v:shape style="position:absolute;left:1520;top:812;width:3024;height:257" coordorigin="1520,812" coordsize="3024,257" path="m1520,1069l4544,1069,4544,812,1520,812,1520,1069xe" filled="t" fillcolor="#F8F8F9" stroked="f">
              <v:path arrowok="t"/>
              <v:fill/>
            </v:shape>
            <v:shape style="position:absolute;left:1486;top:786;width:34;height:0" coordorigin="1486,786" coordsize="34,0" path="m1486,786l1520,786e" filled="f" stroked="t" strokeweight="0.82pt" strokecolor="#EAEBEF">
              <v:path arrowok="t"/>
            </v:shape>
            <v:shape style="position:absolute;left:1520;top:786;width:3024;height:0" coordorigin="1520,786" coordsize="3024,0" path="m1520,786l4544,786e" filled="f" stroked="t" strokeweight="0.82pt" strokecolor="#EAEBEF">
              <v:path arrowok="t"/>
            </v:shape>
            <v:shape style="position:absolute;left:4544;top:786;width:34;height:0" coordorigin="4544,786" coordsize="34,0" path="m4544,786l4578,786e" filled="f" stroked="t" strokeweight="0.82pt" strokecolor="#EAEBEF">
              <v:path arrowok="t"/>
            </v:shape>
            <v:shape style="position:absolute;left:1493;top:788;width:0;height:305" coordorigin="1493,788" coordsize="0,305" path="m1493,788l1493,1093e" filled="f" stroked="t" strokeweight="0.82pt" strokecolor="#EAEBEF">
              <v:path arrowok="t"/>
            </v:shape>
            <v:shape style="position:absolute;left:4571;top:788;width:0;height:305" coordorigin="4571,788" coordsize="0,305" path="m4571,788l4571,1093e" filled="f" stroked="t" strokeweight="0.82pt" strokecolor="#EAEBEF">
              <v:path arrowok="t"/>
            </v:shape>
            <v:shape style="position:absolute;left:1486;top:1095;width:34;height:0" coordorigin="1486,1095" coordsize="34,0" path="m1486,1095l1520,1095e" filled="f" stroked="t" strokeweight="0.81997pt" strokecolor="#EAEBEF">
              <v:path arrowok="t"/>
            </v:shape>
            <v:shape style="position:absolute;left:1520;top:1095;width:3024;height:0" coordorigin="1520,1095" coordsize="3024,0" path="m1520,1095l4544,1095e" filled="f" stroked="t" strokeweight="0.81997pt" strokecolor="#EAEBEF">
              <v:path arrowok="t"/>
            </v:shape>
            <v:shape style="position:absolute;left:4544;top:1095;width:34;height:0" coordorigin="4544,1095" coordsize="34,0" path="m4544,1095l4578,1095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271.2pt;margin-top:38.8802pt;width:25.78pt;height:16.3pt;mso-position-horizontal-relative:page;mso-position-vertical-relative:paragraph;z-index:-1562" coordorigin="5424,778" coordsize="516,326">
            <v:shape style="position:absolute;left:5466;top:812;width:432;height:257" coordorigin="5466,812" coordsize="432,257" path="m5466,1069l5898,1069,5898,812,5466,812,5466,1069xe" filled="t" fillcolor="#F8F8F9" stroked="f">
              <v:path arrowok="t"/>
              <v:fill/>
            </v:shape>
            <v:shape style="position:absolute;left:5432;top:786;width:34;height:0" coordorigin="5432,786" coordsize="34,0" path="m5432,786l5466,786e" filled="f" stroked="t" strokeweight="0.82pt" strokecolor="#EAEBEF">
              <v:path arrowok="t"/>
            </v:shape>
            <v:shape style="position:absolute;left:5466;top:786;width:432;height:0" coordorigin="5466,786" coordsize="432,0" path="m5466,786l5898,786e" filled="f" stroked="t" strokeweight="0.82pt" strokecolor="#EAEBEF">
              <v:path arrowok="t"/>
            </v:shape>
            <v:shape style="position:absolute;left:5898;top:786;width:34;height:0" coordorigin="5898,786" coordsize="34,0" path="m5898,786l5931,786e" filled="f" stroked="t" strokeweight="0.82pt" strokecolor="#EAEBEF">
              <v:path arrowok="t"/>
            </v:shape>
            <v:shape style="position:absolute;left:5439;top:788;width:0;height:305" coordorigin="5439,788" coordsize="0,305" path="m5439,788l5439,1093e" filled="f" stroked="t" strokeweight="0.82pt" strokecolor="#EAEBEF">
              <v:path arrowok="t"/>
            </v:shape>
            <v:shape style="position:absolute;left:5924;top:788;width:0;height:305" coordorigin="5924,788" coordsize="0,305" path="m5924,788l5924,1093e" filled="f" stroked="t" strokeweight="0.82pt" strokecolor="#EAEBEF">
              <v:path arrowok="t"/>
            </v:shape>
            <v:shape style="position:absolute;left:5432;top:1095;width:34;height:0" coordorigin="5432,1095" coordsize="34,0" path="m5432,1095l5466,1095e" filled="f" stroked="t" strokeweight="0.81997pt" strokecolor="#EAEBEF">
              <v:path arrowok="t"/>
            </v:shape>
            <v:shape style="position:absolute;left:5466;top:1095;width:432;height:0" coordorigin="5466,1095" coordsize="432,0" path="m5466,1095l5898,1095e" filled="f" stroked="t" strokeweight="0.81997pt" strokecolor="#EAEBEF">
              <v:path arrowok="t"/>
            </v:shape>
            <v:shape style="position:absolute;left:5898;top:1095;width:34;height:0" coordorigin="5898,1095" coordsize="34,0" path="m5898,1095l5931,1095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419.42pt;margin-top:38.8802pt;width:83.41pt;height:16.3pt;mso-position-horizontal-relative:page;mso-position-vertical-relative:paragraph;z-index:-1561" coordorigin="8388,778" coordsize="1668,326">
            <v:shape style="position:absolute;left:8430;top:812;width:1584;height:257" coordorigin="8430,812" coordsize="1584,257" path="m8430,1069l10015,1069,10015,812,8430,812,8430,1069xe" filled="t" fillcolor="#F8F8F9" stroked="f">
              <v:path arrowok="t"/>
              <v:fill/>
            </v:shape>
            <v:shape style="position:absolute;left:8397;top:786;width:34;height:0" coordorigin="8397,786" coordsize="34,0" path="m8397,786l8430,786e" filled="f" stroked="t" strokeweight="0.82pt" strokecolor="#EAEBEF">
              <v:path arrowok="t"/>
            </v:shape>
            <v:shape style="position:absolute;left:8430;top:786;width:1584;height:0" coordorigin="8430,786" coordsize="1584,0" path="m8430,786l10015,786e" filled="f" stroked="t" strokeweight="0.82pt" strokecolor="#EAEBEF">
              <v:path arrowok="t"/>
            </v:shape>
            <v:shape style="position:absolute;left:10015;top:786;width:34;height:0" coordorigin="10015,786" coordsize="34,0" path="m10015,786l10048,786e" filled="f" stroked="t" strokeweight="0.82pt" strokecolor="#EAEBEF">
              <v:path arrowok="t"/>
            </v:shape>
            <v:shape style="position:absolute;left:8404;top:788;width:0;height:305" coordorigin="8404,788" coordsize="0,305" path="m8404,788l8404,1093e" filled="f" stroked="t" strokeweight="0.82pt" strokecolor="#EAEBEF">
              <v:path arrowok="t"/>
            </v:shape>
            <v:shape style="position:absolute;left:10041;top:788;width:0;height:305" coordorigin="10041,788" coordsize="0,305" path="m10041,788l10041,1093e" filled="f" stroked="t" strokeweight="0.82pt" strokecolor="#EAEBEF">
              <v:path arrowok="t"/>
            </v:shape>
            <v:shape style="position:absolute;left:8397;top:1095;width:34;height:0" coordorigin="8397,1095" coordsize="34,0" path="m8397,1095l8430,1095e" filled="f" stroked="t" strokeweight="0.81997pt" strokecolor="#EAEBEF">
              <v:path arrowok="t"/>
            </v:shape>
            <v:shape style="position:absolute;left:8430;top:1095;width:1584;height:0" coordorigin="8430,1095" coordsize="1584,0" path="m8430,1095l10015,1095e" filled="f" stroked="t" strokeweight="0.81997pt" strokecolor="#EAEBEF">
              <v:path arrowok="t"/>
            </v:shape>
            <v:shape style="position:absolute;left:10015;top:1095;width:34;height:0" coordorigin="10015,1095" coordsize="34,0" path="m10015,1095l10048,1095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73.894pt;margin-top:58.9202pt;width:191.406pt;height:33.34pt;mso-position-horizontal-relative:page;mso-position-vertical-relative:paragraph;z-index:-1560" coordorigin="1478,1178" coordsize="3828,667">
            <v:shape style="position:absolute;left:1520;top:1213;width:3744;height:257" coordorigin="1520,1213" coordsize="3744,257" path="m1520,1470l5264,1470,5264,1213,1520,1213,1520,1470xe" filled="t" fillcolor="#F8F8F9" stroked="f">
              <v:path arrowok="t"/>
              <v:fill/>
            </v:shape>
            <v:shape style="position:absolute;left:1486;top:1187;width:34;height:0" coordorigin="1486,1187" coordsize="34,0" path="m1486,1187l1520,1187e" filled="f" stroked="t" strokeweight="0.82pt" strokecolor="#EAEBEF">
              <v:path arrowok="t"/>
            </v:shape>
            <v:shape style="position:absolute;left:1520;top:1187;width:3744;height:0" coordorigin="1520,1187" coordsize="3744,0" path="m1520,1187l5264,1187e" filled="f" stroked="t" strokeweight="0.82pt" strokecolor="#EAEBEF">
              <v:path arrowok="t"/>
            </v:shape>
            <v:shape style="position:absolute;left:5264;top:1187;width:34;height:0" coordorigin="5264,1187" coordsize="34,0" path="m5264,1187l5298,1187e" filled="f" stroked="t" strokeweight="0.82pt" strokecolor="#EAEBEF">
              <v:path arrowok="t"/>
            </v:shape>
            <v:shape style="position:absolute;left:5291;top:1189;width:0;height:305" coordorigin="5291,1189" coordsize="0,305" path="m5291,1189l5291,1494e" filled="f" stroked="t" strokeweight="0.82pt" strokecolor="#EAEBEF">
              <v:path arrowok="t"/>
            </v:shape>
            <v:shape style="position:absolute;left:1486;top:1496;width:34;height:0" coordorigin="1486,1496" coordsize="34,0" path="m1486,1496l1520,1496e" filled="f" stroked="t" strokeweight="0.82pt" strokecolor="#EAEBEF">
              <v:path arrowok="t"/>
            </v:shape>
            <v:shape style="position:absolute;left:1520;top:1496;width:3744;height:0" coordorigin="1520,1496" coordsize="3744,0" path="m1520,1496l5264,1496e" filled="f" stroked="t" strokeweight="0.82pt" strokecolor="#EAEBEF">
              <v:path arrowok="t"/>
            </v:shape>
            <v:shape style="position:absolute;left:5264;top:1496;width:34;height:0" coordorigin="5264,1496" coordsize="34,0" path="m5264,1496l5298,1496e" filled="f" stroked="t" strokeweight="0.82pt" strokecolor="#EAEBEF">
              <v:path arrowok="t"/>
            </v:shape>
            <v:shape style="position:absolute;left:1520;top:1554;width:720;height:257" coordorigin="1520,1554" coordsize="720,257" path="m1520,1811l2240,1811,2240,1554,1520,1554,1520,1811xe" filled="t" fillcolor="#F8F8F9" stroked="f">
              <v:path arrowok="t"/>
              <v:fill/>
            </v:shape>
            <v:shape style="position:absolute;left:1486;top:1527;width:34;height:0" coordorigin="1486,1527" coordsize="34,0" path="m1486,1527l1520,1527e" filled="f" stroked="t" strokeweight="0.82pt" strokecolor="#EAEBEF">
              <v:path arrowok="t"/>
            </v:shape>
            <v:shape style="position:absolute;left:1520;top:1527;width:720;height:0" coordorigin="1520,1527" coordsize="720,0" path="m1520,1527l2240,1527e" filled="f" stroked="t" strokeweight="0.82pt" strokecolor="#EAEBEF">
              <v:path arrowok="t"/>
            </v:shape>
            <v:shape style="position:absolute;left:2240;top:1527;width:34;height:0" coordorigin="2240,1527" coordsize="34,0" path="m2240,1527l2273,1527e" filled="f" stroked="t" strokeweight="0.82pt" strokecolor="#EAEBEF">
              <v:path arrowok="t"/>
            </v:shape>
            <v:shape style="position:absolute;left:1493;top:1189;width:0;height:646" coordorigin="1493,1189" coordsize="0,646" path="m1493,1189l1493,1835e" filled="f" stroked="t" strokeweight="0.82pt" strokecolor="#EAEBEF">
              <v:path arrowok="t"/>
            </v:shape>
            <v:shape style="position:absolute;left:2266;top:1530;width:0;height:305" coordorigin="2266,1530" coordsize="0,305" path="m2266,1530l2266,1835e" filled="f" stroked="t" strokeweight="0.82pt" strokecolor="#EAEBEF">
              <v:path arrowok="t"/>
            </v:shape>
            <v:shape style="position:absolute;left:1486;top:1837;width:34;height:0" coordorigin="1486,1837" coordsize="34,0" path="m1486,1837l1520,1837e" filled="f" stroked="t" strokeweight="0.82pt" strokecolor="#EAEBEF">
              <v:path arrowok="t"/>
            </v:shape>
            <v:shape style="position:absolute;left:1520;top:1837;width:720;height:0" coordorigin="1520,1837" coordsize="720,0" path="m1520,1837l2240,1837e" filled="f" stroked="t" strokeweight="0.82pt" strokecolor="#EAEBEF">
              <v:path arrowok="t"/>
            </v:shape>
            <v:shape style="position:absolute;left:2240;top:1837;width:34;height:0" coordorigin="2240,1837" coordsize="34,0" path="m2240,1837l2273,1837e" filled="f" stroked="t" strokeweight="0.82pt" strokecolor="#EAEBE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session.bug_compat_42      "1"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session.bug_compat_warn    "1"                  PHP_INI_ALL</w:t>
      </w:r>
      <w:r>
        <w:rPr>
          <w:rFonts w:cs="Courier New" w:hAnsi="Courier New" w:eastAsia="Courier New" w:ascii="Courier New"/>
          <w:sz w:val="24"/>
          <w:szCs w:val="24"/>
        </w:rPr>
        <w:t> session.hash_function      "0"                  PHP_INI_ALL</w:t>
      </w:r>
    </w:p>
    <w:p>
      <w:pPr>
        <w:rPr>
          <w:rFonts w:cs="Courier New" w:hAnsi="Courier New" w:eastAsia="Courier New" w:ascii="Courier New"/>
          <w:sz w:val="24"/>
          <w:szCs w:val="24"/>
        </w:rPr>
        <w:jc w:val="both"/>
        <w:spacing w:lineRule="exact" w:line="180"/>
        <w:ind w:left="180" w:right="5400"/>
        <w:sectPr>
          <w:type w:val="continuous"/>
          <w:pgSz w:w="12240" w:h="15840"/>
          <w:pgMar w:top="1480" w:bottom="280" w:left="1340" w:right="1540"/>
        </w:sectPr>
      </w:pPr>
      <w:r>
        <w:pict>
          <v:group style="position:absolute;margin-left:271.2pt;margin-top:7.11508pt;width:25.78pt;height:16.3pt;mso-position-horizontal-relative:page;mso-position-vertical-relative:paragraph;z-index:-1559" coordorigin="5424,142" coordsize="516,326">
            <v:shape style="position:absolute;left:5466;top:177;width:432;height:257" coordorigin="5466,177" coordsize="432,257" path="m5466,434l5898,434,5898,177,5466,177,5466,434xe" filled="t" fillcolor="#F8F8F9" stroked="f">
              <v:path arrowok="t"/>
              <v:fill/>
            </v:shape>
            <v:shape style="position:absolute;left:5432;top:151;width:34;height:0" coordorigin="5432,151" coordsize="34,0" path="m5432,151l5466,151e" filled="f" stroked="t" strokeweight="0.82pt" strokecolor="#EAEBEF">
              <v:path arrowok="t"/>
            </v:shape>
            <v:shape style="position:absolute;left:5466;top:151;width:432;height:0" coordorigin="5466,151" coordsize="432,0" path="m5466,151l5898,151e" filled="f" stroked="t" strokeweight="0.82pt" strokecolor="#EAEBEF">
              <v:path arrowok="t"/>
            </v:shape>
            <v:shape style="position:absolute;left:5898;top:151;width:34;height:0" coordorigin="5898,151" coordsize="34,0" path="m5898,151l5931,151e" filled="f" stroked="t" strokeweight="0.82pt" strokecolor="#EAEBEF">
              <v:path arrowok="t"/>
            </v:shape>
            <v:shape style="position:absolute;left:5439;top:153;width:0;height:305" coordorigin="5439,153" coordsize="0,305" path="m5439,153l5439,458e" filled="f" stroked="t" strokeweight="0.82pt" strokecolor="#EAEBEF">
              <v:path arrowok="t"/>
            </v:shape>
            <v:shape style="position:absolute;left:5924;top:153;width:0;height:305" coordorigin="5924,153" coordsize="0,305" path="m5924,153l5924,458e" filled="f" stroked="t" strokeweight="0.82pt" strokecolor="#EAEBEF">
              <v:path arrowok="t"/>
            </v:shape>
            <v:shape style="position:absolute;left:5432;top:460;width:34;height:0" coordorigin="5432,460" coordsize="34,0" path="m5432,460l5466,460e" filled="f" stroked="t" strokeweight="0.82pt" strokecolor="#EAEBEF">
              <v:path arrowok="t"/>
            </v:shape>
            <v:shape style="position:absolute;left:5466;top:460;width:432;height:0" coordorigin="5466,460" coordsize="432,0" path="m5466,460l5898,460e" filled="f" stroked="t" strokeweight="0.82pt" strokecolor="#EAEBEF">
              <v:path arrowok="t"/>
            </v:shape>
            <v:shape style="position:absolute;left:5898;top:460;width:34;height:0" coordorigin="5898,460" coordsize="34,0" path="m5898,460l5931,460e" filled="f" stroked="t" strokeweight="0.82pt" strokecolor="#EAEBE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-4"/>
          <w:sz w:val="24"/>
          <w:szCs w:val="24"/>
        </w:rPr>
        <w:t>session.hash_bits_per_char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80" w:right="-56"/>
      </w:pPr>
      <w:r>
        <w:rPr>
          <w:rFonts w:cs="Courier New" w:hAnsi="Courier New" w:eastAsia="Courier New" w:ascii="Courier New"/>
          <w:sz w:val="24"/>
          <w:szCs w:val="24"/>
        </w:rPr>
        <w:t>acter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</w:pPr>
      <w:r>
        <w:br w:type="column"/>
      </w:r>
      <w:r>
        <w:rPr>
          <w:rFonts w:cs="Courier New" w:hAnsi="Courier New" w:eastAsia="Courier New" w:ascii="Courier New"/>
          <w:position w:val="2"/>
          <w:sz w:val="24"/>
          <w:szCs w:val="24"/>
        </w:rPr>
        <w:t>"4"                  PHP_INI_ALL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1480" w:bottom="280" w:left="1340" w:right="1540"/>
          <w:cols w:num="2" w:equalWidth="off">
            <w:col w:w="900" w:space="3226"/>
            <w:col w:w="5234"/>
          </w:cols>
        </w:sectPr>
      </w:pPr>
      <w:r>
        <w:pict>
          <v:group style="position:absolute;margin-left:419.42pt;margin-top:-30.0198pt;width:83.41pt;height:16.3pt;mso-position-horizontal-relative:page;mso-position-vertical-relative:paragraph;z-index:-1558" coordorigin="8388,-600" coordsize="1668,326">
            <v:shape style="position:absolute;left:8430;top:-566;width:1584;height:257" coordorigin="8430,-566" coordsize="1584,257" path="m8430,-309l10015,-309,10015,-566,8430,-566,8430,-309xe" filled="t" fillcolor="#F8F8F9" stroked="f">
              <v:path arrowok="t"/>
              <v:fill/>
            </v:shape>
            <v:shape style="position:absolute;left:8397;top:-592;width:34;height:0" coordorigin="8397,-592" coordsize="34,0" path="m8397,-592l8430,-592e" filled="f" stroked="t" strokeweight="0.82pt" strokecolor="#EAEBEF">
              <v:path arrowok="t"/>
            </v:shape>
            <v:shape style="position:absolute;left:8430;top:-592;width:1584;height:0" coordorigin="8430,-592" coordsize="1584,0" path="m8430,-592l10015,-592e" filled="f" stroked="t" strokeweight="0.82pt" strokecolor="#EAEBEF">
              <v:path arrowok="t"/>
            </v:shape>
            <v:shape style="position:absolute;left:10015;top:-592;width:34;height:0" coordorigin="10015,-592" coordsize="34,0" path="m10015,-592l10048,-592e" filled="f" stroked="t" strokeweight="0.82pt" strokecolor="#EAEBEF">
              <v:path arrowok="t"/>
            </v:shape>
            <v:shape style="position:absolute;left:8404;top:-590;width:0;height:305" coordorigin="8404,-590" coordsize="0,305" path="m8404,-590l8404,-285e" filled="f" stroked="t" strokeweight="0.82pt" strokecolor="#EAEBEF">
              <v:path arrowok="t"/>
            </v:shape>
            <v:shape style="position:absolute;left:10041;top:-590;width:0;height:305" coordorigin="10041,-590" coordsize="0,305" path="m10041,-590l10041,-285e" filled="f" stroked="t" strokeweight="0.82pt" strokecolor="#EAEBEF">
              <v:path arrowok="t"/>
            </v:shape>
            <v:shape style="position:absolute;left:8397;top:-283;width:34;height:0" coordorigin="8397,-283" coordsize="34,0" path="m8397,-283l8430,-283e" filled="f" stroked="t" strokeweight="0.82pt" strokecolor="#EAEBEF">
              <v:path arrowok="t"/>
            </v:shape>
            <v:shape style="position:absolute;left:8430;top:-283;width:1584;height:0" coordorigin="8430,-283" coordsize="1584,0" path="m8430,-283l10015,-283e" filled="f" stroked="t" strokeweight="0.82pt" strokecolor="#EAEBEF">
              <v:path arrowok="t"/>
            </v:shape>
            <v:shape style="position:absolute;left:10015;top:-283;width:34;height:0" coordorigin="10015,-283" coordsize="34,0" path="m10015,-283l10048,-283e" filled="f" stroked="t" strokeweight="0.82pt" strokecolor="#EAEBEF">
              <v:path arrowok="t"/>
            </v:shape>
            <w10:wrap type="none"/>
          </v:group>
        </w:pict>
      </w:r>
      <w:r>
        <w:pict>
          <v:group style="position:absolute;margin-left:271.2pt;margin-top:-1.33977pt;width:141pt;height:50.5pt;mso-position-horizontal-relative:page;mso-position-vertical-relative:paragraph;z-index:-1556" coordorigin="5424,-27" coordsize="2820,1010">
            <v:shape style="position:absolute;left:5466;top:8;width:2736;height:257" coordorigin="5466,8" coordsize="2736,257" path="m5466,265l8202,265,8202,8,5466,8,5466,265xe" filled="t" fillcolor="#F8F8F9" stroked="f">
              <v:path arrowok="t"/>
              <v:fill/>
            </v:shape>
            <v:shape style="position:absolute;left:5432;top:-19;width:34;height:0" coordorigin="5432,-19" coordsize="34,0" path="m5432,-19l5466,-19e" filled="f" stroked="t" strokeweight="0.82pt" strokecolor="#EAEBEF">
              <v:path arrowok="t"/>
            </v:shape>
            <v:shape style="position:absolute;left:5466;top:-19;width:2736;height:0" coordorigin="5466,-19" coordsize="2736,0" path="m5466,-19l8202,-19e" filled="f" stroked="t" strokeweight="0.82pt" strokecolor="#EAEBEF">
              <v:path arrowok="t"/>
            </v:shape>
            <v:shape style="position:absolute;left:8202;top:-19;width:34;height:0" coordorigin="8202,-19" coordsize="34,0" path="m8202,-19l8236,-19e" filled="f" stroked="t" strokeweight="0.82pt" strokecolor="#EAEBEF">
              <v:path arrowok="t"/>
            </v:shape>
            <v:shape style="position:absolute;left:5432;top:291;width:34;height:0" coordorigin="5432,291" coordsize="34,0" path="m5432,291l5466,291e" filled="f" stroked="t" strokeweight="0.82pt" strokecolor="#EAEBEF">
              <v:path arrowok="t"/>
            </v:shape>
            <v:shape style="position:absolute;left:5466;top:291;width:2736;height:0" coordorigin="5466,291" coordsize="2736,0" path="m5466,291l8202,291e" filled="f" stroked="t" strokeweight="0.82pt" strokecolor="#EAEBEF">
              <v:path arrowok="t"/>
            </v:shape>
            <v:shape style="position:absolute;left:8202;top:291;width:34;height:0" coordorigin="8202,291" coordsize="34,0" path="m8202,291l8236,291e" filled="f" stroked="t" strokeweight="0.82pt" strokecolor="#EAEBEF">
              <v:path arrowok="t"/>
            </v:shape>
            <v:shape style="position:absolute;left:5466;top:349;width:2736;height:257" coordorigin="5466,349" coordsize="2736,257" path="m5466,605l8202,605,8202,349,5466,349,5466,605xe" filled="t" fillcolor="#F8F8F9" stroked="f">
              <v:path arrowok="t"/>
              <v:fill/>
            </v:shape>
            <v:shape style="position:absolute;left:5432;top:322;width:34;height:0" coordorigin="5432,322" coordsize="34,0" path="m5432,322l5466,322e" filled="f" stroked="t" strokeweight="0.82pt" strokecolor="#EAEBEF">
              <v:path arrowok="t"/>
            </v:shape>
            <v:shape style="position:absolute;left:5466;top:322;width:2736;height:0" coordorigin="5466,322" coordsize="2736,0" path="m5466,322l8202,322e" filled="f" stroked="t" strokeweight="0.82pt" strokecolor="#EAEBEF">
              <v:path arrowok="t"/>
            </v:shape>
            <v:shape style="position:absolute;left:8202;top:322;width:34;height:0" coordorigin="8202,322" coordsize="34,0" path="m8202,322l8236,322e" filled="f" stroked="t" strokeweight="0.82pt" strokecolor="#EAEBEF">
              <v:path arrowok="t"/>
            </v:shape>
            <v:shape style="position:absolute;left:8229;top:-16;width:0;height:646" coordorigin="8229,-16" coordsize="0,646" path="m8229,-16l8229,629e" filled="f" stroked="t" strokeweight="0.82pt" strokecolor="#EAEBEF">
              <v:path arrowok="t"/>
            </v:shape>
            <v:shape style="position:absolute;left:5432;top:632;width:34;height:0" coordorigin="5432,632" coordsize="34,0" path="m5432,632l5466,632e" filled="f" stroked="t" strokeweight="0.82003pt" strokecolor="#EAEBEF">
              <v:path arrowok="t"/>
            </v:shape>
            <v:shape style="position:absolute;left:5466;top:632;width:2736;height:0" coordorigin="5466,632" coordsize="2736,0" path="m5466,632l8202,632e" filled="f" stroked="t" strokeweight="0.82003pt" strokecolor="#EAEBEF">
              <v:path arrowok="t"/>
            </v:shape>
            <v:shape style="position:absolute;left:8202;top:632;width:34;height:0" coordorigin="8202,632" coordsize="34,0" path="m8202,632l8236,632e" filled="f" stroked="t" strokeweight="0.82003pt" strokecolor="#EAEBEF">
              <v:path arrowok="t"/>
            </v:shape>
            <v:shape style="position:absolute;left:5466;top:692;width:2160;height:257" coordorigin="5466,692" coordsize="2160,257" path="m5466,949l7626,949,7626,692,5466,692,5466,949xe" filled="t" fillcolor="#F8F8F9" stroked="f">
              <v:path arrowok="t"/>
              <v:fill/>
            </v:shape>
            <v:shape style="position:absolute;left:5432;top:665;width:34;height:0" coordorigin="5432,665" coordsize="34,0" path="m5432,665l5466,665e" filled="f" stroked="t" strokeweight="0.82003pt" strokecolor="#EAEBEF">
              <v:path arrowok="t"/>
            </v:shape>
            <v:shape style="position:absolute;left:5466;top:665;width:2160;height:0" coordorigin="5466,665" coordsize="2160,0" path="m5466,665l7626,665e" filled="f" stroked="t" strokeweight="0.82003pt" strokecolor="#EAEBEF">
              <v:path arrowok="t"/>
            </v:shape>
            <v:shape style="position:absolute;left:7626;top:665;width:34;height:0" coordorigin="7626,665" coordsize="34,0" path="m7626,665l7660,665e" filled="f" stroked="t" strokeweight="0.82003pt" strokecolor="#EAEBEF">
              <v:path arrowok="t"/>
            </v:shape>
            <v:shape style="position:absolute;left:5439;top:-16;width:0;height:989" coordorigin="5439,-16" coordsize="0,989" path="m5439,-16l5439,973e" filled="f" stroked="t" strokeweight="0.82pt" strokecolor="#EAEBEF">
              <v:path arrowok="t"/>
            </v:shape>
            <v:shape style="position:absolute;left:7653;top:668;width:0;height:305" coordorigin="7653,668" coordsize="0,305" path="m7653,668l7653,973e" filled="f" stroked="t" strokeweight="0.82pt" strokecolor="#EAEBEF">
              <v:path arrowok="t"/>
            </v:shape>
            <v:shape style="position:absolute;left:5432;top:975;width:34;height:0" coordorigin="5432,975" coordsize="34,0" path="m5432,975l5466,975e" filled="f" stroked="t" strokeweight="0.81997pt" strokecolor="#EAEBEF">
              <v:path arrowok="t"/>
            </v:shape>
            <v:shape style="position:absolute;left:5466;top:975;width:2160;height:0" coordorigin="5466,975" coordsize="2160,0" path="m5466,975l7626,975e" filled="f" stroked="t" strokeweight="0.81997pt" strokecolor="#EAEBEF">
              <v:path arrowok="t"/>
            </v:shape>
            <v:shape style="position:absolute;left:7626;top:975;width:34;height:0" coordorigin="7626,975" coordsize="34,0" path="m7626,975l7660,975e" filled="f" stroked="t" strokeweight="0.81997pt" strokecolor="#EAEBEF">
              <v:path arrowok="t"/>
            </v:shape>
            <w10:wrap type="none"/>
          </v:group>
        </w:pict>
      </w:r>
      <w:r>
        <w:pict>
          <v:group style="position:absolute;margin-left:419.42pt;margin-top:15.7002pt;width:83.41pt;height:16.3pt;mso-position-horizontal-relative:page;mso-position-vertical-relative:paragraph;z-index:-1555" coordorigin="8388,314" coordsize="1668,326">
            <v:shape style="position:absolute;left:8430;top:349;width:1584;height:257" coordorigin="8430,349" coordsize="1584,257" path="m8430,605l10015,605,10015,349,8430,349,8430,605xe" filled="t" fillcolor="#F8F8F9" stroked="f">
              <v:path arrowok="t"/>
              <v:fill/>
            </v:shape>
            <v:shape style="position:absolute;left:8397;top:322;width:34;height:0" coordorigin="8397,322" coordsize="34,0" path="m8397,322l8430,322e" filled="f" stroked="t" strokeweight="0.82pt" strokecolor="#EAEBEF">
              <v:path arrowok="t"/>
            </v:shape>
            <v:shape style="position:absolute;left:8430;top:322;width:1584;height:0" coordorigin="8430,322" coordsize="1584,0" path="m8430,322l10015,322e" filled="f" stroked="t" strokeweight="0.82pt" strokecolor="#EAEBEF">
              <v:path arrowok="t"/>
            </v:shape>
            <v:shape style="position:absolute;left:10015;top:322;width:34;height:0" coordorigin="10015,322" coordsize="34,0" path="m10015,322l10048,322e" filled="f" stroked="t" strokeweight="0.82pt" strokecolor="#EAEBEF">
              <v:path arrowok="t"/>
            </v:shape>
            <v:shape style="position:absolute;left:8404;top:325;width:0;height:305" coordorigin="8404,325" coordsize="0,305" path="m8404,325l8404,629e" filled="f" stroked="t" strokeweight="0.82pt" strokecolor="#EAEBEF">
              <v:path arrowok="t"/>
            </v:shape>
            <v:shape style="position:absolute;left:10041;top:325;width:0;height:305" coordorigin="10041,325" coordsize="0,305" path="m10041,325l10041,629e" filled="f" stroked="t" strokeweight="0.82pt" strokecolor="#EAEBEF">
              <v:path arrowok="t"/>
            </v:shape>
            <v:shape style="position:absolute;left:8397;top:632;width:34;height:0" coordorigin="8397,632" coordsize="34,0" path="m8397,632l8430,632e" filled="f" stroked="t" strokeweight="0.82003pt" strokecolor="#EAEBEF">
              <v:path arrowok="t"/>
            </v:shape>
            <v:shape style="position:absolute;left:8430;top:632;width:1584;height:0" coordorigin="8430,632" coordsize="1584,0" path="m8430,632l10015,632e" filled="f" stroked="t" strokeweight="0.82003pt" strokecolor="#EAEBEF">
              <v:path arrowok="t"/>
            </v:shape>
            <v:shape style="position:absolute;left:10015;top:632;width:34;height:0" coordorigin="10015,632" coordsize="34,0" path="m10015,632l10048,632e" filled="f" stroked="t" strokeweight="0.82003pt" strokecolor="#EAEBE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1"/>
          <w:sz w:val="24"/>
          <w:szCs w:val="24"/>
        </w:rPr>
        <w:t>"a=href,area=href,f</w:t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7"/>
        <w:ind w:left="180" w:right="-56"/>
      </w:pPr>
      <w:r>
        <w:pict>
          <v:group style="position:absolute;margin-left:73.894pt;margin-top:2.51023pt;width:126.606pt;height:16.3pt;mso-position-horizontal-relative:page;mso-position-vertical-relative:paragraph;z-index:-1557" coordorigin="1478,50" coordsize="2532,326">
            <v:shape style="position:absolute;left:1520;top:85;width:2448;height:257" coordorigin="1520,85" coordsize="2448,257" path="m1520,342l3968,342,3968,85,1520,85,1520,342xe" filled="t" fillcolor="#F8F8F9" stroked="f">
              <v:path arrowok="t"/>
              <v:fill/>
            </v:shape>
            <v:shape style="position:absolute;left:1486;top:58;width:34;height:0" coordorigin="1486,58" coordsize="34,0" path="m1486,58l1520,58e" filled="f" stroked="t" strokeweight="0.82pt" strokecolor="#EAEBEF">
              <v:path arrowok="t"/>
            </v:shape>
            <v:shape style="position:absolute;left:1520;top:58;width:2448;height:0" coordorigin="1520,58" coordsize="2448,0" path="m1520,58l3968,58e" filled="f" stroked="t" strokeweight="0.82pt" strokecolor="#EAEBEF">
              <v:path arrowok="t"/>
            </v:shape>
            <v:shape style="position:absolute;left:3968;top:58;width:34;height:0" coordorigin="3968,58" coordsize="34,0" path="m3968,58l4002,58e" filled="f" stroked="t" strokeweight="0.82pt" strokecolor="#EAEBEF">
              <v:path arrowok="t"/>
            </v:shape>
            <v:shape style="position:absolute;left:1493;top:61;width:0;height:305" coordorigin="1493,61" coordsize="0,305" path="m1493,61l1493,366e" filled="f" stroked="t" strokeweight="0.82pt" strokecolor="#EAEBEF">
              <v:path arrowok="t"/>
            </v:shape>
            <v:shape style="position:absolute;left:3995;top:61;width:0;height:305" coordorigin="3995,61" coordsize="0,305" path="m3995,61l3995,366e" filled="f" stroked="t" strokeweight="0.82pt" strokecolor="#EAEBEF">
              <v:path arrowok="t"/>
            </v:shape>
            <v:shape style="position:absolute;left:1486;top:368;width:34;height:0" coordorigin="1486,368" coordsize="34,0" path="m1486,368l1520,368e" filled="f" stroked="t" strokeweight="0.82003pt" strokecolor="#EAEBEF">
              <v:path arrowok="t"/>
            </v:shape>
            <v:shape style="position:absolute;left:1520;top:368;width:2448;height:0" coordorigin="1520,368" coordsize="2448,0" path="m1520,368l3968,368e" filled="f" stroked="t" strokeweight="0.82003pt" strokecolor="#EAEBEF">
              <v:path arrowok="t"/>
            </v:shape>
            <v:shape style="position:absolute;left:3968;top:368;width:34;height:0" coordorigin="3968,368" coordsize="34,0" path="m3968,368l4002,368e" filled="f" stroked="t" strokeweight="0.82003pt" strokecolor="#EAEBE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z w:val="24"/>
          <w:szCs w:val="24"/>
        </w:rPr>
        <w:t>url_rewriter.tags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9" w:lineRule="atLeast" w:line="340"/>
        <w:ind w:right="-41"/>
      </w:pPr>
      <w:r>
        <w:br w:type="column"/>
      </w:r>
      <w:r>
        <w:rPr>
          <w:rFonts w:cs="Courier New" w:hAnsi="Courier New" w:eastAsia="Courier New" w:ascii="Courier New"/>
          <w:sz w:val="24"/>
          <w:szCs w:val="24"/>
        </w:rPr>
        <w:t>rame=src,input=src,</w:t>
      </w:r>
      <w:r>
        <w:rPr>
          <w:rFonts w:cs="Courier New" w:hAnsi="Courier New" w:eastAsia="Courier New" w:ascii="Courier New"/>
          <w:sz w:val="24"/>
          <w:szCs w:val="24"/>
        </w:rPr>
        <w:t> form=fakeentry"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77"/>
        <w:sectPr>
          <w:type w:val="continuous"/>
          <w:pgSz w:w="12240" w:h="15840"/>
          <w:pgMar w:top="1480" w:bottom="280" w:left="1340" w:right="1540"/>
          <w:cols w:num="3" w:equalWidth="off">
            <w:col w:w="2629" w:space="1497"/>
            <w:col w:w="2737" w:space="227"/>
            <w:col w:w="2270"/>
          </w:cols>
        </w:sectPr>
      </w:pPr>
      <w:r>
        <w:br w:type="column"/>
      </w:r>
      <w:r>
        <w:rPr>
          <w:rFonts w:cs="Courier New" w:hAnsi="Courier New" w:eastAsia="Courier New" w:ascii="Courier New"/>
          <w:sz w:val="24"/>
          <w:szCs w:val="24"/>
        </w:rPr>
        <w:t>PHP_INI_ALL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00"/>
      </w:pPr>
      <w:r>
        <w:rPr>
          <w:rFonts w:cs="Calibri" w:hAnsi="Calibri" w:eastAsia="Calibri" w:ascii="Calibri"/>
          <w:sz w:val="24"/>
          <w:szCs w:val="24"/>
        </w:rPr>
        <w:t>A simple example of this use would be this 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00"/>
      </w:pPr>
      <w:r>
        <w:pict>
          <v:group style="position:absolute;margin-left:72.024pt;margin-top:1.71023pt;width:36pt;height:13.68pt;mso-position-horizontal-relative:page;mso-position-vertical-relative:paragraph;z-index:-1554" coordorigin="1440,34" coordsize="720,274">
            <v:shape style="position:absolute;left:1440;top:34;width:720;height:274" coordorigin="1440,34" coordsize="720,274" path="m1440,308l2160,308,2160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position w:val="1"/>
          <w:sz w:val="24"/>
          <w:szCs w:val="24"/>
        </w:rPr>
        <w:t>&lt;?php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//Setting The Session Saving path to "sessions",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" w:lineRule="auto" w:line="235"/>
        <w:ind w:left="100" w:right="1586"/>
      </w:pPr>
      <w:r>
        <w:pict>
          <v:group style="position:absolute;margin-left:71.524pt;margin-top:-14.0796pt;width:397.07pt;height:55pt;mso-position-horizontal-relative:page;mso-position-vertical-relative:paragraph;z-index:-1553" coordorigin="1430,-282" coordsize="7941,1100">
            <v:shape style="position:absolute;left:1440;top:-272;width:6913;height:264" coordorigin="1440,-272" coordsize="6913,264" path="m1440,-8l8353,-8,8353,-272,1440,-272,1440,-8xe" filled="t" fillcolor="#F7F9FF" stroked="f">
              <v:path arrowok="t"/>
              <v:fill/>
            </v:shape>
            <v:shape style="position:absolute;left:1440;top:0;width:5473;height:264" coordorigin="1440,0" coordsize="5473,264" path="m1440,264l6913,264,6913,0,1440,0,1440,264xe" filled="t" fillcolor="#F7F9FF" stroked="f">
              <v:path arrowok="t"/>
              <v:fill/>
            </v:shape>
            <v:shape style="position:absolute;left:1440;top:264;width:7633;height:274" coordorigin="1440,264" coordsize="7633,274" path="m1440,537l9073,537,9073,264,1440,264,1440,537xe" filled="t" fillcolor="#F7F9FF" stroked="f">
              <v:path arrowok="t"/>
              <v:fill/>
            </v:shape>
            <v:shape style="position:absolute;left:1440;top:544;width:7921;height:264" coordorigin="1440,544" coordsize="7921,264" path="m1440,808l9362,808,9362,544,1440,544,1440,8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//'''must be protected from reading'''</w:t>
      </w: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session_save_path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sz w:val="24"/>
          <w:szCs w:val="24"/>
        </w:rPr>
        <w:t>"sessions"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); </w:t>
      </w: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 This function is an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8" w:lineRule="exact" w:line="260"/>
        <w:ind w:left="100"/>
      </w:pPr>
      <w:r>
        <w:rPr>
          <w:rFonts w:cs="Courier New" w:hAnsi="Courier New" w:eastAsia="Courier New" w:ascii="Courier New"/>
          <w:i/>
          <w:color w:val="808080"/>
          <w:position w:val="1"/>
          <w:sz w:val="24"/>
          <w:szCs w:val="24"/>
        </w:rPr>
        <w:t>alternative to ini_set("session.save_path","sessions");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//Session Cookie's Lifetime ( not effective, but use! )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  <w:sectPr>
          <w:type w:val="continuous"/>
          <w:pgSz w:w="12240" w:h="15840"/>
          <w:pgMar w:top="1480" w:bottom="280" w:left="1340" w:right="1540"/>
        </w:sectPr>
      </w:pPr>
      <w:r>
        <w:pict>
          <v:group style="position:absolute;margin-left:71.524pt;margin-top:-14.0675pt;width:397.07pt;height:27.88pt;mso-position-horizontal-relative:page;mso-position-vertical-relative:paragraph;z-index:-1552" coordorigin="1430,-281" coordsize="7941,558">
            <v:shape style="position:absolute;left:1440;top:-271;width:7921;height:264" coordorigin="1440,-271" coordsize="7921,264" path="m1440,-7l9362,-7,9362,-271,1440,-271,1440,-7xe" filled="t" fillcolor="#F7F9FF" stroked="f">
              <v:path arrowok="t"/>
              <v:fill/>
            </v:shape>
            <v:shape style="position:absolute;left:1440;top:-7;width:7921;height:274" coordorigin="1440,-7" coordsize="7921,274" path="m1440,266l9362,266,9362,-7,1440,-7,1440,26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position w:val="2"/>
          <w:sz w:val="24"/>
          <w:szCs w:val="24"/>
        </w:rPr>
        <w:t>ini_set</w:t>
      </w:r>
      <w:r>
        <w:rPr>
          <w:rFonts w:cs="Courier New" w:hAnsi="Courier New" w:eastAsia="Courier New" w:ascii="Courier New"/>
          <w:position w:val="2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position w:val="2"/>
          <w:sz w:val="24"/>
          <w:szCs w:val="24"/>
        </w:rPr>
        <w:t>"session.cookie_lifetime"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,</w:t>
      </w:r>
      <w:r>
        <w:rPr>
          <w:rFonts w:cs="Courier New" w:hAnsi="Courier New" w:eastAsia="Courier New" w:ascii="Courier New"/>
          <w:i/>
          <w:color w:val="000000"/>
          <w:position w:val="2"/>
          <w:sz w:val="24"/>
          <w:szCs w:val="24"/>
        </w:rPr>
        <w:t>time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()+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60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*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60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*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24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*</w:t>
      </w:r>
      <w:r>
        <w:rPr>
          <w:rFonts w:cs="Courier New" w:hAnsi="Courier New" w:eastAsia="Courier New" w:ascii="Courier New"/>
          <w:color w:val="0000FF"/>
          <w:position w:val="2"/>
          <w:sz w:val="24"/>
          <w:szCs w:val="24"/>
        </w:rPr>
        <w:t>500</w:t>
      </w:r>
      <w:r>
        <w:rPr>
          <w:rFonts w:cs="Courier New" w:hAnsi="Courier New" w:eastAsia="Courier New" w:ascii="Courier New"/>
          <w:color w:val="000000"/>
          <w:position w:val="2"/>
          <w:sz w:val="24"/>
          <w:szCs w:val="24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//Change the Session Name from PHPSESSID to SessionID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0"/>
      </w:pPr>
      <w:r>
        <w:pict>
          <v:group style="position:absolute;margin-left:71.524pt;margin-top:-14.0635pt;width:382.65pt;height:27.88pt;mso-position-horizontal-relative:page;mso-position-vertical-relative:paragraph;z-index:-1551" coordorigin="1430,-281" coordsize="7653,558">
            <v:shape style="position:absolute;left:1440;top:-271;width:7633;height:264" coordorigin="1440,-271" coordsize="7633,264" path="m1440,-7l9073,-7,9073,-271,1440,-271,1440,-7xe" filled="t" fillcolor="#F7F9FF" stroked="f">
              <v:path arrowok="t"/>
              <v:fill/>
            </v:shape>
            <v:shape style="position:absolute;left:1440;top:-7;width:3744;height:274" coordorigin="1440,-7" coordsize="3744,274" path="m1440,266l5185,266,5185,-7,1440,-7,1440,266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position w:val="1"/>
          <w:sz w:val="24"/>
          <w:szCs w:val="24"/>
        </w:rPr>
        <w:t>session_name</w:t>
      </w:r>
      <w:r>
        <w:rPr>
          <w:rFonts w:cs="Courier New" w:hAnsi="Courier New" w:eastAsia="Courier New" w:ascii="Courier New"/>
          <w:position w:val="1"/>
          <w:sz w:val="24"/>
          <w:szCs w:val="24"/>
        </w:rPr>
        <w:t>(</w:t>
      </w: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"SessionID"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8" w:lineRule="exact" w:line="260"/>
        <w:ind w:left="100" w:right="6303"/>
      </w:pPr>
      <w:r>
        <w:pict>
          <v:group style="position:absolute;margin-left:71.524pt;margin-top:1.32pt;width:137.82pt;height:27.76pt;mso-position-horizontal-relative:page;mso-position-vertical-relative:paragraph;z-index:-1550" coordorigin="1430,26" coordsize="2756,555">
            <v:shape style="position:absolute;left:1440;top:36;width:2736;height:264" coordorigin="1440,36" coordsize="2736,264" path="m1440,300l4177,300,4177,36,1440,36,1440,300xe" filled="t" fillcolor="#F7F9FF" stroked="f">
              <v:path arrowok="t"/>
              <v:fill/>
            </v:shape>
            <v:shape style="position:absolute;left:1440;top:308;width:2304;height:264" coordorigin="1440,308" coordsize="2304,264" path="m1440,572l3744,572,3744,308,1440,308,1440,572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//Start The session</w:t>
      </w: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 </w:t>
      </w:r>
      <w:r>
        <w:rPr>
          <w:rFonts w:cs="Courier New" w:hAnsi="Courier New" w:eastAsia="Courier New" w:ascii="Courier New"/>
          <w:i/>
          <w:color w:val="000000"/>
          <w:sz w:val="24"/>
          <w:szCs w:val="24"/>
        </w:rPr>
        <w:t>session_start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();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rPr>
          <w:rFonts w:cs="Courier New" w:hAnsi="Courier New" w:eastAsia="Courier New" w:ascii="Courier New"/>
          <w:i/>
          <w:color w:val="808080"/>
          <w:sz w:val="24"/>
          <w:szCs w:val="24"/>
        </w:rPr>
        <w:t>//Set a session cookie ( Required for some browsers,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00"/>
      </w:pPr>
      <w:r>
        <w:pict>
          <v:group style="position:absolute;margin-left:71.524pt;margin-top:-14.0635pt;width:447.47pt;height:55pt;mso-position-horizontal-relative:page;mso-position-vertical-relative:paragraph;z-index:-1549" coordorigin="1430,-281" coordsize="8949,1100">
            <v:shape style="position:absolute;left:1440;top:-271;width:7489;height:264" coordorigin="1440,-271" coordsize="7489,264" path="m1440,-7l8929,-7,8929,-271,1440,-271,1440,-7xe" filled="t" fillcolor="#F7F9FF" stroked="f">
              <v:path arrowok="t"/>
              <v:fill/>
            </v:shape>
            <v:shape style="position:absolute;left:1440;top:0;width:8929;height:264" coordorigin="1440,0" coordsize="8929,264" path="m1440,264l10370,264,10370,0,1440,0,1440,264xe" filled="t" fillcolor="#F7F9FF" stroked="f">
              <v:path arrowok="t"/>
              <v:fill/>
            </v:shape>
            <v:shape style="position:absolute;left:1440;top:274;width:8497;height:264" coordorigin="1440,274" coordsize="8497,264" path="m1440,538l9938,538,9938,274,1440,274,1440,538xe" filled="t" fillcolor="#F7F9FF" stroked="f">
              <v:path arrowok="t"/>
              <v:fill/>
            </v:shape>
            <v:shape style="position:absolute;left:1440;top:535;width:720;height:274" coordorigin="1440,535" coordsize="720,274" path="m1440,809l2160,809,2160,535,1440,535,1440,809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i/>
          <w:color w:val="808080"/>
          <w:position w:val="2"/>
          <w:sz w:val="24"/>
          <w:szCs w:val="24"/>
        </w:rPr>
        <w:t>//as settings that had been done before are not very effective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"/>
        <w:ind w:left="100"/>
      </w:pPr>
      <w:r>
        <w:rPr>
          <w:rFonts w:cs="Courier New" w:hAnsi="Courier New" w:eastAsia="Courier New" w:ascii="Courier New"/>
          <w:i/>
          <w:sz w:val="24"/>
          <w:szCs w:val="24"/>
        </w:rPr>
        <w:t>setcookie</w:t>
      </w:r>
      <w:r>
        <w:rPr>
          <w:rFonts w:cs="Courier New" w:hAnsi="Courier New" w:eastAsia="Courier New" w:ascii="Courier New"/>
          <w:sz w:val="24"/>
          <w:szCs w:val="24"/>
        </w:rPr>
        <w:t>(</w:t>
      </w:r>
      <w:r>
        <w:rPr>
          <w:rFonts w:cs="Courier New" w:hAnsi="Courier New" w:eastAsia="Courier New" w:ascii="Courier New"/>
          <w:i/>
          <w:sz w:val="24"/>
          <w:szCs w:val="24"/>
        </w:rPr>
        <w:t>session_name</w:t>
      </w:r>
      <w:r>
        <w:rPr>
          <w:rFonts w:cs="Courier New" w:hAnsi="Courier New" w:eastAsia="Courier New" w:ascii="Courier New"/>
          <w:sz w:val="24"/>
          <w:szCs w:val="24"/>
        </w:rPr>
        <w:t>(), </w:t>
      </w:r>
      <w:r>
        <w:rPr>
          <w:rFonts w:cs="Courier New" w:hAnsi="Courier New" w:eastAsia="Courier New" w:ascii="Courier New"/>
          <w:i/>
          <w:sz w:val="24"/>
          <w:szCs w:val="24"/>
        </w:rPr>
        <w:t>session_id</w:t>
      </w:r>
      <w:r>
        <w:rPr>
          <w:rFonts w:cs="Courier New" w:hAnsi="Courier New" w:eastAsia="Courier New" w:ascii="Courier New"/>
          <w:sz w:val="24"/>
          <w:szCs w:val="24"/>
        </w:rPr>
        <w:t>(), </w:t>
      </w:r>
      <w:r>
        <w:rPr>
          <w:rFonts w:cs="Courier New" w:hAnsi="Courier New" w:eastAsia="Courier New" w:ascii="Courier New"/>
          <w:i/>
          <w:sz w:val="24"/>
          <w:szCs w:val="24"/>
        </w:rPr>
        <w:t>time</w:t>
      </w:r>
      <w:r>
        <w:rPr>
          <w:rFonts w:cs="Courier New" w:hAnsi="Courier New" w:eastAsia="Courier New" w:ascii="Courier New"/>
          <w:sz w:val="24"/>
          <w:szCs w:val="24"/>
        </w:rPr>
        <w:t>()+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3600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*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24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*</w:t>
      </w:r>
      <w:r>
        <w:rPr>
          <w:rFonts w:cs="Courier New" w:hAnsi="Courier New" w:eastAsia="Courier New" w:ascii="Courier New"/>
          <w:color w:val="0000FF"/>
          <w:sz w:val="24"/>
          <w:szCs w:val="24"/>
        </w:rPr>
        <w:t>365</w:t>
      </w:r>
      <w:r>
        <w:rPr>
          <w:rFonts w:cs="Courier New" w:hAnsi="Courier New" w:eastAsia="Courier New" w:ascii="Courier New"/>
          <w:color w:val="000000"/>
          <w:sz w:val="24"/>
          <w:szCs w:val="24"/>
        </w:rPr>
        <w:t>,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00"/>
      </w:pPr>
      <w:r>
        <w:rPr>
          <w:rFonts w:cs="Courier New" w:hAnsi="Courier New" w:eastAsia="Courier New" w:ascii="Courier New"/>
          <w:b/>
          <w:color w:val="008000"/>
          <w:position w:val="1"/>
          <w:sz w:val="24"/>
          <w:szCs w:val="24"/>
        </w:rPr>
        <w:t>"/"</w:t>
      </w:r>
      <w:r>
        <w:rPr>
          <w:rFonts w:cs="Courier New" w:hAnsi="Courier New" w:eastAsia="Courier New" w:ascii="Courier New"/>
          <w:color w:val="000000"/>
          <w:position w:val="1"/>
          <w:sz w:val="24"/>
          <w:szCs w:val="24"/>
        </w:rPr>
        <w:t>);</w:t>
      </w:r>
      <w:r>
        <w:rPr>
          <w:rFonts w:cs="Courier New" w:hAnsi="Courier New" w:eastAsia="Courier New" w:ascii="Courier New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/>
        <w:ind w:left="100"/>
      </w:pPr>
      <w:r>
        <w:pict>
          <v:group style="position:absolute;margin-left:72.024pt;margin-top:1.71023pt;width:14.4pt;height:13.68pt;mso-position-horizontal-relative:page;mso-position-vertical-relative:paragraph;z-index:-1548" coordorigin="1440,34" coordsize="288,274">
            <v:shape style="position:absolute;left:1440;top:34;width:288;height:274" coordorigin="1440,34" coordsize="288,274" path="m1440,308l1728,308,1728,34,1440,34,1440,308xe" filled="t" fillcolor="#F7F9FF" stroked="f">
              <v:path arrowok="t"/>
              <v:fill/>
            </v:shape>
            <w10:wrap type="none"/>
          </v:group>
        </w:pict>
      </w:r>
      <w:r>
        <w:rPr>
          <w:rFonts w:cs="Courier New" w:hAnsi="Courier New" w:eastAsia="Courier New" w:ascii="Courier New"/>
          <w:b/>
          <w:color w:val="000080"/>
          <w:sz w:val="24"/>
          <w:szCs w:val="24"/>
        </w:rPr>
        <w:t>?&gt;</w:t>
      </w:r>
      <w:r>
        <w:rPr>
          <w:rFonts w:cs="Courier New" w:hAnsi="Courier New" w:eastAsia="Courier New" w:ascii="Courier New"/>
          <w:color w:val="0000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color w:val="242424"/>
          <w:sz w:val="24"/>
          <w:szCs w:val="24"/>
        </w:rPr>
        <w:t>This example simply sets the cookie for the next year.</w:t>
      </w:r>
      <w:r>
        <w:rPr>
          <w:rFonts w:cs="Calibri" w:hAnsi="Calibri" w:eastAsia="Calibri" w:ascii="Calibri"/>
          <w:color w:val="000000"/>
          <w:sz w:val="24"/>
          <w:szCs w:val="24"/>
        </w:rPr>
      </w:r>
    </w:p>
    <w:sectPr>
      <w:pgMar w:header="0" w:footer="0" w:top="1480" w:bottom="280" w:left="1340" w:right="1720"/>
      <w:headerReference w:type="default" r:id="rId13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1.524pt;margin-top:72.216pt;width:15.4pt;height:27.424pt;mso-position-horizontal-relative:page;mso-position-vertical-relative:page;z-index:-1690" coordorigin="1430,1444" coordsize="308,548">
          <v:shape style="position:absolute;left:1440;top:1454;width:144;height:257" coordorigin="1440,1454" coordsize="144,257" path="m1440,1712l1584,1712,1584,1454,1440,1454,1440,1712xe" filled="t" fillcolor="#F7F9FF" stroked="f">
            <v:path arrowok="t"/>
            <v:fill/>
          </v:shape>
          <v:shape style="position:absolute;left:1440;top:1709;width:288;height:274" coordorigin="1440,1709" coordsize="288,274" path="m1440,1983l1728,1983,1728,1709,1440,1709,1440,1983xe" filled="t" fillcolor="#F7F9FF" stroked="f">
            <v:path arrowok="t"/>
            <v:fill/>
          </v:shape>
          <w10:wrap type="none"/>
        </v:group>
      </w:pict>
    </w:r>
    <w:r>
      <w:pict>
        <v:shape type="#_x0000_t202" style="position:absolute;margin-left:71.024pt;margin-top:72.521pt;width:16.4023pt;height:27.2pt;mso-position-horizontal-relative:page;mso-position-vertical-relative:page;z-index:-1689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24"/>
                    <w:szCs w:val="24"/>
                  </w:rPr>
                  <w:jc w:val="left"/>
                  <w:spacing w:lineRule="exact" w:line="260"/>
                  <w:ind w:left="20"/>
                </w:pPr>
                <w:r>
                  <w:rPr>
                    <w:rFonts w:cs="Courier New" w:hAnsi="Courier New" w:eastAsia="Courier New" w:ascii="Courier New"/>
                    <w:position w:val="2"/>
                    <w:sz w:val="24"/>
                    <w:szCs w:val="24"/>
                  </w:rPr>
                  <w:t>}</w:t>
                </w:r>
                <w:r>
                  <w:rPr>
                    <w:rFonts w:cs="Courier New" w:hAnsi="Courier New" w:eastAsia="Courier New" w:ascii="Courier New"/>
                    <w:position w:val="0"/>
                    <w:sz w:val="24"/>
                    <w:szCs w:val="24"/>
                  </w:rPr>
                </w:r>
              </w:p>
              <w:p>
                <w:pPr>
                  <w:rPr>
                    <w:rFonts w:cs="Courier New" w:hAnsi="Courier New" w:eastAsia="Courier New" w:ascii="Courier New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ourier New" w:hAnsi="Courier New" w:eastAsia="Courier New" w:ascii="Courier New"/>
                    <w:b/>
                    <w:color w:val="000080"/>
                    <w:position w:val="2"/>
                    <w:sz w:val="24"/>
                    <w:szCs w:val="24"/>
                  </w:rPr>
                  <w:t>?&gt;</w:t>
                </w:r>
                <w:r>
                  <w:rPr>
                    <w:rFonts w:cs="Courier New" w:hAnsi="Courier New" w:eastAsia="Courier New" w:ascii="Courier New"/>
                    <w:color w:val="0000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.024pt;margin-top:73.42pt;width:136.815pt;height:14pt;mso-position-horizontal-relative:page;mso-position-vertical-relative:page;z-index:-168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color w:val="242424"/>
                    <w:position w:val="1"/>
                    <w:sz w:val="24"/>
                    <w:szCs w:val="24"/>
                  </w:rPr>
                  <w:t>Or the deprecated method:</w:t>
                </w:r>
                <w:r>
                  <w:rPr>
                    <w:rFonts w:cs="Calibri" w:hAnsi="Calibri" w:eastAsia="Calibri" w:ascii="Calibri"/>
                    <w:color w:val="0000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yperlink" Target="mailto:email@example.com" TargetMode="External"/><Relationship Id="rId9" Type="http://schemas.openxmlformats.org/officeDocument/2006/relationships/header" Target="header5.xml"/><Relationship Id="rId10" Type="http://schemas.openxmlformats.org/officeDocument/2006/relationships/hyperlink" Target="http://php.net/manual/en/function.session-regenerate-id.php" TargetMode="Externa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